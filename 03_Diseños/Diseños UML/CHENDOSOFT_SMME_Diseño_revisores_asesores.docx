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C17EFFF" w14:textId="4F456D5A" w:rsidR="00B877D6" w:rsidRDefault="00CC56AF">
      <w:pPr>
        <w:pStyle w:val="Encabezado"/>
      </w:pPr>
      <w:r>
        <w:rPr>
          <w:noProof/>
          <w:lang w:val="es-MX" w:eastAsia="es-MX" w:bidi="ar-SA"/>
        </w:rPr>
        <w:drawing>
          <wp:anchor distT="0" distB="0" distL="114300" distR="114300" simplePos="0" relativeHeight="251658240" behindDoc="1" locked="0" layoutInCell="1" allowOverlap="1" wp14:anchorId="539F75D4" wp14:editId="4C6163FB">
            <wp:simplePos x="0" y="0"/>
            <wp:positionH relativeFrom="margin">
              <wp:posOffset>0</wp:posOffset>
            </wp:positionH>
            <wp:positionV relativeFrom="margin">
              <wp:posOffset>-497840</wp:posOffset>
            </wp:positionV>
            <wp:extent cx="895350" cy="657225"/>
            <wp:effectExtent l="0" t="0" r="0" b="317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EEDF6" w14:textId="77777777" w:rsidR="00B877D6" w:rsidRDefault="00D75E97" w:rsidP="00D75E97">
      <w:pPr>
        <w:pBdr>
          <w:top w:val="single" w:sz="4" w:space="1" w:color="000000"/>
        </w:pBdr>
        <w:jc w:val="center"/>
        <w:rPr>
          <w:rFonts w:ascii="Times New Roman" w:hAnsi="Times New Roman"/>
          <w:color w:val="0000FF"/>
        </w:rPr>
      </w:pPr>
      <w:r>
        <w:t xml:space="preserve"> </w:t>
      </w:r>
      <w:r w:rsidR="002142F3">
        <w:rPr>
          <w:rFonts w:ascii="Arial" w:hAnsi="Arial" w:cs="Arial"/>
          <w:b/>
          <w:bCs/>
          <w:sz w:val="36"/>
          <w:szCs w:val="36"/>
        </w:rPr>
        <w:t>TSP – Desarrollo de software en equipo</w:t>
      </w:r>
    </w:p>
    <w:p w14:paraId="3DDBFEE3" w14:textId="77777777" w:rsidR="00B877D6" w:rsidRDefault="00B877D6">
      <w:pPr>
        <w:pBdr>
          <w:bottom w:val="single" w:sz="4" w:space="1" w:color="000000"/>
        </w:pBdr>
      </w:pPr>
    </w:p>
    <w:p w14:paraId="3BCE2282" w14:textId="77777777" w:rsidR="00B877D6" w:rsidRDefault="00B877D6">
      <w:pPr>
        <w:pStyle w:val="Puesto"/>
        <w:jc w:val="left"/>
        <w:rPr>
          <w:i/>
          <w:iCs/>
        </w:rPr>
      </w:pPr>
    </w:p>
    <w:p w14:paraId="6E0E991C" w14:textId="40C9D611" w:rsidR="002142F3" w:rsidRDefault="002142F3">
      <w:pPr>
        <w:pStyle w:val="Puest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 xml:space="preserve">Proyecto: </w:t>
      </w:r>
      <w:r w:rsidR="00E47960">
        <w:rPr>
          <w:rFonts w:cs="Arial"/>
          <w:bCs/>
          <w:szCs w:val="36"/>
        </w:rPr>
        <w:t>Titula+</w:t>
      </w:r>
    </w:p>
    <w:p w14:paraId="4114B6BE" w14:textId="4E0421EC" w:rsidR="00B877D6" w:rsidRDefault="009A0E5F">
      <w:pPr>
        <w:pStyle w:val="Puest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 xml:space="preserve">Diseño </w:t>
      </w:r>
      <w:r w:rsidR="0003023A">
        <w:rPr>
          <w:rFonts w:cs="Arial"/>
          <w:bCs/>
          <w:szCs w:val="36"/>
        </w:rPr>
        <w:t>Asesores y Revisores</w:t>
      </w:r>
    </w:p>
    <w:p w14:paraId="52B35C55" w14:textId="77777777" w:rsidR="00D75E97" w:rsidRDefault="00D75E97">
      <w:pPr>
        <w:pStyle w:val="Puesto"/>
        <w:jc w:val="right"/>
        <w:rPr>
          <w:rFonts w:cs="Arial"/>
          <w:bCs/>
          <w:szCs w:val="36"/>
        </w:rPr>
      </w:pPr>
    </w:p>
    <w:p w14:paraId="45EA0364" w14:textId="77777777" w:rsidR="00D75E97" w:rsidRDefault="00D75E97">
      <w:pPr>
        <w:pStyle w:val="Puesto"/>
        <w:jc w:val="right"/>
        <w:rPr>
          <w:rFonts w:cs="Arial"/>
          <w:bCs/>
          <w:szCs w:val="36"/>
        </w:rPr>
      </w:pPr>
    </w:p>
    <w:p w14:paraId="3D90FD5A" w14:textId="3F4976B3" w:rsidR="00B877D6" w:rsidRDefault="00D75E97">
      <w:pPr>
        <w:pStyle w:val="Puesto"/>
        <w:jc w:val="right"/>
        <w:rPr>
          <w:rFonts w:cs="Arial"/>
          <w:bCs/>
          <w:color w:val="0000FF"/>
          <w:szCs w:val="36"/>
        </w:rPr>
      </w:pPr>
      <w:r>
        <w:rPr>
          <w:rFonts w:cs="Arial"/>
          <w:bCs/>
          <w:szCs w:val="36"/>
        </w:rPr>
        <w:t>Estudiante: &lt;</w:t>
      </w:r>
      <w:r w:rsidR="00596F76">
        <w:rPr>
          <w:rFonts w:cs="Arial"/>
          <w:bCs/>
          <w:szCs w:val="36"/>
        </w:rPr>
        <w:t>15010086</w:t>
      </w:r>
      <w:r>
        <w:rPr>
          <w:rFonts w:cs="Arial"/>
          <w:bCs/>
          <w:szCs w:val="36"/>
        </w:rPr>
        <w:t>&gt; &lt;</w:t>
      </w:r>
      <w:r w:rsidR="00596F76">
        <w:rPr>
          <w:rFonts w:cs="Arial"/>
          <w:bCs/>
          <w:szCs w:val="36"/>
        </w:rPr>
        <w:t>María Eneida Salas Martínez</w:t>
      </w:r>
      <w:r>
        <w:rPr>
          <w:rFonts w:cs="Arial"/>
          <w:bCs/>
          <w:szCs w:val="36"/>
        </w:rPr>
        <w:t>&gt;</w:t>
      </w:r>
    </w:p>
    <w:p w14:paraId="7E54405B" w14:textId="77777777" w:rsidR="00B877D6" w:rsidRDefault="00B877D6">
      <w:pPr>
        <w:pStyle w:val="Puesto"/>
        <w:jc w:val="right"/>
        <w:rPr>
          <w:rFonts w:cs="Arial"/>
          <w:bCs/>
          <w:color w:val="0000FF"/>
          <w:szCs w:val="36"/>
        </w:rPr>
      </w:pPr>
    </w:p>
    <w:p w14:paraId="0135DB06" w14:textId="77777777" w:rsidR="00B877D6" w:rsidRDefault="00B877D6">
      <w:pPr>
        <w:rPr>
          <w:rFonts w:ascii="Arial" w:hAnsi="Arial" w:cs="Arial"/>
          <w:sz w:val="28"/>
        </w:rPr>
      </w:pPr>
    </w:p>
    <w:p w14:paraId="0A202151" w14:textId="171DD03D" w:rsidR="00B877D6" w:rsidRDefault="00B877D6">
      <w:pPr>
        <w:rPr>
          <w:rFonts w:ascii="Times New Roman" w:hAnsi="Times New Roman" w:cs="Arial"/>
          <w:sz w:val="28"/>
        </w:rPr>
      </w:pPr>
    </w:p>
    <w:p w14:paraId="139723F3" w14:textId="77777777" w:rsidR="00B877D6" w:rsidRDefault="00B877D6">
      <w:pPr>
        <w:jc w:val="both"/>
        <w:rPr>
          <w:rFonts w:ascii="Arial" w:hAnsi="Arial" w:cs="Arial"/>
          <w:b/>
          <w:bCs/>
          <w:sz w:val="36"/>
          <w:szCs w:val="36"/>
        </w:rPr>
        <w:sectPr w:rsidR="00B877D6">
          <w:footnotePr>
            <w:pos w:val="beneathText"/>
          </w:footnotePr>
          <w:pgSz w:w="12240" w:h="15840"/>
          <w:pgMar w:top="1417" w:right="1134" w:bottom="1732" w:left="1417" w:header="720" w:footer="1132" w:gutter="0"/>
          <w:cols w:space="720"/>
        </w:sectPr>
      </w:pPr>
    </w:p>
    <w:p w14:paraId="284AE2C4" w14:textId="77777777" w:rsidR="00B877D6" w:rsidRDefault="00B877D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EA499A" w14:textId="77777777" w:rsidR="00B877D6" w:rsidRDefault="00B877D6">
      <w:pPr>
        <w:pStyle w:val="Puesto"/>
        <w:rPr>
          <w:rFonts w:cs="Arial"/>
          <w:bCs/>
          <w:szCs w:val="36"/>
        </w:rPr>
      </w:pPr>
      <w:r>
        <w:rPr>
          <w:rFonts w:cs="Arial"/>
          <w:bCs/>
          <w:szCs w:val="36"/>
        </w:rPr>
        <w:t>Índice de Contenido</w:t>
      </w:r>
    </w:p>
    <w:p w14:paraId="46166EF7" w14:textId="77777777" w:rsidR="00B877D6" w:rsidRDefault="00B877D6">
      <w:pPr>
        <w:jc w:val="center"/>
        <w:rPr>
          <w:rFonts w:ascii="Arial" w:hAnsi="Arial" w:cs="Arial"/>
        </w:rPr>
      </w:pPr>
    </w:p>
    <w:p w14:paraId="65ABC149" w14:textId="77777777" w:rsidR="00B877D6" w:rsidRDefault="00B877D6">
      <w:pPr>
        <w:jc w:val="center"/>
        <w:rPr>
          <w:rFonts w:ascii="Arial" w:hAnsi="Arial" w:cs="Arial"/>
        </w:rPr>
      </w:pPr>
    </w:p>
    <w:p w14:paraId="0922F945" w14:textId="77777777" w:rsidR="00B877D6" w:rsidRDefault="00B877D6">
      <w:pPr>
        <w:sectPr w:rsidR="00B877D6">
          <w:headerReference w:type="default" r:id="rId8"/>
          <w:footerReference w:type="default" r:id="rId9"/>
          <w:footnotePr>
            <w:pos w:val="beneathText"/>
          </w:footnotePr>
          <w:pgSz w:w="12240" w:h="15840"/>
          <w:pgMar w:top="2395" w:right="1134" w:bottom="1792" w:left="1417" w:header="1417" w:footer="1132" w:gutter="0"/>
          <w:pgNumType w:start="2"/>
          <w:cols w:space="720"/>
        </w:sectPr>
      </w:pPr>
    </w:p>
    <w:p w14:paraId="1DC18730" w14:textId="77777777" w:rsidR="00F14074" w:rsidRPr="001705E7" w:rsidRDefault="00B877D6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>
        <w:lastRenderedPageBreak/>
        <w:fldChar w:fldCharType="begin"/>
      </w:r>
      <w:r>
        <w:instrText xml:space="preserve"> TOC \f \o "1-9" </w:instrText>
      </w:r>
      <w:r>
        <w:fldChar w:fldCharType="separate"/>
      </w:r>
      <w:r w:rsidR="00F14074" w:rsidRPr="00EA4F7A">
        <w:rPr>
          <w:noProof/>
          <w:lang w:val="es-ES_tradnl"/>
        </w:rPr>
        <w:t>1</w:t>
      </w:r>
      <w:r w:rsidR="00F14074"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="00F14074">
        <w:rPr>
          <w:noProof/>
        </w:rPr>
        <w:t>Modelo de requerimientos</w:t>
      </w:r>
      <w:r w:rsidR="00F14074">
        <w:rPr>
          <w:noProof/>
        </w:rPr>
        <w:tab/>
      </w:r>
      <w:r w:rsidR="00F14074">
        <w:rPr>
          <w:noProof/>
        </w:rPr>
        <w:fldChar w:fldCharType="begin"/>
      </w:r>
      <w:r w:rsidR="00F14074">
        <w:rPr>
          <w:noProof/>
        </w:rPr>
        <w:instrText xml:space="preserve"> PAGEREF _Toc495303753 \h </w:instrText>
      </w:r>
      <w:r w:rsidR="00F14074">
        <w:rPr>
          <w:noProof/>
        </w:rPr>
      </w:r>
      <w:r w:rsidR="00F14074">
        <w:rPr>
          <w:noProof/>
        </w:rPr>
        <w:fldChar w:fldCharType="separate"/>
      </w:r>
      <w:r w:rsidR="00F14074">
        <w:rPr>
          <w:noProof/>
        </w:rPr>
        <w:t>3</w:t>
      </w:r>
      <w:r w:rsidR="00F14074">
        <w:rPr>
          <w:noProof/>
        </w:rPr>
        <w:fldChar w:fldCharType="end"/>
      </w:r>
    </w:p>
    <w:p w14:paraId="246BFBFB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1.1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AE80DB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Modelo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924600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2.1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Diagrama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942BD1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2.2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Observaciones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61C525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3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Modelo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D4FC93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3.1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Diagrama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EA6EF6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3.2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AFD238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4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Modelo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209C1C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4.1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Diagrama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11E258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4.2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02533B2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Modelo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3CF287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Diagrama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3310E19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Proceso 1: Creación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BF67BAC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5.3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Proceso 2: Modificar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9F33DDF" w14:textId="77777777" w:rsidR="00F14074" w:rsidRPr="00B859EC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5.4</w:t>
      </w:r>
      <w:r w:rsidRPr="00B859EC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Proceso 3: Eliminar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39949F3" w14:textId="77777777" w:rsidR="00B877D6" w:rsidRDefault="00B877D6">
      <w:pPr>
        <w:pStyle w:val="TDC3"/>
        <w:tabs>
          <w:tab w:val="clear" w:pos="9637"/>
          <w:tab w:val="left" w:pos="651"/>
          <w:tab w:val="left" w:pos="679"/>
          <w:tab w:val="right" w:leader="dot" w:pos="9689"/>
        </w:tabs>
        <w:sectPr w:rsidR="00B877D6">
          <w:footnotePr>
            <w:pos w:val="beneathText"/>
          </w:footnotePr>
          <w:type w:val="continuous"/>
          <w:pgSz w:w="12240" w:h="15840"/>
          <w:pgMar w:top="2395" w:right="1134" w:bottom="1792" w:left="1417" w:header="1417" w:footer="1132" w:gutter="0"/>
          <w:cols w:space="720"/>
        </w:sectPr>
      </w:pPr>
      <w:r>
        <w:fldChar w:fldCharType="end"/>
      </w:r>
    </w:p>
    <w:p w14:paraId="3AB6D7D5" w14:textId="77777777" w:rsidR="00B877D6" w:rsidRDefault="00B877D6">
      <w:pPr>
        <w:pStyle w:val="Textoindependiente"/>
        <w:rPr>
          <w:sz w:val="28"/>
          <w:szCs w:val="28"/>
        </w:rPr>
      </w:pPr>
    </w:p>
    <w:p w14:paraId="4348FF58" w14:textId="77777777" w:rsidR="0003023A" w:rsidRDefault="0003023A" w:rsidP="0003023A">
      <w:pPr>
        <w:pStyle w:val="Puesto"/>
        <w:rPr>
          <w:rFonts w:cs="Arial"/>
          <w:bCs/>
          <w:szCs w:val="36"/>
        </w:rPr>
      </w:pPr>
      <w:r>
        <w:rPr>
          <w:rFonts w:cs="Arial"/>
          <w:bCs/>
          <w:szCs w:val="36"/>
        </w:rPr>
        <w:t>Diseño Asesores y Revisores</w:t>
      </w:r>
    </w:p>
    <w:p w14:paraId="1382D030" w14:textId="1171514F" w:rsidR="00B877D6" w:rsidRDefault="00B877D6">
      <w:pPr>
        <w:pStyle w:val="Textoindependiente"/>
        <w:jc w:val="center"/>
        <w:rPr>
          <w:rFonts w:cs="Arial"/>
          <w:b/>
          <w:bCs/>
          <w:sz w:val="28"/>
          <w:szCs w:val="28"/>
        </w:rPr>
      </w:pPr>
    </w:p>
    <w:p w14:paraId="1C7971B2" w14:textId="77777777" w:rsidR="00B877D6" w:rsidRDefault="00B877D6">
      <w:pPr>
        <w:pStyle w:val="Textoindependiente"/>
        <w:jc w:val="center"/>
        <w:rPr>
          <w:rFonts w:cs="Arial"/>
          <w:b/>
          <w:bCs/>
          <w:sz w:val="28"/>
          <w:szCs w:val="28"/>
        </w:rPr>
      </w:pPr>
    </w:p>
    <w:p w14:paraId="7A0B6C3D" w14:textId="77777777" w:rsidR="00B877D6" w:rsidRDefault="002142F3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bookmarkStart w:id="0" w:name="_Toc495303753"/>
      <w:r>
        <w:rPr>
          <w:szCs w:val="24"/>
        </w:rPr>
        <w:t>Modelo de requerimientos</w:t>
      </w:r>
      <w:bookmarkEnd w:id="0"/>
    </w:p>
    <w:p w14:paraId="2344514E" w14:textId="77777777" w:rsidR="008F6C47" w:rsidRDefault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1" w:name="_Toc495303754"/>
      <w:r>
        <w:t>Diagrama de casos de uso</w:t>
      </w:r>
      <w:bookmarkEnd w:id="1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852294" w14:paraId="22C87A9D" w14:textId="77777777" w:rsidTr="0007626A">
        <w:tc>
          <w:tcPr>
            <w:tcW w:w="9829" w:type="dxa"/>
            <w:shd w:val="clear" w:color="auto" w:fill="auto"/>
          </w:tcPr>
          <w:p w14:paraId="0EEFDB9B" w14:textId="4E19668A" w:rsidR="00852294" w:rsidRDefault="002E223A" w:rsidP="00BF592C">
            <w:pPr>
              <w:pStyle w:val="InfoBlue"/>
              <w:tabs>
                <w:tab w:val="clear" w:pos="426"/>
                <w:tab w:val="left" w:pos="705"/>
              </w:tabs>
            </w:pPr>
            <w:r>
              <w:rPr>
                <w:noProof/>
                <w:lang w:val="es-MX" w:eastAsia="es-MX" w:bidi="ar-SA"/>
              </w:rPr>
              <w:drawing>
                <wp:inline distT="0" distB="0" distL="0" distR="0" wp14:anchorId="3F7FA82E" wp14:editId="1F63C3B4">
                  <wp:extent cx="3981450" cy="12954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14A072" w14:textId="77777777" w:rsidR="008F6C47" w:rsidRPr="008F6C47" w:rsidRDefault="008F6C47" w:rsidP="008F6C47">
      <w:pPr>
        <w:pStyle w:val="Textoindependiente"/>
      </w:pPr>
    </w:p>
    <w:p w14:paraId="325BECDD" w14:textId="77777777" w:rsidR="00BF592C" w:rsidRDefault="00BF592C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0B9A9DA7" w14:textId="77777777" w:rsidR="00BF592C" w:rsidRDefault="00BF592C" w:rsidP="00BF592C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r>
        <w:br w:type="page"/>
      </w:r>
      <w:bookmarkStart w:id="2" w:name="_Toc495303755"/>
      <w:r w:rsidR="002142F3">
        <w:rPr>
          <w:szCs w:val="24"/>
        </w:rPr>
        <w:lastRenderedPageBreak/>
        <w:t>Modelo de contenido</w:t>
      </w:r>
      <w:bookmarkEnd w:id="2"/>
    </w:p>
    <w:p w14:paraId="459EB5BB" w14:textId="77777777" w:rsidR="00BF592C" w:rsidRDefault="002142F3" w:rsidP="00BF592C">
      <w:pPr>
        <w:pStyle w:val="Ttulo2"/>
        <w:numPr>
          <w:ilvl w:val="1"/>
          <w:numId w:val="2"/>
        </w:numPr>
        <w:tabs>
          <w:tab w:val="left" w:pos="726"/>
        </w:tabs>
      </w:pPr>
      <w:bookmarkStart w:id="3" w:name="_Toc495303756"/>
      <w:r>
        <w:t>Diagrama de contenido</w:t>
      </w:r>
      <w:bookmarkEnd w:id="3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F592C" w14:paraId="6BED0B7E" w14:textId="77777777" w:rsidTr="000E41A9">
        <w:tc>
          <w:tcPr>
            <w:tcW w:w="9829" w:type="dxa"/>
            <w:shd w:val="clear" w:color="auto" w:fill="auto"/>
          </w:tcPr>
          <w:p w14:paraId="74AEAB42" w14:textId="1A5BC80C" w:rsidR="00BF592C" w:rsidRDefault="002E223A" w:rsidP="00BF592C">
            <w:pPr>
              <w:pStyle w:val="InfoBlue"/>
              <w:tabs>
                <w:tab w:val="clear" w:pos="426"/>
                <w:tab w:val="left" w:pos="705"/>
              </w:tabs>
            </w:pPr>
            <w:r>
              <w:rPr>
                <w:noProof/>
                <w:lang w:val="es-MX" w:eastAsia="es-MX" w:bidi="ar-SA"/>
              </w:rPr>
              <w:drawing>
                <wp:inline distT="0" distB="0" distL="0" distR="0" wp14:anchorId="4E3B6971" wp14:editId="5849051E">
                  <wp:extent cx="1609725" cy="1038225"/>
                  <wp:effectExtent l="0" t="0" r="9525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A390C">
              <w:rPr>
                <w:noProof/>
                <w:lang w:val="es-MX" w:eastAsia="es-MX" w:bidi="ar-SA"/>
              </w:rPr>
              <w:drawing>
                <wp:inline distT="0" distB="0" distL="0" distR="0" wp14:anchorId="4E1631A6" wp14:editId="447B9D79">
                  <wp:extent cx="1476375" cy="120015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EDF2D" w14:textId="77777777" w:rsidR="00BF592C" w:rsidRPr="008F6C47" w:rsidRDefault="00BF592C" w:rsidP="00BF592C">
      <w:pPr>
        <w:pStyle w:val="Textoindependiente"/>
      </w:pPr>
    </w:p>
    <w:p w14:paraId="2424ABAC" w14:textId="77777777" w:rsidR="00BF592C" w:rsidRDefault="002142F3" w:rsidP="00BF592C">
      <w:pPr>
        <w:pStyle w:val="Ttulo2"/>
        <w:numPr>
          <w:ilvl w:val="1"/>
          <w:numId w:val="2"/>
        </w:numPr>
        <w:tabs>
          <w:tab w:val="left" w:pos="726"/>
        </w:tabs>
      </w:pPr>
      <w:bookmarkStart w:id="4" w:name="_Toc495303757"/>
      <w:r>
        <w:t>Observaciones</w:t>
      </w:r>
      <w:bookmarkEnd w:id="4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F592C" w14:paraId="3A7AB561" w14:textId="77777777" w:rsidTr="000E41A9">
        <w:tc>
          <w:tcPr>
            <w:tcW w:w="9829" w:type="dxa"/>
            <w:shd w:val="clear" w:color="auto" w:fill="auto"/>
          </w:tcPr>
          <w:p w14:paraId="2DDAB5BC" w14:textId="77777777" w:rsidR="00BF592C" w:rsidRDefault="002142F3" w:rsidP="002142F3">
            <w:r>
              <w:t>Ninguna</w:t>
            </w:r>
          </w:p>
        </w:tc>
      </w:tr>
    </w:tbl>
    <w:p w14:paraId="108D1A0A" w14:textId="77777777" w:rsidR="00BF592C" w:rsidRDefault="00BF592C" w:rsidP="00BF592C">
      <w:pPr>
        <w:pStyle w:val="InfoBlue"/>
      </w:pPr>
    </w:p>
    <w:p w14:paraId="102CB645" w14:textId="77777777" w:rsidR="00E93E44" w:rsidRDefault="00E93E44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1E59373B" w14:textId="77777777" w:rsidR="00BC4F02" w:rsidRPr="00403C56" w:rsidRDefault="00E93E44" w:rsidP="00BC4F02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  <w:lang w:val="es-MX"/>
        </w:rPr>
      </w:pPr>
      <w:r>
        <w:br w:type="page"/>
      </w:r>
      <w:bookmarkStart w:id="5" w:name="_Toc495303758"/>
      <w:r w:rsidR="00BC4F02">
        <w:rPr>
          <w:szCs w:val="24"/>
          <w:lang w:val="es-MX"/>
        </w:rPr>
        <w:lastRenderedPageBreak/>
        <w:t>Modelo de navegación</w:t>
      </w:r>
      <w:bookmarkEnd w:id="5"/>
    </w:p>
    <w:p w14:paraId="5FA894D2" w14:textId="2B47C59D" w:rsidR="00BC4F02" w:rsidRDefault="00BC4F02" w:rsidP="00BC4F02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6" w:name="_Toc495303759"/>
      <w:r>
        <w:rPr>
          <w:lang w:val="es-MX"/>
        </w:rPr>
        <w:t>Diagrama de navegación</w:t>
      </w:r>
      <w:bookmarkEnd w:id="6"/>
    </w:p>
    <w:p w14:paraId="477FE0D4" w14:textId="58DA5715" w:rsidR="009A0E5F" w:rsidRDefault="009A0E5F" w:rsidP="009A0E5F">
      <w:pPr>
        <w:pStyle w:val="Textoindependiente"/>
        <w:rPr>
          <w:lang w:val="es-MX"/>
        </w:rPr>
      </w:pPr>
    </w:p>
    <w:p w14:paraId="0FE0F57E" w14:textId="77777777" w:rsidR="009A0E5F" w:rsidRPr="009A0E5F" w:rsidRDefault="009A0E5F" w:rsidP="009A0E5F">
      <w:pPr>
        <w:pStyle w:val="Textoindependiente"/>
        <w:rPr>
          <w:lang w:val="es-MX"/>
        </w:rPr>
      </w:pP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4"/>
      </w:tblGrid>
      <w:tr w:rsidR="00BC4F02" w:rsidRPr="00403C56" w14:paraId="0A960610" w14:textId="77777777" w:rsidTr="009A0E5F">
        <w:tc>
          <w:tcPr>
            <w:tcW w:w="9684" w:type="dxa"/>
            <w:shd w:val="clear" w:color="auto" w:fill="auto"/>
          </w:tcPr>
          <w:p w14:paraId="61621394" w14:textId="0F93DFC1" w:rsidR="00BC4F02" w:rsidRPr="00403C56" w:rsidRDefault="00835494" w:rsidP="009A0E5F">
            <w:pPr>
              <w:rPr>
                <w:lang w:val="es-MX"/>
              </w:rPr>
            </w:pPr>
            <w:r>
              <w:rPr>
                <w:noProof/>
                <w:lang w:val="es-MX" w:eastAsia="es-MX" w:bidi="ar-SA"/>
              </w:rPr>
              <w:drawing>
                <wp:inline distT="0" distB="0" distL="0" distR="0" wp14:anchorId="36FBBB17" wp14:editId="7245423C">
                  <wp:extent cx="5829300" cy="3419475"/>
                  <wp:effectExtent l="0" t="0" r="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34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733981" w14:textId="77777777" w:rsidR="00BC4F02" w:rsidRPr="00403C56" w:rsidRDefault="00BC4F02" w:rsidP="00BC4F02">
      <w:pPr>
        <w:pStyle w:val="Textoindependiente"/>
        <w:rPr>
          <w:lang w:val="es-MX"/>
        </w:rPr>
      </w:pPr>
    </w:p>
    <w:p w14:paraId="3771CB5A" w14:textId="77777777" w:rsidR="00BC4F02" w:rsidRPr="00403C56" w:rsidRDefault="00BC4F02" w:rsidP="00BC4F02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7" w:name="_Toc495303760"/>
      <w:r>
        <w:rPr>
          <w:lang w:val="es-MX"/>
        </w:rPr>
        <w:t>Consideraciones</w:t>
      </w:r>
      <w:bookmarkEnd w:id="7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C4F02" w:rsidRPr="00403C56" w14:paraId="5B43CABC" w14:textId="77777777" w:rsidTr="001705E7">
        <w:tc>
          <w:tcPr>
            <w:tcW w:w="9829" w:type="dxa"/>
            <w:shd w:val="clear" w:color="auto" w:fill="auto"/>
          </w:tcPr>
          <w:p w14:paraId="23930C18" w14:textId="77777777" w:rsidR="00BC4F02" w:rsidRPr="00403C56" w:rsidRDefault="000A3218" w:rsidP="00BC4F02">
            <w:pPr>
              <w:rPr>
                <w:lang w:val="es-MX"/>
              </w:rPr>
            </w:pPr>
            <w:r>
              <w:rPr>
                <w:lang w:val="es-MX"/>
              </w:rPr>
              <w:t>Ninguna</w:t>
            </w:r>
          </w:p>
        </w:tc>
      </w:tr>
    </w:tbl>
    <w:p w14:paraId="52C57C37" w14:textId="77777777" w:rsidR="00BC4F02" w:rsidRPr="00403C56" w:rsidRDefault="00BC4F02" w:rsidP="00BC4F02">
      <w:pPr>
        <w:pStyle w:val="InfoBlue"/>
        <w:rPr>
          <w:lang w:val="es-MX"/>
        </w:rPr>
      </w:pPr>
    </w:p>
    <w:p w14:paraId="7D3B35B9" w14:textId="77777777" w:rsidR="00E93E44" w:rsidRPr="00403C56" w:rsidRDefault="00BC4F02" w:rsidP="00BC4F02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  <w:lang w:val="es-MX"/>
        </w:rPr>
      </w:pPr>
      <w:r>
        <w:br w:type="page"/>
      </w:r>
      <w:bookmarkStart w:id="8" w:name="_Toc495303761"/>
      <w:r w:rsidR="002142F3">
        <w:rPr>
          <w:szCs w:val="24"/>
          <w:lang w:val="es-MX"/>
        </w:rPr>
        <w:lastRenderedPageBreak/>
        <w:t>Modelo de presentación</w:t>
      </w:r>
      <w:bookmarkEnd w:id="8"/>
    </w:p>
    <w:p w14:paraId="6389020D" w14:textId="77777777" w:rsidR="00E93E44" w:rsidRPr="00403C56" w:rsidRDefault="002142F3" w:rsidP="00E93E44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9" w:name="_Toc495303762"/>
      <w:r>
        <w:rPr>
          <w:lang w:val="es-MX"/>
        </w:rPr>
        <w:t>Diagrama de presentación</w:t>
      </w:r>
      <w:bookmarkEnd w:id="9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E93E44" w:rsidRPr="00403C56" w14:paraId="6EA8BF08" w14:textId="77777777" w:rsidTr="000E41A9">
        <w:tc>
          <w:tcPr>
            <w:tcW w:w="9829" w:type="dxa"/>
            <w:shd w:val="clear" w:color="auto" w:fill="auto"/>
          </w:tcPr>
          <w:p w14:paraId="1A2092B4" w14:textId="175EF133" w:rsidR="00E93E44" w:rsidRPr="00403C56" w:rsidRDefault="00C367FF" w:rsidP="00677C27">
            <w:pPr>
              <w:rPr>
                <w:lang w:val="es-MX"/>
              </w:rPr>
            </w:pPr>
            <w:r>
              <w:rPr>
                <w:noProof/>
                <w:lang w:val="es-MX" w:eastAsia="es-MX" w:bidi="ar-SA"/>
              </w:rPr>
              <w:drawing>
                <wp:inline distT="0" distB="0" distL="0" distR="0" wp14:anchorId="3057FDE1" wp14:editId="3AB37E19">
                  <wp:extent cx="3209925" cy="3619500"/>
                  <wp:effectExtent l="0" t="0" r="9525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361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B58639" w14:textId="77777777" w:rsidR="00E93E44" w:rsidRPr="00403C56" w:rsidRDefault="00E93E44" w:rsidP="00E93E44">
      <w:pPr>
        <w:pStyle w:val="Textoindependiente"/>
        <w:rPr>
          <w:lang w:val="es-MX"/>
        </w:rPr>
      </w:pPr>
    </w:p>
    <w:p w14:paraId="00EB1D57" w14:textId="77777777" w:rsidR="00E93E44" w:rsidRPr="00403C56" w:rsidRDefault="00E93E44" w:rsidP="00E93E44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10" w:name="_Toc418665905"/>
      <w:bookmarkStart w:id="11" w:name="_Toc495303763"/>
      <w:r>
        <w:rPr>
          <w:lang w:val="es-MX"/>
        </w:rPr>
        <w:t>Consideraciones</w:t>
      </w:r>
      <w:bookmarkEnd w:id="10"/>
      <w:bookmarkEnd w:id="11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E93E44" w:rsidRPr="00403C56" w14:paraId="3527090E" w14:textId="77777777" w:rsidTr="000E41A9">
        <w:tc>
          <w:tcPr>
            <w:tcW w:w="9829" w:type="dxa"/>
            <w:shd w:val="clear" w:color="auto" w:fill="auto"/>
          </w:tcPr>
          <w:p w14:paraId="56D143E8" w14:textId="77777777" w:rsidR="00E93E44" w:rsidRPr="00403C56" w:rsidRDefault="00677C27" w:rsidP="00677C27">
            <w:pPr>
              <w:rPr>
                <w:lang w:val="es-MX"/>
              </w:rPr>
            </w:pPr>
            <w:r>
              <w:rPr>
                <w:lang w:val="es-MX"/>
              </w:rPr>
              <w:t>El tamaño y combinación de colores de la presentación será ajustado a la hoja de estilo de la aplicación WEB</w:t>
            </w:r>
          </w:p>
        </w:tc>
      </w:tr>
    </w:tbl>
    <w:p w14:paraId="359320FF" w14:textId="77777777" w:rsidR="00E93E44" w:rsidRPr="00403C56" w:rsidRDefault="00E93E44" w:rsidP="00E93E44">
      <w:pPr>
        <w:pStyle w:val="InfoBlue"/>
        <w:rPr>
          <w:lang w:val="es-MX"/>
        </w:rPr>
      </w:pPr>
    </w:p>
    <w:p w14:paraId="6865B857" w14:textId="77777777" w:rsidR="002142F3" w:rsidRDefault="002142F3" w:rsidP="002142F3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r>
        <w:br w:type="page"/>
      </w:r>
      <w:bookmarkStart w:id="12" w:name="_Toc495303764"/>
      <w:r>
        <w:rPr>
          <w:szCs w:val="24"/>
        </w:rPr>
        <w:lastRenderedPageBreak/>
        <w:t>Modelo de procesos</w:t>
      </w:r>
      <w:bookmarkEnd w:id="12"/>
    </w:p>
    <w:p w14:paraId="215DDC6A" w14:textId="77777777" w:rsidR="002142F3" w:rsidRDefault="002142F3" w:rsidP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13" w:name="_Toc495303765"/>
      <w:r>
        <w:t>Diagrama de procesos</w:t>
      </w:r>
      <w:bookmarkEnd w:id="13"/>
    </w:p>
    <w:p w14:paraId="35813C92" w14:textId="77777777" w:rsidR="008079AB" w:rsidRPr="008079AB" w:rsidRDefault="008079AB" w:rsidP="008079AB">
      <w:pPr>
        <w:pStyle w:val="Textoindependiente"/>
      </w:pPr>
    </w:p>
    <w:tbl>
      <w:tblPr>
        <w:tblW w:w="1007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2"/>
      </w:tblGrid>
      <w:tr w:rsidR="002142F3" w14:paraId="58E3E346" w14:textId="77777777" w:rsidTr="00A76DC0">
        <w:trPr>
          <w:trHeight w:val="4418"/>
        </w:trPr>
        <w:tc>
          <w:tcPr>
            <w:tcW w:w="10072" w:type="dxa"/>
            <w:shd w:val="clear" w:color="auto" w:fill="auto"/>
          </w:tcPr>
          <w:p w14:paraId="28DD9D2F" w14:textId="4738B18D" w:rsidR="002142F3" w:rsidRDefault="00806986" w:rsidP="0009190B">
            <w:r>
              <w:rPr>
                <w:noProof/>
                <w:lang w:val="es-MX" w:eastAsia="es-MX" w:bidi="ar-SA"/>
              </w:rPr>
              <w:drawing>
                <wp:inline distT="0" distB="0" distL="0" distR="0" wp14:anchorId="65003C4C" wp14:editId="551613CA">
                  <wp:extent cx="3848100" cy="287655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9F4825" w14:textId="3C6776DC" w:rsidR="00EE2DC7" w:rsidRDefault="00EE2DC7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68479C94" w14:textId="77777777" w:rsidR="00EE2DC7" w:rsidRDefault="00EE2DC7">
      <w:pPr>
        <w:widowControl/>
        <w:suppressAutoHyphens w:val="0"/>
        <w:rPr>
          <w:rFonts w:ascii="Arial" w:hAnsi="Arial"/>
          <w:b/>
          <w:bCs/>
          <w:szCs w:val="32"/>
        </w:rPr>
      </w:pPr>
      <w:r>
        <w:br w:type="page"/>
      </w:r>
    </w:p>
    <w:p w14:paraId="0B27CC2C" w14:textId="7D4D689E" w:rsidR="00EE2DC7" w:rsidRDefault="00EE2DC7" w:rsidP="00EE2DC7">
      <w:pPr>
        <w:pStyle w:val="Ttulo2"/>
        <w:numPr>
          <w:ilvl w:val="1"/>
          <w:numId w:val="2"/>
        </w:numPr>
      </w:pPr>
      <w:r>
        <w:lastRenderedPageBreak/>
        <w:t>Proceso 1: Validación de Proyectos</w:t>
      </w:r>
    </w:p>
    <w:p w14:paraId="10D06763" w14:textId="27D5140E" w:rsidR="00EE2DC7" w:rsidRPr="008079AB" w:rsidRDefault="00EE2DC7" w:rsidP="00EE2DC7">
      <w:pPr>
        <w:pStyle w:val="Textoindependiente"/>
      </w:pPr>
    </w:p>
    <w:tbl>
      <w:tblPr>
        <w:tblW w:w="1020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EE2DC7" w14:paraId="769B7CA1" w14:textId="77777777" w:rsidTr="00F4787C">
        <w:trPr>
          <w:trHeight w:val="7786"/>
        </w:trPr>
        <w:tc>
          <w:tcPr>
            <w:tcW w:w="10206" w:type="dxa"/>
            <w:shd w:val="clear" w:color="auto" w:fill="auto"/>
          </w:tcPr>
          <w:p w14:paraId="261B0BAC" w14:textId="5A0AF771" w:rsidR="00EE2DC7" w:rsidRDefault="00F4787C" w:rsidP="00806986"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1C38EFA" wp14:editId="7651005B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7620</wp:posOffset>
                      </wp:positionV>
                      <wp:extent cx="314325" cy="285750"/>
                      <wp:effectExtent l="0" t="0" r="28575" b="19050"/>
                      <wp:wrapNone/>
                      <wp:docPr id="3" name="E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857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F081969" id="Elipse 3" o:spid="_x0000_s1026" style="position:absolute;margin-left:79.95pt;margin-top:.6pt;width:24.7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C87A6DC" wp14:editId="1B190CE2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702310</wp:posOffset>
                      </wp:positionV>
                      <wp:extent cx="2266950" cy="809625"/>
                      <wp:effectExtent l="0" t="0" r="19050" b="28575"/>
                      <wp:wrapNone/>
                      <wp:docPr id="5" name="Rectángulo redondead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8096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41B667" w14:textId="77777777" w:rsidR="00F4787C" w:rsidRDefault="00F4787C" w:rsidP="00F4787C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&lt;&lt;System </w:t>
                                  </w:r>
                                  <w:proofErr w:type="spellStart"/>
                                  <w:r>
                                    <w:rPr>
                                      <w:lang w:val="es-MX"/>
                                    </w:rPr>
                                    <w:t>Action</w:t>
                                  </w:r>
                                  <w:proofErr w:type="spellEnd"/>
                                  <w:r>
                                    <w:rPr>
                                      <w:lang w:val="es-MX"/>
                                    </w:rPr>
                                    <w:t>&gt;&gt;</w:t>
                                  </w:r>
                                </w:p>
                                <w:p w14:paraId="73FF4889" w14:textId="77777777" w:rsidR="00F4787C" w:rsidRPr="001A390C" w:rsidRDefault="00F4787C" w:rsidP="00F4787C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Muestra la pantalla de asignar asesores y revisores</w:t>
                                  </w:r>
                                </w:p>
                                <w:p w14:paraId="238E95AD" w14:textId="77777777" w:rsidR="00F4787C" w:rsidRPr="001A390C" w:rsidRDefault="00F4787C" w:rsidP="00F4787C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87A6DC" id="Rectángulo redondeado 5" o:spid="_x0000_s1026" style="position:absolute;margin-left:6.45pt;margin-top:55.3pt;width:178.5pt;height:6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" fillcolor="#4472c4 [3204]" strokecolor="#1f3763 [1604]" strokeweight="1pt">
                      <v:stroke joinstyle="miter"/>
                      <v:textbox>
                        <w:txbxContent>
                          <w:p w14:paraId="0041B667" w14:textId="77777777" w:rsidR="00F4787C" w:rsidRDefault="00F4787C" w:rsidP="00F4787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&lt;&lt;System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Action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&gt;&gt;</w:t>
                            </w:r>
                          </w:p>
                          <w:p w14:paraId="73FF4889" w14:textId="77777777" w:rsidR="00F4787C" w:rsidRPr="001A390C" w:rsidRDefault="00F4787C" w:rsidP="00F4787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Muestra la pantalla de asignar asesores y revisores</w:t>
                            </w:r>
                          </w:p>
                          <w:p w14:paraId="238E95AD" w14:textId="77777777" w:rsidR="00F4787C" w:rsidRPr="001A390C" w:rsidRDefault="00F4787C" w:rsidP="00F4787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B0FEE1A" wp14:editId="1D2E3789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1664335</wp:posOffset>
                      </wp:positionV>
                      <wp:extent cx="2266950" cy="809625"/>
                      <wp:effectExtent l="0" t="0" r="19050" b="28575"/>
                      <wp:wrapNone/>
                      <wp:docPr id="14" name="Rectángulo redondead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8096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10D0E9" w14:textId="77777777" w:rsidR="00F4787C" w:rsidRDefault="00F4787C" w:rsidP="00F4787C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</w:t>
                                  </w:r>
                                  <w:proofErr w:type="spellStart"/>
                                  <w:r>
                                    <w:rPr>
                                      <w:lang w:val="es-MX"/>
                                    </w:rPr>
                                    <w:t>UserAction</w:t>
                                  </w:r>
                                  <w:proofErr w:type="spellEnd"/>
                                  <w:r>
                                    <w:rPr>
                                      <w:lang w:val="es-MX"/>
                                    </w:rPr>
                                    <w:t>&gt;&gt;</w:t>
                                  </w:r>
                                </w:p>
                                <w:p w14:paraId="102B43ED" w14:textId="77777777" w:rsidR="00F4787C" w:rsidRDefault="00F4787C" w:rsidP="00F4787C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Seleccionar Proyecto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0FEE1A" id="Rectángulo redondeado 14" o:spid="_x0000_s1027" style="position:absolute;margin-left:10.2pt;margin-top:131.05pt;width:178.5pt;height:63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" fillcolor="#4472c4 [3204]" strokecolor="#1f3763 [1604]" strokeweight="1pt">
                      <v:stroke joinstyle="miter"/>
                      <v:textbox>
                        <w:txbxContent>
                          <w:p w14:paraId="3010D0E9" w14:textId="77777777" w:rsidR="00F4787C" w:rsidRDefault="00F4787C" w:rsidP="00F4787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UserAction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&gt;&gt;</w:t>
                            </w:r>
                          </w:p>
                          <w:p w14:paraId="102B43ED" w14:textId="77777777" w:rsidR="00F4787C" w:rsidRDefault="00F4787C" w:rsidP="00F4787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Seleccionar Proyecto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1153F51" wp14:editId="772AB0E8">
                      <wp:simplePos x="0" y="0"/>
                      <wp:positionH relativeFrom="margin">
                        <wp:posOffset>86360</wp:posOffset>
                      </wp:positionH>
                      <wp:positionV relativeFrom="paragraph">
                        <wp:posOffset>2884170</wp:posOffset>
                      </wp:positionV>
                      <wp:extent cx="2266950" cy="742950"/>
                      <wp:effectExtent l="0" t="0" r="19050" b="19050"/>
                      <wp:wrapNone/>
                      <wp:docPr id="20" name="Rectángulo redondead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7429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D9A74C" w14:textId="77777777" w:rsidR="00F4787C" w:rsidRDefault="00F4787C" w:rsidP="00F4787C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</w:t>
                                  </w:r>
                                  <w:proofErr w:type="spellStart"/>
                                  <w:r>
                                    <w:rPr>
                                      <w:lang w:val="es-MX"/>
                                    </w:rPr>
                                    <w:t>User</w:t>
                                  </w:r>
                                  <w:proofErr w:type="spellEnd"/>
                                  <w:r>
                                    <w:rPr>
                                      <w:lang w:val="es-MX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s-MX"/>
                                    </w:rPr>
                                    <w:t>Action</w:t>
                                  </w:r>
                                  <w:proofErr w:type="spellEnd"/>
                                  <w:r>
                                    <w:rPr>
                                      <w:lang w:val="es-MX"/>
                                    </w:rPr>
                                    <w:t>&gt;&gt;</w:t>
                                  </w:r>
                                </w:p>
                                <w:p w14:paraId="46F40466" w14:textId="642E121C" w:rsidR="00F4787C" w:rsidRPr="001A390C" w:rsidRDefault="001765A0" w:rsidP="00F4787C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Seleccionar docente </w:t>
                                  </w:r>
                                  <w:r w:rsidR="00F4787C">
                                    <w:rPr>
                                      <w:lang w:val="es-MX"/>
                                    </w:rPr>
                                    <w:t>asesor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153F51" id="Rectángulo redondeado 20" o:spid="_x0000_s1028" style="position:absolute;margin-left:6.8pt;margin-top:227.1pt;width:178.5pt;height:58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" fillcolor="#4472c4 [3204]" strokecolor="#1f3763 [1604]" strokeweight="1pt">
                      <v:stroke joinstyle="miter"/>
                      <v:textbox>
                        <w:txbxContent>
                          <w:p w14:paraId="66D9A74C" w14:textId="77777777" w:rsidR="00F4787C" w:rsidRDefault="00F4787C" w:rsidP="00F4787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User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Action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&gt;&gt;</w:t>
                            </w:r>
                          </w:p>
                          <w:p w14:paraId="46F40466" w14:textId="642E121C" w:rsidR="00F4787C" w:rsidRPr="001A390C" w:rsidRDefault="001765A0" w:rsidP="00F4787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Seleccionar docente </w:t>
                            </w:r>
                            <w:r w:rsidR="00F4787C">
                              <w:rPr>
                                <w:lang w:val="es-MX"/>
                              </w:rPr>
                              <w:t>asesor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BD1B41C" wp14:editId="76F76B83">
                      <wp:simplePos x="0" y="0"/>
                      <wp:positionH relativeFrom="margin">
                        <wp:posOffset>-3810</wp:posOffset>
                      </wp:positionH>
                      <wp:positionV relativeFrom="paragraph">
                        <wp:posOffset>3989070</wp:posOffset>
                      </wp:positionV>
                      <wp:extent cx="2266950" cy="742950"/>
                      <wp:effectExtent l="0" t="0" r="19050" b="19050"/>
                      <wp:wrapNone/>
                      <wp:docPr id="26" name="Rectángulo redondead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7429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598537" w14:textId="77777777" w:rsidR="00F4787C" w:rsidRDefault="00F4787C" w:rsidP="00F4787C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</w:t>
                                  </w:r>
                                  <w:proofErr w:type="spellStart"/>
                                  <w:r>
                                    <w:rPr>
                                      <w:lang w:val="es-MX"/>
                                    </w:rPr>
                                    <w:t>User</w:t>
                                  </w:r>
                                  <w:proofErr w:type="spellEnd"/>
                                  <w:r>
                                    <w:rPr>
                                      <w:lang w:val="es-MX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s-MX"/>
                                    </w:rPr>
                                    <w:t>Action</w:t>
                                  </w:r>
                                  <w:proofErr w:type="spellEnd"/>
                                  <w:r>
                                    <w:rPr>
                                      <w:lang w:val="es-MX"/>
                                    </w:rPr>
                                    <w:t>&gt;&gt;</w:t>
                                  </w:r>
                                </w:p>
                                <w:p w14:paraId="77583F62" w14:textId="1525D89B" w:rsidR="00F4787C" w:rsidRPr="001A390C" w:rsidRDefault="001765A0" w:rsidP="00F4787C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Seleccionar docentes </w:t>
                                  </w:r>
                                  <w:bookmarkStart w:id="14" w:name="_GoBack"/>
                                  <w:bookmarkEnd w:id="14"/>
                                  <w:r w:rsidR="00F4787C">
                                    <w:rPr>
                                      <w:lang w:val="es-MX"/>
                                    </w:rPr>
                                    <w:t>revisores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D1B41C" id="Rectángulo redondeado 26" o:spid="_x0000_s1029" style="position:absolute;margin-left:-.3pt;margin-top:314.1pt;width:178.5pt;height:58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" fillcolor="#4472c4 [3204]" strokecolor="#1f3763 [1604]" strokeweight="1pt">
                      <v:stroke joinstyle="miter"/>
                      <v:textbox>
                        <w:txbxContent>
                          <w:p w14:paraId="1A598537" w14:textId="77777777" w:rsidR="00F4787C" w:rsidRDefault="00F4787C" w:rsidP="00F4787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User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Action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&gt;&gt;</w:t>
                            </w:r>
                          </w:p>
                          <w:p w14:paraId="77583F62" w14:textId="1525D89B" w:rsidR="00F4787C" w:rsidRPr="001A390C" w:rsidRDefault="001765A0" w:rsidP="00F4787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Seleccionar docentes </w:t>
                            </w:r>
                            <w:bookmarkStart w:id="15" w:name="_GoBack"/>
                            <w:bookmarkEnd w:id="15"/>
                            <w:r w:rsidR="00F4787C">
                              <w:rPr>
                                <w:lang w:val="es-MX"/>
                              </w:rPr>
                              <w:t>revisores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CE47C86" wp14:editId="3489E4F1">
                      <wp:simplePos x="0" y="0"/>
                      <wp:positionH relativeFrom="margin">
                        <wp:posOffset>2667000</wp:posOffset>
                      </wp:positionH>
                      <wp:positionV relativeFrom="paragraph">
                        <wp:posOffset>4008120</wp:posOffset>
                      </wp:positionV>
                      <wp:extent cx="2266950" cy="742950"/>
                      <wp:effectExtent l="0" t="0" r="19050" b="19050"/>
                      <wp:wrapNone/>
                      <wp:docPr id="28" name="Rectángulo redondead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7429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84797B" w14:textId="77777777" w:rsidR="00F4787C" w:rsidRDefault="00F4787C" w:rsidP="00F4787C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 xml:space="preserve">&lt;&lt;System </w:t>
                                  </w:r>
                                  <w:proofErr w:type="spellStart"/>
                                  <w:r>
                                    <w:rPr>
                                      <w:lang w:val="es-MX"/>
                                    </w:rPr>
                                    <w:t>Action</w:t>
                                  </w:r>
                                  <w:proofErr w:type="spellEnd"/>
                                  <w:r>
                                    <w:rPr>
                                      <w:lang w:val="es-MX"/>
                                    </w:rPr>
                                    <w:t>&gt;&gt;</w:t>
                                  </w:r>
                                </w:p>
                                <w:p w14:paraId="6835264B" w14:textId="77777777" w:rsidR="00F4787C" w:rsidRPr="001A390C" w:rsidRDefault="00F4787C" w:rsidP="00F4787C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Enviar asignaciones por correo electrónico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E47C86" id="Rectángulo redondeado 28" o:spid="_x0000_s1030" style="position:absolute;margin-left:210pt;margin-top:315.6pt;width:178.5pt;height:58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" fillcolor="#4472c4 [3204]" strokecolor="#1f3763 [1604]" strokeweight="1pt">
                      <v:stroke joinstyle="miter"/>
                      <v:textbox>
                        <w:txbxContent>
                          <w:p w14:paraId="0F84797B" w14:textId="77777777" w:rsidR="00F4787C" w:rsidRDefault="00F4787C" w:rsidP="00F4787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&lt;&lt;System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Action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&gt;&gt;</w:t>
                            </w:r>
                          </w:p>
                          <w:p w14:paraId="6835264B" w14:textId="77777777" w:rsidR="00F4787C" w:rsidRPr="001A390C" w:rsidRDefault="00F4787C" w:rsidP="00F4787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Enviar asignaciones por correo electrónico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920B73C" wp14:editId="67224FC9">
                      <wp:simplePos x="0" y="0"/>
                      <wp:positionH relativeFrom="column">
                        <wp:posOffset>1177290</wp:posOffset>
                      </wp:positionH>
                      <wp:positionV relativeFrom="paragraph">
                        <wp:posOffset>254635</wp:posOffset>
                      </wp:positionV>
                      <wp:extent cx="9525" cy="457200"/>
                      <wp:effectExtent l="0" t="0" r="28575" b="19050"/>
                      <wp:wrapNone/>
                      <wp:docPr id="32" name="Conector rect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EDF511" id="Conector recto 32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7pt,20.05pt" to="93.4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" strokecolor="#4472c4 [3204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A5BCDCD" wp14:editId="1EF30E03">
                      <wp:simplePos x="0" y="0"/>
                      <wp:positionH relativeFrom="column">
                        <wp:posOffset>1200785</wp:posOffset>
                      </wp:positionH>
                      <wp:positionV relativeFrom="paragraph">
                        <wp:posOffset>1263650</wp:posOffset>
                      </wp:positionV>
                      <wp:extent cx="9525" cy="457200"/>
                      <wp:effectExtent l="0" t="0" r="28575" b="19050"/>
                      <wp:wrapNone/>
                      <wp:docPr id="33" name="Conector rec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6DFBE6" id="Conector recto 33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5pt,99.5pt" to="95.3pt,1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" strokecolor="#4472c4 [3204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D6D4913" wp14:editId="149962C1">
                      <wp:simplePos x="0" y="0"/>
                      <wp:positionH relativeFrom="column">
                        <wp:posOffset>1191260</wp:posOffset>
                      </wp:positionH>
                      <wp:positionV relativeFrom="paragraph">
                        <wp:posOffset>2454275</wp:posOffset>
                      </wp:positionV>
                      <wp:extent cx="9525" cy="457200"/>
                      <wp:effectExtent l="0" t="0" r="28575" b="19050"/>
                      <wp:wrapNone/>
                      <wp:docPr id="34" name="Conector rect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2E6F59" id="Conector recto 34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8pt,193.25pt" to="94.55pt,2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" strokecolor="#4472c4 [3204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B6E3B89" wp14:editId="2EEEE42B">
                      <wp:simplePos x="0" y="0"/>
                      <wp:positionH relativeFrom="column">
                        <wp:posOffset>1172210</wp:posOffset>
                      </wp:positionH>
                      <wp:positionV relativeFrom="paragraph">
                        <wp:posOffset>3578225</wp:posOffset>
                      </wp:positionV>
                      <wp:extent cx="9525" cy="457200"/>
                      <wp:effectExtent l="0" t="0" r="28575" b="19050"/>
                      <wp:wrapNone/>
                      <wp:docPr id="35" name="Conector rect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0CBBB2" id="Conector recto 35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3pt,281.75pt" to="93.05pt,3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" strokecolor="#4472c4 [3204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DB40098" wp14:editId="1D8778D3">
                      <wp:simplePos x="0" y="0"/>
                      <wp:positionH relativeFrom="column">
                        <wp:posOffset>2215515</wp:posOffset>
                      </wp:positionH>
                      <wp:positionV relativeFrom="paragraph">
                        <wp:posOffset>4426585</wp:posOffset>
                      </wp:positionV>
                      <wp:extent cx="476250" cy="9525"/>
                      <wp:effectExtent l="0" t="0" r="19050" b="28575"/>
                      <wp:wrapNone/>
                      <wp:docPr id="37" name="Conector rect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62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BEBC86" id="Conector recto 3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45pt,348.55pt" to="211.95pt,3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" strokecolor="#4472c4 [3204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132F391" wp14:editId="4AB6F55D">
                      <wp:simplePos x="0" y="0"/>
                      <wp:positionH relativeFrom="margin">
                        <wp:posOffset>4881880</wp:posOffset>
                      </wp:positionH>
                      <wp:positionV relativeFrom="paragraph">
                        <wp:posOffset>4398645</wp:posOffset>
                      </wp:positionV>
                      <wp:extent cx="504825" cy="0"/>
                      <wp:effectExtent l="0" t="0" r="28575" b="19050"/>
                      <wp:wrapNone/>
                      <wp:docPr id="38" name="Conector rect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48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E88A4A" id="Conector recto 3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4.4pt,346.35pt" to="424.15pt,3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" strokecolor="#4472c4 [3204]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7EFDC01" wp14:editId="77D80FCA">
                      <wp:simplePos x="0" y="0"/>
                      <wp:positionH relativeFrom="column">
                        <wp:posOffset>5425440</wp:posOffset>
                      </wp:positionH>
                      <wp:positionV relativeFrom="paragraph">
                        <wp:posOffset>4322445</wp:posOffset>
                      </wp:positionV>
                      <wp:extent cx="314325" cy="285750"/>
                      <wp:effectExtent l="0" t="0" r="28575" b="19050"/>
                      <wp:wrapNone/>
                      <wp:docPr id="39" name="Elips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857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8F02584" id="Elipse 39" o:spid="_x0000_s1026" style="position:absolute;margin-left:427.2pt;margin-top:340.35pt;width:24.75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6E2BB22" wp14:editId="3331DFD8">
                      <wp:simplePos x="0" y="0"/>
                      <wp:positionH relativeFrom="column">
                        <wp:posOffset>5368290</wp:posOffset>
                      </wp:positionH>
                      <wp:positionV relativeFrom="paragraph">
                        <wp:posOffset>4274820</wp:posOffset>
                      </wp:positionV>
                      <wp:extent cx="447675" cy="390525"/>
                      <wp:effectExtent l="0" t="0" r="28575" b="28575"/>
                      <wp:wrapNone/>
                      <wp:docPr id="40" name="Elips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3905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07FF4EA" id="Elipse 40" o:spid="_x0000_s1026" style="position:absolute;margin-left:422.7pt;margin-top:336.6pt;width:35.25pt;height:3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" filled="f" strokecolor="#70ad47 [3209]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14953D90" w14:textId="303F1CD4" w:rsidR="00BD1F6A" w:rsidRDefault="00BD1F6A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066D62B3" w14:textId="77777777" w:rsidR="00BD1F6A" w:rsidRPr="00BD1F6A" w:rsidRDefault="00BD1F6A" w:rsidP="00BD1F6A"/>
    <w:p w14:paraId="4114AC9D" w14:textId="77777777" w:rsidR="00BD1F6A" w:rsidRPr="00BD1F6A" w:rsidRDefault="00BD1F6A" w:rsidP="00BD1F6A"/>
    <w:p w14:paraId="0E12EC98" w14:textId="77777777" w:rsidR="00BD1F6A" w:rsidRPr="00BD1F6A" w:rsidRDefault="00BD1F6A" w:rsidP="00BD1F6A"/>
    <w:p w14:paraId="53F07FD4" w14:textId="77777777" w:rsidR="00BD1F6A" w:rsidRPr="00BD1F6A" w:rsidRDefault="00BD1F6A" w:rsidP="00BD1F6A"/>
    <w:p w14:paraId="4FC9E79A" w14:textId="6B04DC07" w:rsidR="00BD1F6A" w:rsidRPr="00BD1F6A" w:rsidRDefault="00BD1F6A" w:rsidP="00BD1F6A"/>
    <w:p w14:paraId="5B1B4152" w14:textId="77777777" w:rsidR="00BD1F6A" w:rsidRPr="00BD1F6A" w:rsidRDefault="00BD1F6A" w:rsidP="00BD1F6A"/>
    <w:p w14:paraId="54155B15" w14:textId="77777777" w:rsidR="00BD1F6A" w:rsidRPr="00BD1F6A" w:rsidRDefault="00BD1F6A" w:rsidP="00BD1F6A"/>
    <w:p w14:paraId="000928C2" w14:textId="77777777" w:rsidR="00BD1F6A" w:rsidRPr="00BD1F6A" w:rsidRDefault="00BD1F6A" w:rsidP="00BD1F6A"/>
    <w:p w14:paraId="4E237D83" w14:textId="77777777" w:rsidR="00BD1F6A" w:rsidRPr="00BD1F6A" w:rsidRDefault="00BD1F6A" w:rsidP="00BD1F6A"/>
    <w:p w14:paraId="194F1641" w14:textId="77777777" w:rsidR="00BD1F6A" w:rsidRPr="00BD1F6A" w:rsidRDefault="00BD1F6A" w:rsidP="00BD1F6A"/>
    <w:p w14:paraId="76673397" w14:textId="77777777" w:rsidR="00BD1F6A" w:rsidRPr="00BD1F6A" w:rsidRDefault="00BD1F6A" w:rsidP="00BD1F6A"/>
    <w:p w14:paraId="730536AE" w14:textId="77777777" w:rsidR="00BD1F6A" w:rsidRPr="00BD1F6A" w:rsidRDefault="00BD1F6A" w:rsidP="00BD1F6A"/>
    <w:p w14:paraId="35279780" w14:textId="1A7916D8" w:rsidR="00BD1F6A" w:rsidRPr="00BD1F6A" w:rsidRDefault="00BD1F6A" w:rsidP="00BD1F6A"/>
    <w:p w14:paraId="547509AF" w14:textId="05345AB9" w:rsidR="00BD1F6A" w:rsidRPr="00BD1F6A" w:rsidRDefault="00BD1F6A" w:rsidP="00BD1F6A"/>
    <w:p w14:paraId="3624EF99" w14:textId="77777777" w:rsidR="00BD1F6A" w:rsidRPr="00BD1F6A" w:rsidRDefault="00BD1F6A" w:rsidP="00BD1F6A"/>
    <w:p w14:paraId="6086027B" w14:textId="3006D710" w:rsidR="00BD1F6A" w:rsidRPr="00BD1F6A" w:rsidRDefault="00BD1F6A" w:rsidP="00BD1F6A"/>
    <w:p w14:paraId="52DC6976" w14:textId="77777777" w:rsidR="00BD1F6A" w:rsidRPr="00BD1F6A" w:rsidRDefault="00BD1F6A" w:rsidP="00BD1F6A"/>
    <w:p w14:paraId="1CDD6C1C" w14:textId="77777777" w:rsidR="00BD1F6A" w:rsidRPr="00BD1F6A" w:rsidRDefault="00BD1F6A" w:rsidP="00BD1F6A"/>
    <w:p w14:paraId="0409EC7D" w14:textId="7589307B" w:rsidR="00BD1F6A" w:rsidRDefault="00BD1F6A" w:rsidP="00BD1F6A"/>
    <w:p w14:paraId="54FC9BFD" w14:textId="77777777" w:rsidR="00BD1F6A" w:rsidRPr="00BD1F6A" w:rsidRDefault="00BD1F6A" w:rsidP="00BD1F6A"/>
    <w:p w14:paraId="2B15D55F" w14:textId="79F9246E" w:rsidR="00BD1F6A" w:rsidRDefault="00BD1F6A" w:rsidP="00BD1F6A"/>
    <w:p w14:paraId="65F782E6" w14:textId="0B2E073B" w:rsidR="00852294" w:rsidRPr="00BD1F6A" w:rsidRDefault="00BD1F6A" w:rsidP="00BD1F6A">
      <w:pPr>
        <w:tabs>
          <w:tab w:val="left" w:pos="7965"/>
        </w:tabs>
      </w:pPr>
      <w:r>
        <w:tab/>
      </w:r>
    </w:p>
    <w:sectPr w:rsidR="00852294" w:rsidRPr="00BD1F6A">
      <w:footnotePr>
        <w:pos w:val="beneathText"/>
      </w:footnotePr>
      <w:pgSz w:w="12240" w:h="15840"/>
      <w:pgMar w:top="1417" w:right="1134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7B8390" w14:textId="77777777" w:rsidR="009277F0" w:rsidRDefault="009277F0">
      <w:r>
        <w:separator/>
      </w:r>
    </w:p>
  </w:endnote>
  <w:endnote w:type="continuationSeparator" w:id="0">
    <w:p w14:paraId="53902D30" w14:textId="77777777" w:rsidR="009277F0" w:rsidRDefault="00927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Nimbus Sans L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81"/>
      <w:gridCol w:w="1908"/>
    </w:tblGrid>
    <w:tr w:rsidR="00806986" w14:paraId="3D0A7B59" w14:textId="77777777">
      <w:trPr>
        <w:tblHeader/>
      </w:trPr>
      <w:tc>
        <w:tcPr>
          <w:tcW w:w="7781" w:type="dxa"/>
        </w:tcPr>
        <w:p w14:paraId="735901EF" w14:textId="77777777" w:rsidR="00806986" w:rsidRDefault="00806986">
          <w:pPr>
            <w:pStyle w:val="InfoBlue"/>
            <w:rPr>
              <w:lang w:val="es-ES_tradnl"/>
            </w:rPr>
          </w:pPr>
        </w:p>
      </w:tc>
      <w:tc>
        <w:tcPr>
          <w:tcW w:w="1908" w:type="dxa"/>
        </w:tcPr>
        <w:p w14:paraId="38AC1766" w14:textId="400A4874" w:rsidR="00806986" w:rsidRDefault="00806986">
          <w:pPr>
            <w:pStyle w:val="TableContents"/>
            <w:jc w:val="right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765A0">
            <w:rPr>
              <w:noProof/>
            </w:rPr>
            <w:t>8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 </w:instrText>
          </w:r>
          <w:r>
            <w:fldChar w:fldCharType="separate"/>
          </w:r>
          <w:r>
            <w:rPr>
              <w:noProof/>
            </w:rPr>
            <w:t>10</w:t>
          </w:r>
          <w:r>
            <w:fldChar w:fldCharType="end"/>
          </w:r>
        </w:p>
      </w:tc>
    </w:tr>
  </w:tbl>
  <w:p w14:paraId="562AD042" w14:textId="77777777" w:rsidR="00806986" w:rsidRDefault="0080698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B896AE" w14:textId="77777777" w:rsidR="009277F0" w:rsidRDefault="009277F0">
      <w:r>
        <w:separator/>
      </w:r>
    </w:p>
  </w:footnote>
  <w:footnote w:type="continuationSeparator" w:id="0">
    <w:p w14:paraId="16C18FD1" w14:textId="77777777" w:rsidR="009277F0" w:rsidRDefault="009277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29" w:type="dxa"/>
      <w:tblLayout w:type="fixed"/>
      <w:tblLook w:val="0000" w:firstRow="0" w:lastRow="0" w:firstColumn="0" w:lastColumn="0" w:noHBand="0" w:noVBand="0"/>
    </w:tblPr>
    <w:tblGrid>
      <w:gridCol w:w="7511"/>
      <w:gridCol w:w="2141"/>
    </w:tblGrid>
    <w:tr w:rsidR="00806986" w14:paraId="555B6A73" w14:textId="77777777">
      <w:tc>
        <w:tcPr>
          <w:tcW w:w="9652" w:type="dxa"/>
          <w:gridSpan w:val="2"/>
        </w:tcPr>
        <w:p w14:paraId="0927C273" w14:textId="77777777" w:rsidR="00806986" w:rsidRDefault="00806986" w:rsidP="00821E9A">
          <w:pPr>
            <w:snapToGrid w:val="0"/>
          </w:pPr>
          <w:r>
            <w:t>TSP</w:t>
          </w:r>
        </w:p>
      </w:tc>
    </w:tr>
    <w:tr w:rsidR="00806986" w14:paraId="6C89151D" w14:textId="77777777">
      <w:tc>
        <w:tcPr>
          <w:tcW w:w="7511" w:type="dxa"/>
        </w:tcPr>
        <w:p w14:paraId="2F0FB238" w14:textId="77777777" w:rsidR="00806986" w:rsidRDefault="00806986" w:rsidP="00511A2A">
          <w:pPr>
            <w:rPr>
              <w:sz w:val="20"/>
              <w:szCs w:val="20"/>
              <w:lang w:val="es-ES_tradnl"/>
            </w:rPr>
          </w:pPr>
          <w:r>
            <w:rPr>
              <w:sz w:val="20"/>
              <w:szCs w:val="20"/>
            </w:rPr>
            <w:t>Diseño UWE UML</w:t>
          </w:r>
        </w:p>
      </w:tc>
      <w:tc>
        <w:tcPr>
          <w:tcW w:w="2141" w:type="dxa"/>
        </w:tcPr>
        <w:p w14:paraId="0834CC2A" w14:textId="77777777" w:rsidR="00806986" w:rsidRDefault="00806986">
          <w:pPr>
            <w:rPr>
              <w:sz w:val="20"/>
              <w:szCs w:val="20"/>
              <w:lang w:val="es-ES_tradnl"/>
            </w:rPr>
          </w:pPr>
        </w:p>
      </w:tc>
    </w:tr>
  </w:tbl>
  <w:p w14:paraId="61FBD9AB" w14:textId="77777777" w:rsidR="00806986" w:rsidRDefault="00806986">
    <w:pPr>
      <w:rPr>
        <w:rFonts w:ascii="Arial" w:hAnsi="Arial" w:cs="Arial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6482E7A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0F13A2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A4D546C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B223E20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B9619C6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3B52E1A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3C546F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17">
    <w:nsid w:val="1C575A7D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AD4F71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0B114C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B64A50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B129A9"/>
    <w:multiLevelType w:val="hybridMultilevel"/>
    <w:tmpl w:val="C83A177C"/>
    <w:lvl w:ilvl="0" w:tplc="2DC6767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BC25C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C6D9A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0612B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D451D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50985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8CC0B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DEC38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7EDF7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AC94597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FA0FF1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BD3063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5">
    <w:nsid w:val="516B41DB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CC5EEE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BB5C60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223186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443CF1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576126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407C0E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3E2464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9A3714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165FBB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1"/>
  </w:num>
  <w:num w:numId="12">
    <w:abstractNumId w:val="16"/>
  </w:num>
  <w:num w:numId="13">
    <w:abstractNumId w:val="31"/>
  </w:num>
  <w:num w:numId="14">
    <w:abstractNumId w:val="11"/>
  </w:num>
  <w:num w:numId="15">
    <w:abstractNumId w:val="13"/>
  </w:num>
  <w:num w:numId="16">
    <w:abstractNumId w:val="17"/>
  </w:num>
  <w:num w:numId="17">
    <w:abstractNumId w:val="12"/>
  </w:num>
  <w:num w:numId="18">
    <w:abstractNumId w:val="28"/>
  </w:num>
  <w:num w:numId="19">
    <w:abstractNumId w:val="10"/>
  </w:num>
  <w:num w:numId="20">
    <w:abstractNumId w:val="20"/>
  </w:num>
  <w:num w:numId="21">
    <w:abstractNumId w:val="23"/>
  </w:num>
  <w:num w:numId="22">
    <w:abstractNumId w:val="22"/>
  </w:num>
  <w:num w:numId="23">
    <w:abstractNumId w:val="29"/>
  </w:num>
  <w:num w:numId="24">
    <w:abstractNumId w:val="18"/>
  </w:num>
  <w:num w:numId="25">
    <w:abstractNumId w:val="15"/>
  </w:num>
  <w:num w:numId="26">
    <w:abstractNumId w:val="27"/>
  </w:num>
  <w:num w:numId="27">
    <w:abstractNumId w:val="32"/>
  </w:num>
  <w:num w:numId="28">
    <w:abstractNumId w:val="25"/>
  </w:num>
  <w:num w:numId="29">
    <w:abstractNumId w:val="33"/>
  </w:num>
  <w:num w:numId="30">
    <w:abstractNumId w:val="14"/>
  </w:num>
  <w:num w:numId="31">
    <w:abstractNumId w:val="26"/>
  </w:num>
  <w:num w:numId="32">
    <w:abstractNumId w:val="30"/>
  </w:num>
  <w:num w:numId="33">
    <w:abstractNumId w:val="19"/>
  </w:num>
  <w:num w:numId="34">
    <w:abstractNumId w:val="24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AC"/>
    <w:rsid w:val="00017B58"/>
    <w:rsid w:val="0003023A"/>
    <w:rsid w:val="00042AB6"/>
    <w:rsid w:val="00065A32"/>
    <w:rsid w:val="000721FE"/>
    <w:rsid w:val="0007626A"/>
    <w:rsid w:val="0007733F"/>
    <w:rsid w:val="0009190B"/>
    <w:rsid w:val="000A3218"/>
    <w:rsid w:val="000A585F"/>
    <w:rsid w:val="000E41A9"/>
    <w:rsid w:val="000F05E9"/>
    <w:rsid w:val="001705E7"/>
    <w:rsid w:val="001765A0"/>
    <w:rsid w:val="0018698B"/>
    <w:rsid w:val="001A390C"/>
    <w:rsid w:val="001F26AA"/>
    <w:rsid w:val="001F3DC3"/>
    <w:rsid w:val="00213CFE"/>
    <w:rsid w:val="002142F3"/>
    <w:rsid w:val="00264C41"/>
    <w:rsid w:val="0028173D"/>
    <w:rsid w:val="002854FD"/>
    <w:rsid w:val="002E223A"/>
    <w:rsid w:val="002E4AF3"/>
    <w:rsid w:val="002F07F0"/>
    <w:rsid w:val="0030277B"/>
    <w:rsid w:val="00316E21"/>
    <w:rsid w:val="003203CD"/>
    <w:rsid w:val="00320764"/>
    <w:rsid w:val="003F3CE5"/>
    <w:rsid w:val="004B5EBE"/>
    <w:rsid w:val="004B77C0"/>
    <w:rsid w:val="004D4A5D"/>
    <w:rsid w:val="004F6135"/>
    <w:rsid w:val="00511A2A"/>
    <w:rsid w:val="00577391"/>
    <w:rsid w:val="005960B1"/>
    <w:rsid w:val="005966B3"/>
    <w:rsid w:val="00596F76"/>
    <w:rsid w:val="005A18DD"/>
    <w:rsid w:val="005B291C"/>
    <w:rsid w:val="005C288F"/>
    <w:rsid w:val="005C3D74"/>
    <w:rsid w:val="005C6477"/>
    <w:rsid w:val="005D1FBB"/>
    <w:rsid w:val="00624B46"/>
    <w:rsid w:val="00677C27"/>
    <w:rsid w:val="00684757"/>
    <w:rsid w:val="00686C4D"/>
    <w:rsid w:val="006B11B6"/>
    <w:rsid w:val="006C090E"/>
    <w:rsid w:val="006C2CA9"/>
    <w:rsid w:val="00710C30"/>
    <w:rsid w:val="00744378"/>
    <w:rsid w:val="00765DD8"/>
    <w:rsid w:val="00771B1C"/>
    <w:rsid w:val="00797CF8"/>
    <w:rsid w:val="007A658E"/>
    <w:rsid w:val="007C560E"/>
    <w:rsid w:val="007E71F4"/>
    <w:rsid w:val="00806986"/>
    <w:rsid w:val="008079AB"/>
    <w:rsid w:val="00821E9A"/>
    <w:rsid w:val="00835494"/>
    <w:rsid w:val="00852294"/>
    <w:rsid w:val="00865BFE"/>
    <w:rsid w:val="00885366"/>
    <w:rsid w:val="008D490D"/>
    <w:rsid w:val="008E70C3"/>
    <w:rsid w:val="008F6C47"/>
    <w:rsid w:val="00912707"/>
    <w:rsid w:val="009277F0"/>
    <w:rsid w:val="00934100"/>
    <w:rsid w:val="009613BD"/>
    <w:rsid w:val="00963ACD"/>
    <w:rsid w:val="009A0E5F"/>
    <w:rsid w:val="009D1457"/>
    <w:rsid w:val="009F15EE"/>
    <w:rsid w:val="00A01E46"/>
    <w:rsid w:val="00A1693B"/>
    <w:rsid w:val="00A301AA"/>
    <w:rsid w:val="00A31ED3"/>
    <w:rsid w:val="00A50DDA"/>
    <w:rsid w:val="00A724E4"/>
    <w:rsid w:val="00A76DC0"/>
    <w:rsid w:val="00A77E45"/>
    <w:rsid w:val="00AA75DF"/>
    <w:rsid w:val="00AB7451"/>
    <w:rsid w:val="00AD082C"/>
    <w:rsid w:val="00B04B0C"/>
    <w:rsid w:val="00B14772"/>
    <w:rsid w:val="00B1518B"/>
    <w:rsid w:val="00B859EC"/>
    <w:rsid w:val="00B877D6"/>
    <w:rsid w:val="00B93DAB"/>
    <w:rsid w:val="00BC4F02"/>
    <w:rsid w:val="00BD0BA7"/>
    <w:rsid w:val="00BD1F6A"/>
    <w:rsid w:val="00BE11D6"/>
    <w:rsid w:val="00BF0487"/>
    <w:rsid w:val="00BF592C"/>
    <w:rsid w:val="00C02E99"/>
    <w:rsid w:val="00C3247E"/>
    <w:rsid w:val="00C367FF"/>
    <w:rsid w:val="00C37EE5"/>
    <w:rsid w:val="00C46A49"/>
    <w:rsid w:val="00C96566"/>
    <w:rsid w:val="00CC4304"/>
    <w:rsid w:val="00CC56AF"/>
    <w:rsid w:val="00CD0CED"/>
    <w:rsid w:val="00CD4141"/>
    <w:rsid w:val="00D17CA8"/>
    <w:rsid w:val="00D2152B"/>
    <w:rsid w:val="00D262E9"/>
    <w:rsid w:val="00D505E9"/>
    <w:rsid w:val="00D57A34"/>
    <w:rsid w:val="00D70777"/>
    <w:rsid w:val="00D710D1"/>
    <w:rsid w:val="00D7141E"/>
    <w:rsid w:val="00D75E97"/>
    <w:rsid w:val="00D94041"/>
    <w:rsid w:val="00DA4A53"/>
    <w:rsid w:val="00DB5481"/>
    <w:rsid w:val="00DD34E4"/>
    <w:rsid w:val="00E34B27"/>
    <w:rsid w:val="00E47960"/>
    <w:rsid w:val="00E71D8F"/>
    <w:rsid w:val="00E93E44"/>
    <w:rsid w:val="00E95C93"/>
    <w:rsid w:val="00EE2DC7"/>
    <w:rsid w:val="00F042D0"/>
    <w:rsid w:val="00F14074"/>
    <w:rsid w:val="00F419AC"/>
    <w:rsid w:val="00F442D2"/>
    <w:rsid w:val="00F4787C"/>
    <w:rsid w:val="00F6692C"/>
    <w:rsid w:val="00F70328"/>
    <w:rsid w:val="00FC70A5"/>
    <w:rsid w:val="00FD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A4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378"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val="es-VE" w:bidi="es-ES_tradnl"/>
    </w:rPr>
  </w:style>
  <w:style w:type="paragraph" w:styleId="Ttulo1">
    <w:name w:val="heading 1"/>
    <w:basedOn w:val="Heading"/>
    <w:next w:val="Textoindependiente"/>
    <w:link w:val="Ttulo1Car"/>
    <w:qFormat/>
    <w:pPr>
      <w:tabs>
        <w:tab w:val="num" w:pos="1287"/>
      </w:tabs>
      <w:spacing w:before="238" w:after="238"/>
      <w:ind w:left="1287" w:hanging="567"/>
      <w:outlineLvl w:val="0"/>
    </w:pPr>
    <w:rPr>
      <w:rFonts w:ascii="Arial" w:hAnsi="Arial"/>
      <w:b/>
      <w:bCs/>
      <w:sz w:val="24"/>
      <w:szCs w:val="32"/>
    </w:rPr>
  </w:style>
  <w:style w:type="paragraph" w:styleId="Ttulo2">
    <w:name w:val="heading 2"/>
    <w:basedOn w:val="Heading"/>
    <w:next w:val="Textoindependiente"/>
    <w:link w:val="Ttulo2Car"/>
    <w:qFormat/>
    <w:pPr>
      <w:tabs>
        <w:tab w:val="num" w:pos="720"/>
      </w:tabs>
      <w:spacing w:before="0" w:after="170"/>
      <w:ind w:left="720"/>
      <w:outlineLvl w:val="1"/>
    </w:pPr>
    <w:rPr>
      <w:rFonts w:ascii="Arial" w:hAnsi="Arial"/>
      <w:b/>
      <w:bCs/>
      <w:sz w:val="20"/>
      <w:szCs w:val="36"/>
    </w:rPr>
  </w:style>
  <w:style w:type="paragraph" w:styleId="Ttulo3">
    <w:name w:val="heading 3"/>
    <w:basedOn w:val="Heading"/>
    <w:next w:val="Textoindependiente"/>
    <w:qFormat/>
    <w:pPr>
      <w:tabs>
        <w:tab w:val="num" w:pos="720"/>
      </w:tabs>
      <w:spacing w:before="0" w:after="119"/>
      <w:ind w:left="720"/>
      <w:outlineLvl w:val="2"/>
    </w:pPr>
    <w:rPr>
      <w:rFonts w:ascii="Arial" w:hAnsi="Arial"/>
      <w:b/>
      <w:bCs/>
      <w:sz w:val="20"/>
    </w:rPr>
  </w:style>
  <w:style w:type="paragraph" w:styleId="Ttulo8">
    <w:name w:val="heading 8"/>
    <w:basedOn w:val="Heading"/>
    <w:next w:val="Textoindependiente"/>
    <w:qFormat/>
    <w:pPr>
      <w:tabs>
        <w:tab w:val="num" w:pos="720"/>
      </w:tabs>
      <w:ind w:left="720"/>
      <w:outlineLvl w:val="7"/>
    </w:pPr>
    <w:rPr>
      <w:b/>
      <w:bCs/>
      <w:sz w:val="21"/>
      <w:szCs w:val="21"/>
    </w:rPr>
  </w:style>
  <w:style w:type="paragraph" w:styleId="Ttulo9">
    <w:name w:val="heading 9"/>
    <w:basedOn w:val="Heading"/>
    <w:next w:val="Textoindependiente"/>
    <w:qFormat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customStyle="1" w:styleId="NumberingSymbols">
    <w:name w:val="Numbering Symbols"/>
    <w:rPr>
      <w:rFonts w:ascii="Arial" w:hAnsi="Arial"/>
      <w:sz w:val="20"/>
      <w:szCs w:val="20"/>
      <w:lang w:val="es-ES_tradnl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ipervnculo">
    <w:name w:val="Hyperlink"/>
    <w:semiHidden/>
    <w:rPr>
      <w:color w:val="000080"/>
      <w:u w:val="single"/>
    </w:rPr>
  </w:style>
  <w:style w:type="character" w:styleId="Hipervnculovisitado">
    <w:name w:val="FollowedHyperlink"/>
    <w:semiHidden/>
    <w:rPr>
      <w:color w:val="800000"/>
      <w:u w:val="single"/>
    </w:rPr>
  </w:style>
  <w:style w:type="character" w:styleId="Refdenotaalpie">
    <w:name w:val="footnote reference"/>
    <w:semiHidden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210">
    <w:name w:val="RTF_Num 2 10"/>
  </w:style>
  <w:style w:type="character" w:customStyle="1" w:styleId="RTFNum31">
    <w:name w:val="RTF_Num 3 1"/>
    <w:rPr>
      <w:rFonts w:ascii="StarSymbol" w:eastAsia="StarSymbol" w:hAnsi="StarSymbol" w:cs="StarSymbol"/>
      <w:sz w:val="18"/>
      <w:szCs w:val="18"/>
    </w:rPr>
  </w:style>
  <w:style w:type="character" w:customStyle="1" w:styleId="RTFNum32">
    <w:name w:val="RTF_Num 3 2"/>
    <w:rPr>
      <w:rFonts w:ascii="StarSymbol" w:eastAsia="StarSymbol" w:hAnsi="StarSymbol" w:cs="StarSymbol"/>
      <w:sz w:val="18"/>
      <w:szCs w:val="18"/>
    </w:rPr>
  </w:style>
  <w:style w:type="character" w:customStyle="1" w:styleId="RTFNum33">
    <w:name w:val="RTF_Num 3 3"/>
    <w:rPr>
      <w:rFonts w:ascii="StarSymbol" w:eastAsia="StarSymbol" w:hAnsi="StarSymbol" w:cs="StarSymbol"/>
      <w:sz w:val="18"/>
      <w:szCs w:val="18"/>
    </w:rPr>
  </w:style>
  <w:style w:type="character" w:customStyle="1" w:styleId="RTFNum34">
    <w:name w:val="RTF_Num 3 4"/>
    <w:rPr>
      <w:rFonts w:ascii="StarSymbol" w:eastAsia="StarSymbol" w:hAnsi="StarSymbol" w:cs="StarSymbol"/>
      <w:sz w:val="18"/>
      <w:szCs w:val="18"/>
    </w:rPr>
  </w:style>
  <w:style w:type="character" w:customStyle="1" w:styleId="RTFNum35">
    <w:name w:val="RTF_Num 3 5"/>
    <w:rPr>
      <w:rFonts w:ascii="StarSymbol" w:eastAsia="StarSymbol" w:hAnsi="StarSymbol" w:cs="StarSymbol"/>
      <w:sz w:val="18"/>
      <w:szCs w:val="18"/>
    </w:rPr>
  </w:style>
  <w:style w:type="character" w:customStyle="1" w:styleId="RTFNum36">
    <w:name w:val="RTF_Num 3 6"/>
    <w:rPr>
      <w:rFonts w:ascii="StarSymbol" w:eastAsia="StarSymbol" w:hAnsi="StarSymbol" w:cs="StarSymbol"/>
      <w:sz w:val="18"/>
      <w:szCs w:val="18"/>
    </w:rPr>
  </w:style>
  <w:style w:type="character" w:customStyle="1" w:styleId="RTFNum37">
    <w:name w:val="RTF_Num 3 7"/>
    <w:rPr>
      <w:rFonts w:ascii="StarSymbol" w:eastAsia="StarSymbol" w:hAnsi="StarSymbol" w:cs="StarSymbol"/>
      <w:sz w:val="18"/>
      <w:szCs w:val="18"/>
    </w:rPr>
  </w:style>
  <w:style w:type="character" w:customStyle="1" w:styleId="RTFNum38">
    <w:name w:val="RTF_Num 3 8"/>
    <w:rPr>
      <w:rFonts w:ascii="StarSymbol" w:eastAsia="StarSymbol" w:hAnsi="StarSymbol" w:cs="StarSymbol"/>
      <w:sz w:val="18"/>
      <w:szCs w:val="18"/>
    </w:rPr>
  </w:style>
  <w:style w:type="character" w:customStyle="1" w:styleId="RTFNum39">
    <w:name w:val="RTF_Num 3 9"/>
    <w:rPr>
      <w:rFonts w:ascii="StarSymbol" w:eastAsia="StarSymbol" w:hAnsi="StarSymbol" w:cs="StarSymbol"/>
      <w:sz w:val="18"/>
      <w:szCs w:val="18"/>
    </w:rPr>
  </w:style>
  <w:style w:type="character" w:customStyle="1" w:styleId="RTFNum310">
    <w:name w:val="RTF_Num 3 10"/>
    <w:rPr>
      <w:rFonts w:ascii="StarSymbol" w:eastAsia="StarSymbol" w:hAnsi="StarSymbol" w:cs="StarSymbol"/>
      <w:sz w:val="18"/>
      <w:szCs w:val="18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  <w:lang w:val="es-ES_tradnl"/>
    </w:rPr>
  </w:style>
  <w:style w:type="paragraph" w:styleId="Textoindependiente">
    <w:name w:val="Body Text"/>
    <w:basedOn w:val="Normal"/>
    <w:semiHidden/>
    <w:pPr>
      <w:spacing w:after="120"/>
    </w:pPr>
    <w:rPr>
      <w:rFonts w:ascii="Arial" w:hAnsi="Arial"/>
      <w:sz w:val="20"/>
    </w:rPr>
  </w:style>
  <w:style w:type="paragraph" w:styleId="Sangradetextonormal">
    <w:name w:val="Body Text Indent"/>
    <w:basedOn w:val="Textoindependiente"/>
    <w:semiHidden/>
    <w:pPr>
      <w:ind w:left="283"/>
    </w:p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Heading10">
    <w:name w:val="Heading 10"/>
    <w:basedOn w:val="Heading"/>
    <w:next w:val="Textoindependiente"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paragraph" w:styleId="Lista">
    <w:name w:val="List"/>
    <w:basedOn w:val="Textoindependiente"/>
    <w:semiHidden/>
  </w:style>
  <w:style w:type="paragraph" w:styleId="Encabezad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Piedepgina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i/>
      <w:iCs/>
    </w:rPr>
  </w:style>
  <w:style w:type="paragraph" w:customStyle="1" w:styleId="Table">
    <w:name w:val="Table"/>
    <w:basedOn w:val="Descripcin1"/>
  </w:style>
  <w:style w:type="paragraph" w:customStyle="1" w:styleId="Text">
    <w:name w:val="Text"/>
    <w:basedOn w:val="Descripcin1"/>
  </w:style>
  <w:style w:type="paragraph" w:styleId="Textonotapie">
    <w:name w:val="footnote text"/>
    <w:basedOn w:val="Normal"/>
    <w:semiHidden/>
    <w:pPr>
      <w:suppressLineNumbers/>
      <w:ind w:left="283" w:hanging="283"/>
    </w:pPr>
    <w:rPr>
      <w:sz w:val="20"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uiPriority w:val="39"/>
    <w:pPr>
      <w:tabs>
        <w:tab w:val="right" w:leader="dot" w:pos="9637"/>
      </w:tabs>
      <w:spacing w:before="238" w:after="62"/>
    </w:pPr>
    <w:rPr>
      <w:rFonts w:ascii="Arial" w:hAnsi="Arial"/>
      <w:sz w:val="20"/>
    </w:rPr>
  </w:style>
  <w:style w:type="paragraph" w:styleId="TDC2">
    <w:name w:val="toc 2"/>
    <w:basedOn w:val="Index"/>
    <w:uiPriority w:val="39"/>
    <w:pPr>
      <w:tabs>
        <w:tab w:val="right" w:leader="dot" w:pos="9637"/>
      </w:tabs>
      <w:ind w:left="283"/>
    </w:pPr>
    <w:rPr>
      <w:rFonts w:ascii="Arial" w:hAnsi="Arial"/>
      <w:sz w:val="20"/>
    </w:rPr>
  </w:style>
  <w:style w:type="paragraph" w:styleId="TDC3">
    <w:name w:val="toc 3"/>
    <w:basedOn w:val="Index"/>
    <w:semiHidden/>
    <w:pPr>
      <w:tabs>
        <w:tab w:val="right" w:leader="dot" w:pos="9637"/>
      </w:tabs>
      <w:ind w:left="566"/>
    </w:pPr>
    <w:rPr>
      <w:rFonts w:ascii="Arial" w:hAnsi="Arial"/>
      <w:sz w:val="20"/>
    </w:rPr>
  </w:style>
  <w:style w:type="paragraph" w:styleId="TDC4">
    <w:name w:val="toc 4"/>
    <w:basedOn w:val="Index"/>
    <w:semiHidden/>
    <w:pPr>
      <w:tabs>
        <w:tab w:val="right" w:leader="dot" w:pos="9637"/>
      </w:tabs>
      <w:ind w:left="849"/>
    </w:pPr>
  </w:style>
  <w:style w:type="paragraph" w:styleId="TDC5">
    <w:name w:val="toc 5"/>
    <w:basedOn w:val="Index"/>
    <w:semiHidden/>
    <w:pPr>
      <w:tabs>
        <w:tab w:val="right" w:leader="dot" w:pos="9637"/>
      </w:tabs>
      <w:ind w:left="1132"/>
    </w:pPr>
  </w:style>
  <w:style w:type="paragraph" w:styleId="TDC6">
    <w:name w:val="toc 6"/>
    <w:basedOn w:val="Index"/>
    <w:semiHidden/>
    <w:pPr>
      <w:tabs>
        <w:tab w:val="right" w:leader="dot" w:pos="9637"/>
      </w:tabs>
      <w:ind w:left="1415"/>
    </w:pPr>
  </w:style>
  <w:style w:type="paragraph" w:styleId="TDC7">
    <w:name w:val="toc 7"/>
    <w:basedOn w:val="Index"/>
    <w:semiHidden/>
    <w:pPr>
      <w:tabs>
        <w:tab w:val="right" w:leader="dot" w:pos="9637"/>
      </w:tabs>
      <w:ind w:left="1698"/>
    </w:pPr>
  </w:style>
  <w:style w:type="paragraph" w:styleId="TDC8">
    <w:name w:val="toc 8"/>
    <w:basedOn w:val="Index"/>
    <w:semiHidden/>
    <w:pPr>
      <w:tabs>
        <w:tab w:val="right" w:leader="dot" w:pos="9637"/>
      </w:tabs>
      <w:ind w:left="1981"/>
    </w:pPr>
  </w:style>
  <w:style w:type="paragraph" w:styleId="TDC9">
    <w:name w:val="toc 9"/>
    <w:basedOn w:val="Index"/>
    <w:semiHidden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styleId="Puesto">
    <w:name w:val="Title"/>
    <w:basedOn w:val="Normal"/>
    <w:next w:val="Normal"/>
    <w:link w:val="PuestoCar"/>
    <w:qFormat/>
    <w:pPr>
      <w:spacing w:line="100" w:lineRule="atLeast"/>
      <w:jc w:val="center"/>
    </w:pPr>
    <w:rPr>
      <w:rFonts w:ascii="Arial" w:hAnsi="Arial"/>
      <w:b/>
      <w:sz w:val="36"/>
    </w:r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NfoAzul">
    <w:name w:val="NfoAzul"/>
    <w:basedOn w:val="InfoBlue"/>
    <w:rPr>
      <w:color w:val="0047FF"/>
      <w:sz w:val="14"/>
    </w:rPr>
  </w:style>
  <w:style w:type="paragraph" w:customStyle="1" w:styleId="InfoBlue">
    <w:name w:val="InfoBlue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bidi="es-ES_tradnl"/>
    </w:rPr>
  </w:style>
  <w:style w:type="paragraph" w:customStyle="1" w:styleId="Textoindependiente1">
    <w:name w:val="Texto independiente1"/>
    <w:basedOn w:val="Normal"/>
  </w:style>
  <w:style w:type="paragraph" w:customStyle="1" w:styleId="Ttulo21">
    <w:name w:val="Título 21"/>
    <w:basedOn w:val="Heading"/>
    <w:next w:val="Textoindependiente"/>
    <w:pPr>
      <w:spacing w:before="0" w:after="170"/>
    </w:pPr>
    <w:rPr>
      <w:rFonts w:ascii="Arial" w:hAnsi="Arial"/>
      <w:b/>
      <w:bCs/>
      <w:sz w:val="20"/>
      <w:szCs w:val="36"/>
    </w:rPr>
  </w:style>
  <w:style w:type="character" w:customStyle="1" w:styleId="PuestoCar">
    <w:name w:val="Puesto Car"/>
    <w:link w:val="Puesto"/>
    <w:rsid w:val="00D75E97"/>
    <w:rPr>
      <w:rFonts w:ascii="Arial" w:eastAsia="DejaVu Sans" w:hAnsi="Arial" w:cs="DejaVu Sans"/>
      <w:b/>
      <w:sz w:val="36"/>
      <w:szCs w:val="24"/>
      <w:lang w:val="es-VE" w:bidi="es-ES_tradnl"/>
    </w:rPr>
  </w:style>
  <w:style w:type="character" w:customStyle="1" w:styleId="Ttulo2Car">
    <w:name w:val="Título 2 Car"/>
    <w:link w:val="Ttulo2"/>
    <w:rsid w:val="00E34B27"/>
    <w:rPr>
      <w:rFonts w:ascii="Arial" w:eastAsia="DejaVu Sans" w:hAnsi="Arial" w:cs="DejaVu Sans"/>
      <w:b/>
      <w:bCs/>
      <w:szCs w:val="36"/>
      <w:lang w:val="es-VE" w:bidi="es-ES_tradnl"/>
    </w:rPr>
  </w:style>
  <w:style w:type="character" w:customStyle="1" w:styleId="Ttulo1Car">
    <w:name w:val="Título 1 Car"/>
    <w:link w:val="Ttulo1"/>
    <w:rsid w:val="00E34B27"/>
    <w:rPr>
      <w:rFonts w:ascii="Arial" w:eastAsia="DejaVu Sans" w:hAnsi="Arial" w:cs="DejaVu Sans"/>
      <w:b/>
      <w:bCs/>
      <w:sz w:val="24"/>
      <w:szCs w:val="32"/>
      <w:lang w:val="es-VE" w:bidi="es-ES_tradnl"/>
    </w:rPr>
  </w:style>
  <w:style w:type="table" w:styleId="Tablaconcuadrcula">
    <w:name w:val="Table Grid"/>
    <w:basedOn w:val="Tablanormal"/>
    <w:uiPriority w:val="59"/>
    <w:rsid w:val="008522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2152B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2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67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4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8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9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del Software</vt:lpstr>
    </vt:vector>
  </TitlesOfParts>
  <Company> </Company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del Software</dc:title>
  <dc:subject>&lt;Nombre del Proyecto&gt;</dc:subject>
  <dc:creator>Usuario de Microsoft Office</dc:creator>
  <cp:keywords/>
  <dc:description/>
  <cp:lastModifiedBy>eNe</cp:lastModifiedBy>
  <cp:revision>4</cp:revision>
  <cp:lastPrinted>2113-01-01T06:00:00Z</cp:lastPrinted>
  <dcterms:created xsi:type="dcterms:W3CDTF">2019-11-28T20:16:00Z</dcterms:created>
  <dcterms:modified xsi:type="dcterms:W3CDTF">2019-12-16T18:49:00Z</dcterms:modified>
</cp:coreProperties>
</file>