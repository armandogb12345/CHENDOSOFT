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32697B3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AD0BA4">
        <w:rPr>
          <w:rFonts w:cs="Arial"/>
          <w:bCs/>
          <w:szCs w:val="36"/>
        </w:rPr>
        <w:t>CHENDOSOFT</w:t>
      </w:r>
    </w:p>
    <w:p w14:paraId="4114B6BE" w14:textId="3BF01D73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C0AAC">
        <w:rPr>
          <w:rFonts w:cs="Arial"/>
          <w:bCs/>
          <w:szCs w:val="36"/>
        </w:rPr>
        <w:t>Registro de Proyecto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875D23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 xml:space="preserve">Estudiante: </w:t>
      </w:r>
      <w:r w:rsidR="00BC0AAC">
        <w:rPr>
          <w:rFonts w:cs="Arial"/>
          <w:bCs/>
          <w:szCs w:val="36"/>
        </w:rPr>
        <w:t>15010199. Eduardo García Delgado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58C2BAA1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744B290E" w14:textId="77777777" w:rsidR="00AD0BA4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AD0BA4" w:rsidRPr="00C44A49">
        <w:rPr>
          <w:noProof/>
          <w:lang w:val="es-ES_tradnl"/>
        </w:rPr>
        <w:t>1</w:t>
      </w:r>
      <w:r w:rsidR="00AD0BA4"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="00AD0BA4">
        <w:rPr>
          <w:noProof/>
        </w:rPr>
        <w:t>Modelo de requerimientos</w:t>
      </w:r>
      <w:r w:rsidR="00AD0BA4">
        <w:rPr>
          <w:noProof/>
        </w:rPr>
        <w:tab/>
      </w:r>
      <w:r w:rsidR="00AD0BA4">
        <w:rPr>
          <w:noProof/>
        </w:rPr>
        <w:fldChar w:fldCharType="begin"/>
      </w:r>
      <w:r w:rsidR="00AD0BA4">
        <w:rPr>
          <w:noProof/>
        </w:rPr>
        <w:instrText xml:space="preserve"> PAGEREF _Toc22075207 \h </w:instrText>
      </w:r>
      <w:r w:rsidR="00AD0BA4">
        <w:rPr>
          <w:noProof/>
        </w:rPr>
      </w:r>
      <w:r w:rsidR="00AD0BA4">
        <w:rPr>
          <w:noProof/>
        </w:rPr>
        <w:fldChar w:fldCharType="separate"/>
      </w:r>
      <w:r w:rsidR="00AD0BA4">
        <w:rPr>
          <w:noProof/>
        </w:rPr>
        <w:t>3</w:t>
      </w:r>
      <w:r w:rsidR="00AD0BA4">
        <w:rPr>
          <w:noProof/>
        </w:rPr>
        <w:fldChar w:fldCharType="end"/>
      </w:r>
    </w:p>
    <w:p w14:paraId="0272F2C1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7828D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803A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244B7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2E8F0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F0B76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7AA9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9803C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95BFB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A9262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EB083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6758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3B2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Proceso 1: Registro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22075207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22075208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7731BAA" w:rsidR="00852294" w:rsidRDefault="00274829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6FFEBE8" wp14:editId="5DA614A6">
                  <wp:extent cx="4601210" cy="2626360"/>
                  <wp:effectExtent l="0" t="0" r="0" b="0"/>
                  <wp:docPr id="1" name="Imagen 1" descr="../../../../../Desktop/Captura%20de%20Pantalla%202019-11-18%20a%20la(s)%200.57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9-11-18%20a%20la(s)%200.57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210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04FD6266" w:rsidR="00BF592C" w:rsidRDefault="002142F3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2" w:name="_Toc22075209"/>
      <w:r>
        <w:rPr>
          <w:szCs w:val="24"/>
        </w:rPr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22075210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34C6E13A" w:rsidR="00BF592C" w:rsidRDefault="00491BD6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2B8B680D" wp14:editId="7B0969BC">
                  <wp:extent cx="1711842" cy="1741387"/>
                  <wp:effectExtent l="0" t="0" r="0" b="11430"/>
                  <wp:docPr id="3" name="Imagen 3" descr="/Users/eduardogarcia/Desktop/Captura de Pantalla 2019-10-15 a la(s) 21.14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eduardogarcia/Desktop/Captura de Pantalla 2019-10-15 a la(s) 21.14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775" cy="174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428DE3B2" wp14:editId="3EB3130B">
                  <wp:extent cx="1759562" cy="1546698"/>
                  <wp:effectExtent l="0" t="0" r="0" b="3175"/>
                  <wp:docPr id="4" name="Imagen 4" descr="/Users/eduardogarcia/Desktop/Captura de Pantalla 2019-10-15 a la(s) 21.14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eduardogarcia/Desktop/Captura de Pantalla 2019-10-15 a la(s) 21.14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699" cy="157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3862BACC" wp14:editId="49951CB3">
                  <wp:extent cx="1733107" cy="1556205"/>
                  <wp:effectExtent l="0" t="0" r="0" b="0"/>
                  <wp:docPr id="5" name="Imagen 5" descr="/Users/eduardogarcia/Desktop/Captura de Pantalla 2019-10-15 a la(s) 21.14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eduardogarcia/Desktop/Captura de Pantalla 2019-10-15 a la(s) 21.14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36" cy="158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075211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22075212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22075213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1E0D586D" w:rsidR="00BC4F02" w:rsidRPr="00403C56" w:rsidRDefault="006F255F" w:rsidP="00BC4F02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0F02D1EB" wp14:editId="053359EC">
                  <wp:extent cx="4241165" cy="6974840"/>
                  <wp:effectExtent l="0" t="0" r="635" b="10160"/>
                  <wp:docPr id="11" name="Imagen 11" descr="../../../../../Desktop/Captura%20de%20Pantalla%202019-11-18%20a%20la(s)%201.1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Captura%20de%20Pantalla%202019-11-18%20a%20la(s)%201.1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165" cy="697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075214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2DBEF26D" w:rsidR="00E93E44" w:rsidRPr="00403C56" w:rsidRDefault="002142F3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bookmarkStart w:id="8" w:name="_Toc22075215"/>
      <w:r>
        <w:rPr>
          <w:szCs w:val="24"/>
          <w:lang w:val="es-MX"/>
        </w:rPr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22075216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46A3E1AE" w:rsidR="00E93E44" w:rsidRPr="00403C56" w:rsidRDefault="00396039" w:rsidP="00677C27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28508392" wp14:editId="4B4798FA">
                  <wp:extent cx="5136966" cy="6079787"/>
                  <wp:effectExtent l="0" t="0" r="0" b="0"/>
                  <wp:docPr id="13" name="Imagen 13" descr="../../../../../Desktop/Captura%20de%20Pantalla%202019-11-18%20a%20la(s)%201.49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esktop/Captura%20de%20Pantalla%202019-11-18%20a%20la(s)%201.49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576" cy="610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22075217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457564D9" w:rsidR="002142F3" w:rsidRDefault="002142F3" w:rsidP="006F255F">
      <w:pPr>
        <w:pStyle w:val="Ttulo1"/>
        <w:tabs>
          <w:tab w:val="clear" w:pos="1287"/>
        </w:tabs>
        <w:ind w:left="363" w:firstLine="0"/>
        <w:rPr>
          <w:szCs w:val="24"/>
        </w:rPr>
      </w:pPr>
      <w:bookmarkStart w:id="12" w:name="_Toc22075218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22075219"/>
      <w:r>
        <w:t>Diagrama de procesos</w:t>
      </w:r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BC0AAC">
        <w:trPr>
          <w:trHeight w:val="4779"/>
        </w:trPr>
        <w:tc>
          <w:tcPr>
            <w:tcW w:w="9829" w:type="dxa"/>
            <w:shd w:val="clear" w:color="auto" w:fill="auto"/>
          </w:tcPr>
          <w:p w14:paraId="28DD9D2F" w14:textId="226C39BF" w:rsidR="002142F3" w:rsidRDefault="001A3DDD" w:rsidP="0009190B">
            <w:r>
              <w:rPr>
                <w:noProof/>
                <w:lang w:val="es-ES_tradnl" w:bidi="ar-SA"/>
              </w:rPr>
              <w:drawing>
                <wp:inline distT="0" distB="0" distL="0" distR="0" wp14:anchorId="26378672" wp14:editId="675B70D7">
                  <wp:extent cx="4776281" cy="5524147"/>
                  <wp:effectExtent l="0" t="0" r="0" b="0"/>
                  <wp:docPr id="14" name="Imagen 14" descr="../../../../../Desktop/Captura%20de%20Pantalla%202019-11-18%20a%20la(s)%201.58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Desktop/Captura%20de%20Pantalla%202019-11-18%20a%20la(s)%201.58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509" cy="553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734D1931" w14:textId="77777777" w:rsidR="003F138C" w:rsidRDefault="003F138C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4FF75F20" w14:textId="4FD657E4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075220"/>
      <w:r>
        <w:lastRenderedPageBreak/>
        <w:t xml:space="preserve">Proceso 1: </w:t>
      </w:r>
      <w:r w:rsidR="00F81A59">
        <w:t>Registro de proyecto</w:t>
      </w:r>
      <w:bookmarkEnd w:id="14"/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518E0F23" w:rsidR="002142F3" w:rsidRDefault="004F668E" w:rsidP="00AD0BA4">
            <w:pPr>
              <w:jc w:val="center"/>
            </w:pPr>
            <w:bookmarkStart w:id="15" w:name="_GoBack"/>
            <w:bookmarkEnd w:id="15"/>
            <w:r>
              <w:rPr>
                <w:noProof/>
                <w:lang w:val="es-ES_tradnl" w:bidi="ar-SA"/>
              </w:rPr>
              <w:lastRenderedPageBreak/>
              <w:drawing>
                <wp:inline distT="0" distB="0" distL="0" distR="0" wp14:anchorId="5CADDBF6" wp14:editId="48251471">
                  <wp:extent cx="4581525" cy="8239125"/>
                  <wp:effectExtent l="0" t="0" r="0" b="0"/>
                  <wp:docPr id="15" name="Imagen 15" descr="../../../../../Desktop/Captura%20de%20Pantalla%202019-11-18%20a%20la(s)%202.1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Desktop/Captura%20de%20Pantalla%202019-11-18%20a%20la(s)%202.1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823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21CC3" w14:textId="77777777" w:rsidR="00FC4629" w:rsidRDefault="00FC4629">
      <w:r>
        <w:separator/>
      </w:r>
    </w:p>
  </w:endnote>
  <w:endnote w:type="continuationSeparator" w:id="0">
    <w:p w14:paraId="39B7268B" w14:textId="77777777" w:rsidR="00FC4629" w:rsidRDefault="00FC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F668E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1D79D" w14:textId="77777777" w:rsidR="00FC4629" w:rsidRDefault="00FC4629">
      <w:r>
        <w:separator/>
      </w:r>
    </w:p>
  </w:footnote>
  <w:footnote w:type="continuationSeparator" w:id="0">
    <w:p w14:paraId="78BF42BA" w14:textId="77777777" w:rsidR="00FC4629" w:rsidRDefault="00FC46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26561"/>
    <w:rsid w:val="00042AB6"/>
    <w:rsid w:val="00065A32"/>
    <w:rsid w:val="0007626A"/>
    <w:rsid w:val="0007733F"/>
    <w:rsid w:val="0009190B"/>
    <w:rsid w:val="000A3218"/>
    <w:rsid w:val="000A585F"/>
    <w:rsid w:val="000E41A9"/>
    <w:rsid w:val="001311EC"/>
    <w:rsid w:val="001705E7"/>
    <w:rsid w:val="0018698B"/>
    <w:rsid w:val="001A3DDD"/>
    <w:rsid w:val="001F3DC3"/>
    <w:rsid w:val="002142F3"/>
    <w:rsid w:val="00264C41"/>
    <w:rsid w:val="00274829"/>
    <w:rsid w:val="002854FD"/>
    <w:rsid w:val="002E4AF3"/>
    <w:rsid w:val="002F07F0"/>
    <w:rsid w:val="0030277B"/>
    <w:rsid w:val="00316E21"/>
    <w:rsid w:val="003203CD"/>
    <w:rsid w:val="00396039"/>
    <w:rsid w:val="003F138C"/>
    <w:rsid w:val="003F3CE5"/>
    <w:rsid w:val="00491BD6"/>
    <w:rsid w:val="004B5EBE"/>
    <w:rsid w:val="004B77C0"/>
    <w:rsid w:val="004D4A5D"/>
    <w:rsid w:val="004F6135"/>
    <w:rsid w:val="004F668E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6F255F"/>
    <w:rsid w:val="00744378"/>
    <w:rsid w:val="00765962"/>
    <w:rsid w:val="00771B1C"/>
    <w:rsid w:val="00797CF8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B02E3"/>
    <w:rsid w:val="009D1457"/>
    <w:rsid w:val="009F15EE"/>
    <w:rsid w:val="00A01E46"/>
    <w:rsid w:val="00A1693B"/>
    <w:rsid w:val="00A301AA"/>
    <w:rsid w:val="00A724E4"/>
    <w:rsid w:val="00A77E45"/>
    <w:rsid w:val="00AB7451"/>
    <w:rsid w:val="00AD082C"/>
    <w:rsid w:val="00AD0BA4"/>
    <w:rsid w:val="00B04B0C"/>
    <w:rsid w:val="00B14772"/>
    <w:rsid w:val="00B1518B"/>
    <w:rsid w:val="00B877D6"/>
    <w:rsid w:val="00BC0AAC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A3557"/>
    <w:rsid w:val="00CC4304"/>
    <w:rsid w:val="00CC56AF"/>
    <w:rsid w:val="00CD0CED"/>
    <w:rsid w:val="00CD20B6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EB7569"/>
    <w:rsid w:val="00F042D0"/>
    <w:rsid w:val="00F14074"/>
    <w:rsid w:val="00F419AC"/>
    <w:rsid w:val="00F70328"/>
    <w:rsid w:val="00F81A59"/>
    <w:rsid w:val="00FC4629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Microsoft Office</cp:lastModifiedBy>
  <cp:revision>2</cp:revision>
  <cp:lastPrinted>2113-01-01T06:00:00Z</cp:lastPrinted>
  <dcterms:created xsi:type="dcterms:W3CDTF">2019-11-18T08:11:00Z</dcterms:created>
  <dcterms:modified xsi:type="dcterms:W3CDTF">2019-11-18T08:11:00Z</dcterms:modified>
</cp:coreProperties>
</file>