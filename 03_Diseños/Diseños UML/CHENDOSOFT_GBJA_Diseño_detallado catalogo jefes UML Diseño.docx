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0CABE8A3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2A15BC">
        <w:rPr>
          <w:rFonts w:cs="Arial"/>
          <w:bCs/>
          <w:szCs w:val="36"/>
        </w:rPr>
        <w:t>Titula</w:t>
      </w:r>
      <w:r w:rsidR="002A15BC">
        <w:rPr>
          <w:rFonts w:cs="Arial"/>
          <w:bCs/>
          <w:szCs w:val="36"/>
        </w:rPr>
        <w:t>+</w:t>
      </w:r>
    </w:p>
    <w:p w14:paraId="4114B6BE" w14:textId="3B554179" w:rsidR="00B877D6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4D518C">
        <w:rPr>
          <w:rFonts w:cs="Arial"/>
          <w:bCs/>
          <w:szCs w:val="36"/>
        </w:rPr>
        <w:t>Catálogo</w:t>
      </w:r>
      <w:r>
        <w:rPr>
          <w:rFonts w:cs="Arial"/>
          <w:bCs/>
          <w:szCs w:val="36"/>
        </w:rPr>
        <w:t xml:space="preserve"> </w:t>
      </w:r>
      <w:r w:rsidR="002A15BC">
        <w:rPr>
          <w:rFonts w:cs="Arial"/>
          <w:bCs/>
          <w:szCs w:val="36"/>
        </w:rPr>
        <w:t>Jefes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72B6D1B7" w:rsidR="00B877D6" w:rsidRDefault="002A15BC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>
        <w:rPr>
          <w:rFonts w:cs="Arial"/>
          <w:bCs/>
          <w:szCs w:val="36"/>
        </w:rPr>
        <w:t>15010071</w:t>
      </w:r>
      <w:r w:rsidR="00D75E97">
        <w:rPr>
          <w:rFonts w:cs="Arial"/>
          <w:bCs/>
          <w:szCs w:val="36"/>
        </w:rPr>
        <w:t>&gt;&lt;</w:t>
      </w:r>
      <w:r>
        <w:rPr>
          <w:rFonts w:cs="Arial"/>
          <w:bCs/>
          <w:szCs w:val="36"/>
        </w:rPr>
        <w:t>José Armando Gómez Benítez</w:t>
      </w:r>
      <w:r w:rsidR="00D75E97"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240F8960" w:rsidR="00B877D6" w:rsidRDefault="00B877D6">
      <w:pPr>
        <w:rPr>
          <w:rFonts w:ascii="Times New Roman" w:hAnsi="Times New Roman" w:cs="Arial"/>
          <w:sz w:val="28"/>
        </w:rPr>
      </w:pPr>
    </w:p>
    <w:p w14:paraId="0DAAD362" w14:textId="77777777" w:rsidR="00B877D6" w:rsidRDefault="00B877D6">
      <w:pPr>
        <w:rPr>
          <w:rFonts w:ascii="Times New Roman" w:hAnsi="Times New Roman" w:cs="Arial"/>
          <w:sz w:val="28"/>
        </w:rPr>
      </w:pPr>
    </w:p>
    <w:p w14:paraId="6D7C02FE" w14:textId="77777777" w:rsidR="00B877D6" w:rsidRDefault="00B877D6">
      <w:pPr>
        <w:pStyle w:val="InfoBlue"/>
        <w:rPr>
          <w:rFonts w:cs="Arial"/>
          <w:iCs/>
          <w:sz w:val="24"/>
        </w:rPr>
      </w:pPr>
    </w:p>
    <w:p w14:paraId="498BCF29" w14:textId="77777777" w:rsidR="00B877D6" w:rsidRDefault="00B877D6">
      <w:pPr>
        <w:jc w:val="both"/>
        <w:rPr>
          <w:rFonts w:ascii="Arial" w:hAnsi="Arial" w:cs="Arial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  <w:bookmarkStart w:id="0" w:name="_GoBack"/>
      <w:bookmarkEnd w:id="0"/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74C79AB" w14:textId="77777777" w:rsidR="000118B7" w:rsidRDefault="00B877D6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 w:rsidR="000118B7" w:rsidRPr="0047210C">
        <w:rPr>
          <w:noProof/>
          <w:lang w:val="es-ES_tradnl"/>
        </w:rPr>
        <w:t>1</w:t>
      </w:r>
      <w:r w:rsidR="000118B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="000118B7">
        <w:rPr>
          <w:noProof/>
        </w:rPr>
        <w:t>Modelo de requerimientos</w:t>
      </w:r>
      <w:r w:rsidR="000118B7">
        <w:rPr>
          <w:noProof/>
        </w:rPr>
        <w:tab/>
      </w:r>
      <w:r w:rsidR="000118B7">
        <w:rPr>
          <w:noProof/>
        </w:rPr>
        <w:fldChar w:fldCharType="begin"/>
      </w:r>
      <w:r w:rsidR="000118B7">
        <w:rPr>
          <w:noProof/>
        </w:rPr>
        <w:instrText xml:space="preserve"> PAGEREF _Toc22311808 \h </w:instrText>
      </w:r>
      <w:r w:rsidR="000118B7">
        <w:rPr>
          <w:noProof/>
        </w:rPr>
      </w:r>
      <w:r w:rsidR="000118B7">
        <w:rPr>
          <w:noProof/>
        </w:rPr>
        <w:fldChar w:fldCharType="separate"/>
      </w:r>
      <w:r w:rsidR="000118B7">
        <w:rPr>
          <w:noProof/>
        </w:rPr>
        <w:t>3</w:t>
      </w:r>
      <w:r w:rsidR="000118B7">
        <w:rPr>
          <w:noProof/>
        </w:rPr>
        <w:fldChar w:fldCharType="end"/>
      </w:r>
    </w:p>
    <w:p w14:paraId="6BE45602" w14:textId="77777777" w:rsidR="000118B7" w:rsidRDefault="000118B7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C4701B" w14:textId="77777777" w:rsidR="000118B7" w:rsidRDefault="000118B7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0D8C81" w14:textId="77777777" w:rsidR="000118B7" w:rsidRDefault="000118B7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D422C2" w14:textId="77777777" w:rsidR="000118B7" w:rsidRDefault="000118B7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46238C" w14:textId="77777777" w:rsidR="000118B7" w:rsidRDefault="000118B7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47210C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CE9F1B" w14:textId="77777777" w:rsidR="000118B7" w:rsidRDefault="000118B7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47210C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BAA234" w14:textId="77777777" w:rsidR="000118B7" w:rsidRDefault="000118B7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47210C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ED8519" w14:textId="77777777" w:rsidR="000118B7" w:rsidRDefault="000118B7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47210C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7F29D" w14:textId="77777777" w:rsidR="000118B7" w:rsidRDefault="000118B7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47210C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C34567" w14:textId="77777777" w:rsidR="000118B7" w:rsidRDefault="000118B7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47210C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4A6E7D" w14:textId="77777777" w:rsidR="000118B7" w:rsidRDefault="000118B7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7D84BB" w14:textId="77777777" w:rsidR="000118B7" w:rsidRDefault="000118B7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59D32D" w14:textId="77777777" w:rsidR="000118B7" w:rsidRDefault="000118B7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Proceso 1: Creación de jefe de departamento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0725A3" w14:textId="77777777" w:rsidR="000118B7" w:rsidRDefault="000118B7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47210C"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Proceso 2: Modificar jefe de departamento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6869758E" w:rsidR="00B877D6" w:rsidRDefault="002142F3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de </w:t>
      </w:r>
      <w:r w:rsidR="004D518C">
        <w:rPr>
          <w:rFonts w:cs="Arial"/>
          <w:b/>
          <w:bCs/>
          <w:sz w:val="36"/>
          <w:szCs w:val="36"/>
        </w:rPr>
        <w:t>Catálogo</w:t>
      </w:r>
      <w:r>
        <w:rPr>
          <w:rFonts w:cs="Arial"/>
          <w:b/>
          <w:bCs/>
          <w:sz w:val="36"/>
          <w:szCs w:val="36"/>
        </w:rPr>
        <w:t xml:space="preserve"> </w:t>
      </w:r>
      <w:r w:rsidR="002A15BC">
        <w:rPr>
          <w:rFonts w:cs="Arial"/>
          <w:b/>
          <w:bCs/>
          <w:sz w:val="36"/>
          <w:szCs w:val="36"/>
        </w:rPr>
        <w:t>Jefes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1" w:name="_Toc22311808"/>
      <w:r>
        <w:rPr>
          <w:szCs w:val="24"/>
        </w:rPr>
        <w:t>Modelo de requerimientos</w:t>
      </w:r>
      <w:bookmarkEnd w:id="1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2" w:name="_Toc22311809"/>
      <w:r>
        <w:t>Diagrama de casos de uso</w:t>
      </w:r>
      <w:bookmarkEnd w:id="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1C878964" w:rsidR="00852294" w:rsidRDefault="00F744FA" w:rsidP="00BF592C">
            <w:pPr>
              <w:pStyle w:val="InfoBlue"/>
              <w:tabs>
                <w:tab w:val="clear" w:pos="426"/>
                <w:tab w:val="left" w:pos="705"/>
              </w:tabs>
            </w:pPr>
            <w:r w:rsidRPr="00F744FA">
              <w:rPr>
                <w:noProof/>
                <w:lang w:val="es-MX" w:eastAsia="es-MX" w:bidi="ar-SA"/>
              </w:rPr>
              <w:drawing>
                <wp:inline distT="0" distB="0" distL="0" distR="0" wp14:anchorId="6F3F3F84" wp14:editId="186CAF23">
                  <wp:extent cx="4867275" cy="27813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3" w:name="_Toc22311810"/>
      <w:r w:rsidR="002142F3">
        <w:rPr>
          <w:szCs w:val="24"/>
        </w:rPr>
        <w:lastRenderedPageBreak/>
        <w:t>Modelo de contenido</w:t>
      </w:r>
      <w:bookmarkEnd w:id="3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22311811"/>
      <w:r>
        <w:t>Diagrama de contenido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726F8C1B" w:rsidR="00BF592C" w:rsidRDefault="00F744FA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3C5ECE3C" wp14:editId="366D8D8A">
                  <wp:extent cx="2105025" cy="1922700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877" cy="192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5" w:name="_Toc22311812"/>
      <w:r>
        <w:t>Observaciones</w:t>
      </w:r>
      <w:bookmarkEnd w:id="5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6" w:name="_Toc22311813"/>
      <w:r w:rsidR="00BC4F02">
        <w:rPr>
          <w:szCs w:val="24"/>
          <w:lang w:val="es-MX"/>
        </w:rPr>
        <w:lastRenderedPageBreak/>
        <w:t>Modelo de navegación</w:t>
      </w:r>
      <w:bookmarkEnd w:id="6"/>
    </w:p>
    <w:p w14:paraId="5FA894D2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22311814"/>
      <w:r>
        <w:rPr>
          <w:lang w:val="es-MX"/>
        </w:rPr>
        <w:t>Diagrama de navegación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0A960610" w14:textId="77777777" w:rsidTr="001705E7">
        <w:tc>
          <w:tcPr>
            <w:tcW w:w="9829" w:type="dxa"/>
            <w:shd w:val="clear" w:color="auto" w:fill="auto"/>
          </w:tcPr>
          <w:p w14:paraId="61621394" w14:textId="2C74CFEF" w:rsidR="00BC4F02" w:rsidRPr="00403C56" w:rsidRDefault="00B93ED4" w:rsidP="00BC4F02">
            <w:pPr>
              <w:rPr>
                <w:lang w:val="es-MX"/>
              </w:rPr>
            </w:pPr>
            <w:r w:rsidRPr="00B93ED4">
              <w:rPr>
                <w:noProof/>
                <w:lang w:val="es-MX" w:eastAsia="es-MX" w:bidi="ar-SA"/>
              </w:rPr>
              <w:drawing>
                <wp:inline distT="0" distB="0" distL="0" distR="0" wp14:anchorId="5FDB2B1A" wp14:editId="4F8E9848">
                  <wp:extent cx="5876925" cy="30384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8" w:name="_Toc22311815"/>
      <w:r>
        <w:rPr>
          <w:lang w:val="es-MX"/>
        </w:rPr>
        <w:t>Consideraciones</w:t>
      </w:r>
      <w:bookmarkEnd w:id="8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9" w:name="_Toc22311816"/>
      <w:r w:rsidR="002142F3">
        <w:rPr>
          <w:szCs w:val="24"/>
          <w:lang w:val="es-MX"/>
        </w:rPr>
        <w:lastRenderedPageBreak/>
        <w:t>Modelo de presentación</w:t>
      </w:r>
      <w:bookmarkEnd w:id="9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22311817"/>
      <w:r>
        <w:rPr>
          <w:lang w:val="es-MX"/>
        </w:rPr>
        <w:t>Diagrama de presentación</w:t>
      </w:r>
      <w:bookmarkEnd w:id="10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49A0D5BD" w14:textId="77777777" w:rsidR="00E93E44" w:rsidRDefault="00E93E44" w:rsidP="00677C27">
            <w:pPr>
              <w:rPr>
                <w:lang w:val="es-MX"/>
              </w:rPr>
            </w:pPr>
          </w:p>
          <w:p w14:paraId="3A34925F" w14:textId="31F3C3DB" w:rsidR="00CE35B9" w:rsidRDefault="00CE35B9" w:rsidP="00677C27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AD85EB" wp14:editId="7890BAE7">
                      <wp:simplePos x="0" y="0"/>
                      <wp:positionH relativeFrom="column">
                        <wp:posOffset>2610515</wp:posOffset>
                      </wp:positionH>
                      <wp:positionV relativeFrom="paragraph">
                        <wp:posOffset>25282</wp:posOffset>
                      </wp:positionV>
                      <wp:extent cx="2892055" cy="297711"/>
                      <wp:effectExtent l="0" t="0" r="22860" b="26670"/>
                      <wp:wrapNone/>
                      <wp:docPr id="212" name="Rectángul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2055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72130A" w14:textId="18974648" w:rsidR="00CE35B9" w:rsidRPr="00CE35B9" w:rsidRDefault="00CE35B9" w:rsidP="00CE35B9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Nuevo Jefe de Departamento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AD85EB" id="Rectángulo 212" o:spid="_x0000_s1026" style="position:absolute;margin-left:205.55pt;margin-top:2pt;width:227.7pt;height:23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" fillcolor="#00b0f0" strokecolor="#1f3763 [1604]" strokeweight="1pt">
                      <v:textbox>
                        <w:txbxContent>
                          <w:p w14:paraId="3772130A" w14:textId="18974648" w:rsidR="00CE35B9" w:rsidRPr="00CE35B9" w:rsidRDefault="00CE35B9" w:rsidP="00CE35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Nuevo Jefe de Departamento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6718817" wp14:editId="51015322">
                      <wp:simplePos x="0" y="0"/>
                      <wp:positionH relativeFrom="column">
                        <wp:posOffset>58701</wp:posOffset>
                      </wp:positionH>
                      <wp:positionV relativeFrom="paragraph">
                        <wp:posOffset>25281</wp:posOffset>
                      </wp:positionV>
                      <wp:extent cx="2307265" cy="297711"/>
                      <wp:effectExtent l="0" t="0" r="17145" b="26670"/>
                      <wp:wrapNone/>
                      <wp:docPr id="204" name="Rectángul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7265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EF5582" w14:textId="4DF18D4D" w:rsidR="00CE35B9" w:rsidRPr="00CE35B9" w:rsidRDefault="00CE35B9" w:rsidP="00CE35B9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Login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18817" id="Rectángulo 204" o:spid="_x0000_s1027" style="position:absolute;margin-left:4.6pt;margin-top:2pt;width:181.65pt;height:23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" fillcolor="#00b0f0" strokecolor="#1f3763 [1604]" strokeweight="1pt">
                      <v:textbox>
                        <w:txbxContent>
                          <w:p w14:paraId="01EF5582" w14:textId="4DF18D4D" w:rsidR="00CE35B9" w:rsidRPr="00CE35B9" w:rsidRDefault="00CE35B9" w:rsidP="00CE35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Login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E010C5" w14:textId="542E8D29" w:rsidR="00CE35B9" w:rsidRDefault="00CE35B9" w:rsidP="00677C27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8EA36C3" wp14:editId="2E58E0F8">
                      <wp:simplePos x="0" y="0"/>
                      <wp:positionH relativeFrom="column">
                        <wp:posOffset>2610515</wp:posOffset>
                      </wp:positionH>
                      <wp:positionV relativeFrom="paragraph">
                        <wp:posOffset>147733</wp:posOffset>
                      </wp:positionV>
                      <wp:extent cx="2891790" cy="1796415"/>
                      <wp:effectExtent l="0" t="0" r="22860" b="13335"/>
                      <wp:wrapNone/>
                      <wp:docPr id="213" name="Rectángul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1790" cy="17964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AE0B48" id="Rectángulo 213" o:spid="_x0000_s1026" style="position:absolute;margin-left:205.55pt;margin-top:11.65pt;width:227.7pt;height:14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" fillcolor="white [3201]" strokecolor="#5b9bd5 [3208]" strokeweight="1pt"/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CB0BC33" wp14:editId="5BF6098F">
                      <wp:simplePos x="0" y="0"/>
                      <wp:positionH relativeFrom="column">
                        <wp:posOffset>58701</wp:posOffset>
                      </wp:positionH>
                      <wp:positionV relativeFrom="paragraph">
                        <wp:posOffset>147732</wp:posOffset>
                      </wp:positionV>
                      <wp:extent cx="2306955" cy="1796903"/>
                      <wp:effectExtent l="0" t="0" r="17145" b="13335"/>
                      <wp:wrapNone/>
                      <wp:docPr id="205" name="Rectángul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6955" cy="17969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4BECB" id="Rectángulo 205" o:spid="_x0000_s1026" style="position:absolute;margin-left:4.6pt;margin-top:11.65pt;width:181.65pt;height:141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" fillcolor="white [3201]" strokecolor="#5b9bd5 [3208]" strokeweight="1pt"/>
                  </w:pict>
                </mc:Fallback>
              </mc:AlternateContent>
            </w:r>
          </w:p>
          <w:p w14:paraId="67F00944" w14:textId="77777777" w:rsidR="00CE35B9" w:rsidRDefault="00CE35B9" w:rsidP="00677C27">
            <w:pPr>
              <w:rPr>
                <w:lang w:val="es-MX"/>
              </w:rPr>
            </w:pPr>
          </w:p>
          <w:p w14:paraId="7EA05C47" w14:textId="24304CDD" w:rsidR="00CE35B9" w:rsidRDefault="00CE35B9" w:rsidP="00677C27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C017C4B" wp14:editId="41EB03D6">
                      <wp:simplePos x="0" y="0"/>
                      <wp:positionH relativeFrom="column">
                        <wp:posOffset>3429222</wp:posOffset>
                      </wp:positionH>
                      <wp:positionV relativeFrom="paragraph">
                        <wp:posOffset>41762</wp:posOffset>
                      </wp:positionV>
                      <wp:extent cx="1903227" cy="265430"/>
                      <wp:effectExtent l="0" t="0" r="20955" b="20320"/>
                      <wp:wrapNone/>
                      <wp:docPr id="216" name="Rectángulo redondeado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3227" cy="2654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70E509" id="Rectángulo redondeado 216" o:spid="_x0000_s1026" style="position:absolute;margin-left:270pt;margin-top:3.3pt;width:149.85pt;height:20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" fillcolor="white [3201]" strokecolor="#5b9bd5 [3208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E89E98A" wp14:editId="792E4892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41762</wp:posOffset>
                      </wp:positionV>
                      <wp:extent cx="829340" cy="265430"/>
                      <wp:effectExtent l="0" t="0" r="8890" b="1270"/>
                      <wp:wrapNone/>
                      <wp:docPr id="214" name="Cuadro de text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40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ED89E" w14:textId="58457646" w:rsidR="00CE35B9" w:rsidRPr="00CE35B9" w:rsidRDefault="00CE35B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Nombre: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89E9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4" o:spid="_x0000_s1028" type="#_x0000_t202" style="position:absolute;margin-left:212.25pt;margin-top:3.3pt;width:65.3pt;height:20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izkwIAAJs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" fillcolor="white [3201]" stroked="f" strokeweight=".5pt">
                      <v:textbox>
                        <w:txbxContent>
                          <w:p w14:paraId="24CED89E" w14:textId="58457646" w:rsidR="00CE35B9" w:rsidRPr="00CE35B9" w:rsidRDefault="00CE35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6D19CB5" wp14:editId="3C24B0D5">
                      <wp:simplePos x="0" y="0"/>
                      <wp:positionH relativeFrom="column">
                        <wp:posOffset>951024</wp:posOffset>
                      </wp:positionH>
                      <wp:positionV relativeFrom="paragraph">
                        <wp:posOffset>40182</wp:posOffset>
                      </wp:positionV>
                      <wp:extent cx="1105490" cy="191003"/>
                      <wp:effectExtent l="0" t="0" r="19050" b="19050"/>
                      <wp:wrapNone/>
                      <wp:docPr id="206" name="Rectángul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490" cy="1910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7EC98" id="Rectángulo 206" o:spid="_x0000_s1026" style="position:absolute;margin-left:74.9pt;margin-top:3.15pt;width:87.05pt;height:15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" fillcolor="white [3201]" strokecolor="#5b9bd5 [3208]" strokeweight="1pt"/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5728EE6" wp14:editId="09352C2D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40788</wp:posOffset>
                      </wp:positionV>
                      <wp:extent cx="776176" cy="265430"/>
                      <wp:effectExtent l="0" t="0" r="5080" b="1270"/>
                      <wp:wrapNone/>
                      <wp:docPr id="207" name="Cuadro de text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6176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51B9D5" w14:textId="13D9D3DB" w:rsidR="00CE35B9" w:rsidRPr="00CE35B9" w:rsidRDefault="00CE35B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Usuario: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28EE6" id="Cuadro de texto 207" o:spid="_x0000_s1029" type="#_x0000_t202" style="position:absolute;margin-left:13.8pt;margin-top:3.2pt;width:61.1pt;height:20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" fillcolor="white [3201]" stroked="f" strokeweight=".5pt">
                      <v:textbox>
                        <w:txbxContent>
                          <w:p w14:paraId="6C51B9D5" w14:textId="13D9D3DB" w:rsidR="00CE35B9" w:rsidRPr="00CE35B9" w:rsidRDefault="00CE35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01032E" w14:textId="77777777" w:rsidR="00CE35B9" w:rsidRDefault="00CE35B9" w:rsidP="00677C27">
            <w:pPr>
              <w:rPr>
                <w:lang w:val="es-MX"/>
              </w:rPr>
            </w:pPr>
          </w:p>
          <w:p w14:paraId="66E3F16C" w14:textId="06D11BF8" w:rsidR="00CE35B9" w:rsidRDefault="00851E23" w:rsidP="00677C27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FA69AA3" wp14:editId="734B3DBC">
                      <wp:simplePos x="0" y="0"/>
                      <wp:positionH relativeFrom="column">
                        <wp:posOffset>4512945</wp:posOffset>
                      </wp:positionH>
                      <wp:positionV relativeFrom="paragraph">
                        <wp:posOffset>83215</wp:posOffset>
                      </wp:positionV>
                      <wp:extent cx="892810" cy="297180"/>
                      <wp:effectExtent l="0" t="0" r="21590" b="26670"/>
                      <wp:wrapNone/>
                      <wp:docPr id="219" name="Rectángulo redondeado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810" cy="2971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DA6D6E" id="Rectángulo redondeado 219" o:spid="_x0000_s1026" style="position:absolute;margin-left:355.35pt;margin-top:6.55pt;width:70.3pt;height:2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" fillcolor="white [3201]" strokecolor="#5b9bd5 [3208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CEA38DA" wp14:editId="1F2AA3E1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84647</wp:posOffset>
                      </wp:positionV>
                      <wp:extent cx="1818167" cy="297712"/>
                      <wp:effectExtent l="0" t="0" r="0" b="7620"/>
                      <wp:wrapNone/>
                      <wp:docPr id="215" name="Cuadro de texto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8167" cy="297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DD91C7" w14:textId="2297EA0A" w:rsidR="00CE35B9" w:rsidRPr="00CE35B9" w:rsidRDefault="00CE35B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Nombre de Departamento: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EA38DA" id="Cuadro de texto 215" o:spid="_x0000_s1030" type="#_x0000_t202" style="position:absolute;margin-left:212.25pt;margin-top:6.65pt;width:143.15pt;height:23.4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" fillcolor="white [3201]" stroked="f" strokeweight=".5pt">
                      <v:textbox>
                        <w:txbxContent>
                          <w:p w14:paraId="32DD91C7" w14:textId="2297EA0A" w:rsidR="00CE35B9" w:rsidRPr="00CE35B9" w:rsidRDefault="00CE35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 de Departamento: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35B9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9A9EB7E" wp14:editId="7C281E10">
                      <wp:simplePos x="0" y="0"/>
                      <wp:positionH relativeFrom="column">
                        <wp:posOffset>1111014</wp:posOffset>
                      </wp:positionH>
                      <wp:positionV relativeFrom="paragraph">
                        <wp:posOffset>180340</wp:posOffset>
                      </wp:positionV>
                      <wp:extent cx="1073903" cy="158942"/>
                      <wp:effectExtent l="0" t="0" r="12065" b="12700"/>
                      <wp:wrapNone/>
                      <wp:docPr id="208" name="Rectángul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903" cy="1589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0B777C" id="Rectángulo 208" o:spid="_x0000_s1026" style="position:absolute;margin-left:87.5pt;margin-top:14.2pt;width:84.55pt;height:1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" fillcolor="white [3201]" strokecolor="#5b9bd5 [3208]" strokeweight="1pt"/>
                  </w:pict>
                </mc:Fallback>
              </mc:AlternateContent>
            </w:r>
            <w:r w:rsidR="00CE35B9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909C75E" wp14:editId="68A4E47B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84293</wp:posOffset>
                      </wp:positionV>
                      <wp:extent cx="935488" cy="255181"/>
                      <wp:effectExtent l="0" t="0" r="0" b="0"/>
                      <wp:wrapNone/>
                      <wp:docPr id="209" name="Cuadro de texto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5488" cy="2551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CDF819" w14:textId="37FD791C" w:rsidR="00CE35B9" w:rsidRPr="00CE35B9" w:rsidRDefault="00CE35B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Contraseña: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9C75E" id="Cuadro de texto 209" o:spid="_x0000_s1031" type="#_x0000_t202" style="position:absolute;margin-left:13.8pt;margin-top:6.65pt;width:73.65pt;height:20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" fillcolor="white [3201]" stroked="f" strokeweight=".5pt">
                      <v:textbox>
                        <w:txbxContent>
                          <w:p w14:paraId="12CDF819" w14:textId="37FD791C" w:rsidR="00CE35B9" w:rsidRPr="00CE35B9" w:rsidRDefault="00CE35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Contraseña: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B1A3C9" w14:textId="12DCABBE" w:rsidR="00CE35B9" w:rsidRDefault="00CE35B9" w:rsidP="00677C27">
            <w:pPr>
              <w:rPr>
                <w:lang w:val="es-MX"/>
              </w:rPr>
            </w:pPr>
          </w:p>
          <w:p w14:paraId="26E530E9" w14:textId="097528F5" w:rsidR="00CE35B9" w:rsidRDefault="00851E23" w:rsidP="00677C27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C265BB3" wp14:editId="652147CE">
                      <wp:simplePos x="0" y="0"/>
                      <wp:positionH relativeFrom="column">
                        <wp:posOffset>2875945</wp:posOffset>
                      </wp:positionH>
                      <wp:positionV relativeFrom="paragraph">
                        <wp:posOffset>41275</wp:posOffset>
                      </wp:positionV>
                      <wp:extent cx="648587" cy="340241"/>
                      <wp:effectExtent l="0" t="0" r="0" b="3175"/>
                      <wp:wrapNone/>
                      <wp:docPr id="249" name="Cuadro de texto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8587" cy="340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C9A1A7" w14:textId="2062CE6F" w:rsidR="00851E23" w:rsidRPr="00851E23" w:rsidRDefault="00851E2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Tipo: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5BB3" id="Cuadro de texto 249" o:spid="_x0000_s1032" type="#_x0000_t202" style="position:absolute;margin-left:226.45pt;margin-top:3.25pt;width:51.05pt;height:26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" fillcolor="white [3201]" stroked="f" strokeweight=".5pt">
                      <v:textbox>
                        <w:txbxContent>
                          <w:p w14:paraId="15C9A1A7" w14:textId="2062CE6F" w:rsidR="00851E23" w:rsidRPr="00851E23" w:rsidRDefault="00851E2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Tipo: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671B2CD" wp14:editId="6EB102D0">
                      <wp:simplePos x="0" y="0"/>
                      <wp:positionH relativeFrom="column">
                        <wp:posOffset>3428940</wp:posOffset>
                      </wp:positionH>
                      <wp:positionV relativeFrom="paragraph">
                        <wp:posOffset>20290</wp:posOffset>
                      </wp:positionV>
                      <wp:extent cx="574188" cy="286562"/>
                      <wp:effectExtent l="0" t="0" r="16510" b="18415"/>
                      <wp:wrapNone/>
                      <wp:docPr id="250" name="Rectángulo redondeado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188" cy="2865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46FC91" id="Rectángulo redondeado 250" o:spid="_x0000_s1026" style="position:absolute;margin-left:270pt;margin-top:1.6pt;width:45.2pt;height:22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" fillcolor="white [3201]" strokecolor="#5b9bd5 [3208]" strokeweight="1pt">
                      <v:stroke joinstyle="miter"/>
                    </v:roundrect>
                  </w:pict>
                </mc:Fallback>
              </mc:AlternateContent>
            </w:r>
          </w:p>
          <w:p w14:paraId="41921AC9" w14:textId="68CB2762" w:rsidR="00CE35B9" w:rsidRDefault="00CE35B9" w:rsidP="00677C27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4B2B6D6" wp14:editId="7B6DD153">
                      <wp:simplePos x="0" y="0"/>
                      <wp:positionH relativeFrom="column">
                        <wp:posOffset>1302709</wp:posOffset>
                      </wp:positionH>
                      <wp:positionV relativeFrom="paragraph">
                        <wp:posOffset>164923</wp:posOffset>
                      </wp:positionV>
                      <wp:extent cx="882207" cy="297180"/>
                      <wp:effectExtent l="0" t="0" r="13335" b="26670"/>
                      <wp:wrapNone/>
                      <wp:docPr id="211" name="Rectángulo redondead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207" cy="2971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55A45A" w14:textId="30ECEFEB" w:rsidR="00CE35B9" w:rsidRPr="00CE35B9" w:rsidRDefault="00CE35B9" w:rsidP="00CE35B9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Cancelar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B2B6D6" id="Rectángulo redondeado 211" o:spid="_x0000_s1033" style="position:absolute;margin-left:102.6pt;margin-top:13pt;width:69.45pt;height:23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1F55A45A" w14:textId="30ECEFEB" w:rsidR="00CE35B9" w:rsidRPr="00CE35B9" w:rsidRDefault="00CE35B9" w:rsidP="00CE35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Cancelar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8E3AE02" wp14:editId="017D1474">
                      <wp:simplePos x="0" y="0"/>
                      <wp:positionH relativeFrom="column">
                        <wp:posOffset>175659</wp:posOffset>
                      </wp:positionH>
                      <wp:positionV relativeFrom="paragraph">
                        <wp:posOffset>164922</wp:posOffset>
                      </wp:positionV>
                      <wp:extent cx="775970" cy="297711"/>
                      <wp:effectExtent l="0" t="0" r="24130" b="26670"/>
                      <wp:wrapNone/>
                      <wp:docPr id="210" name="Rectángulo redondead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970" cy="29771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D9FAAC" w14:textId="3CB3437E" w:rsidR="00CE35B9" w:rsidRPr="00CE35B9" w:rsidRDefault="00CE35B9" w:rsidP="00CE35B9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Ingresar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3AE02" id="Rectángulo redondeado 210" o:spid="_x0000_s1034" style="position:absolute;margin-left:13.85pt;margin-top:13pt;width:61.1pt;height:23.4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2D9FAAC" w14:textId="3CB3437E" w:rsidR="00CE35B9" w:rsidRPr="00CE35B9" w:rsidRDefault="00CE35B9" w:rsidP="00CE35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D1A5714" w14:textId="0E0B37D8" w:rsidR="00CE35B9" w:rsidRDefault="00BD7708" w:rsidP="00677C27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F6A03F4" wp14:editId="60F173C5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95560</wp:posOffset>
                      </wp:positionV>
                      <wp:extent cx="1052298" cy="287020"/>
                      <wp:effectExtent l="0" t="0" r="14605" b="17780"/>
                      <wp:wrapNone/>
                      <wp:docPr id="221" name="Rectángulo redondead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298" cy="2870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E4CB82" w14:textId="3A4E7D95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Cancelar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6A03F4" id="Rectángulo redondeado 221" o:spid="_x0000_s1035" style="position:absolute;margin-left:332.8pt;margin-top:7.5pt;width:82.85pt;height:22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BE4CB82" w14:textId="3A4E7D95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Cancelar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A669DFB" wp14:editId="2B24D9E9">
                      <wp:simplePos x="0" y="0"/>
                      <wp:positionH relativeFrom="column">
                        <wp:posOffset>2844165</wp:posOffset>
                      </wp:positionH>
                      <wp:positionV relativeFrom="paragraph">
                        <wp:posOffset>95398</wp:posOffset>
                      </wp:positionV>
                      <wp:extent cx="935665" cy="287079"/>
                      <wp:effectExtent l="0" t="0" r="17145" b="17780"/>
                      <wp:wrapNone/>
                      <wp:docPr id="220" name="Rectángulo redondead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665" cy="28707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7D4384" w14:textId="5E3853AD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Guardar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669DFB" id="Rectángulo redondeado 220" o:spid="_x0000_s1036" style="position:absolute;margin-left:223.95pt;margin-top:7.5pt;width:73.65pt;height:22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217D4384" w14:textId="5E3853AD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68B6DBD" w14:textId="77777777" w:rsidR="00CE35B9" w:rsidRDefault="00CE35B9" w:rsidP="00677C27">
            <w:pPr>
              <w:rPr>
                <w:lang w:val="es-MX"/>
              </w:rPr>
            </w:pPr>
          </w:p>
          <w:p w14:paraId="7DFDAC78" w14:textId="77777777" w:rsidR="00CE35B9" w:rsidRDefault="00CE35B9" w:rsidP="00677C27">
            <w:pPr>
              <w:rPr>
                <w:lang w:val="es-MX"/>
              </w:rPr>
            </w:pPr>
          </w:p>
          <w:p w14:paraId="07CE7C5F" w14:textId="77777777" w:rsidR="00CE35B9" w:rsidRDefault="00CE35B9" w:rsidP="00677C27">
            <w:pPr>
              <w:rPr>
                <w:lang w:val="es-MX"/>
              </w:rPr>
            </w:pPr>
          </w:p>
          <w:p w14:paraId="095D7361" w14:textId="77777777" w:rsidR="00CE35B9" w:rsidRDefault="00CE35B9" w:rsidP="00677C27">
            <w:pPr>
              <w:rPr>
                <w:lang w:val="es-MX"/>
              </w:rPr>
            </w:pPr>
          </w:p>
          <w:p w14:paraId="4379C419" w14:textId="77777777" w:rsidR="00BD7708" w:rsidRDefault="00BD7708" w:rsidP="00BD7708">
            <w:pPr>
              <w:rPr>
                <w:lang w:val="es-MX"/>
              </w:rPr>
            </w:pPr>
          </w:p>
          <w:p w14:paraId="3164C8E0" w14:textId="77777777" w:rsidR="00BD7708" w:rsidRDefault="00BD7708" w:rsidP="00BD7708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CA4547D" wp14:editId="574A0D09">
                      <wp:simplePos x="0" y="0"/>
                      <wp:positionH relativeFrom="column">
                        <wp:posOffset>2610515</wp:posOffset>
                      </wp:positionH>
                      <wp:positionV relativeFrom="paragraph">
                        <wp:posOffset>25282</wp:posOffset>
                      </wp:positionV>
                      <wp:extent cx="2892055" cy="297711"/>
                      <wp:effectExtent l="0" t="0" r="22860" b="26670"/>
                      <wp:wrapNone/>
                      <wp:docPr id="222" name="Rectángulo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2055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15A9D6" w14:textId="2291CBAD" w:rsidR="00BD7708" w:rsidRPr="00CE35B9" w:rsidRDefault="00851E23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Modificar</w:t>
                                  </w:r>
                                  <w:r w:rsidR="00BD7708">
                                    <w:rPr>
                                      <w:lang w:val="es-MX"/>
                                    </w:rPr>
                                    <w:t xml:space="preserve"> Jefe de Departamento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4547D" id="Rectángulo 222" o:spid="_x0000_s1037" style="position:absolute;margin-left:205.55pt;margin-top:2pt;width:227.7pt;height:23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" fillcolor="#00b0f0" strokecolor="#1f3763 [1604]" strokeweight="1pt">
                      <v:textbox>
                        <w:txbxContent>
                          <w:p w14:paraId="2E15A9D6" w14:textId="2291CBAD" w:rsidR="00BD7708" w:rsidRPr="00CE35B9" w:rsidRDefault="00851E23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Modificar</w:t>
                            </w:r>
                            <w:r w:rsidR="00BD7708">
                              <w:rPr>
                                <w:lang w:val="es-MX"/>
                              </w:rPr>
                              <w:t xml:space="preserve"> Jefe de Departamento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EE2F300" wp14:editId="739133F1">
                      <wp:simplePos x="0" y="0"/>
                      <wp:positionH relativeFrom="column">
                        <wp:posOffset>58701</wp:posOffset>
                      </wp:positionH>
                      <wp:positionV relativeFrom="paragraph">
                        <wp:posOffset>25281</wp:posOffset>
                      </wp:positionV>
                      <wp:extent cx="2307265" cy="297711"/>
                      <wp:effectExtent l="0" t="0" r="17145" b="26670"/>
                      <wp:wrapNone/>
                      <wp:docPr id="223" name="Rectángulo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7265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B35D1D" w14:textId="5A5058B7" w:rsidR="00BD7708" w:rsidRPr="00CE35B9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Lista de jefes</w:t>
                                  </w:r>
                                  <w:r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2F300" id="Rectángulo 223" o:spid="_x0000_s1038" style="position:absolute;margin-left:4.6pt;margin-top:2pt;width:181.65pt;height:23.4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" fillcolor="#00b0f0" strokecolor="#1f3763 [1604]" strokeweight="1pt">
                      <v:textbox>
                        <w:txbxContent>
                          <w:p w14:paraId="65B35D1D" w14:textId="5A5058B7" w:rsidR="00BD7708" w:rsidRPr="00CE35B9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 de jefes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7B1265" w14:textId="77777777" w:rsidR="00BD7708" w:rsidRDefault="00BD7708" w:rsidP="00BD7708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482A8CD" wp14:editId="36C37989">
                      <wp:simplePos x="0" y="0"/>
                      <wp:positionH relativeFrom="column">
                        <wp:posOffset>2610515</wp:posOffset>
                      </wp:positionH>
                      <wp:positionV relativeFrom="paragraph">
                        <wp:posOffset>147733</wp:posOffset>
                      </wp:positionV>
                      <wp:extent cx="2891790" cy="1796415"/>
                      <wp:effectExtent l="0" t="0" r="22860" b="13335"/>
                      <wp:wrapNone/>
                      <wp:docPr id="224" name="Rectángulo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1790" cy="17964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D59254" id="Rectángulo 224" o:spid="_x0000_s1026" style="position:absolute;margin-left:205.55pt;margin-top:11.65pt;width:227.7pt;height:14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" fillcolor="white [3201]" strokecolor="#5b9bd5 [3208]" strokeweight="1pt"/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7E69B60" wp14:editId="14E39036">
                      <wp:simplePos x="0" y="0"/>
                      <wp:positionH relativeFrom="column">
                        <wp:posOffset>58701</wp:posOffset>
                      </wp:positionH>
                      <wp:positionV relativeFrom="paragraph">
                        <wp:posOffset>147732</wp:posOffset>
                      </wp:positionV>
                      <wp:extent cx="2306955" cy="1796903"/>
                      <wp:effectExtent l="0" t="0" r="17145" b="13335"/>
                      <wp:wrapNone/>
                      <wp:docPr id="225" name="Rectángul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6955" cy="17969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A77EC" id="Rectángulo 225" o:spid="_x0000_s1026" style="position:absolute;margin-left:4.6pt;margin-top:11.65pt;width:181.65pt;height:141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" fillcolor="white [3201]" strokecolor="#5b9bd5 [3208]" strokeweight="1pt"/>
                  </w:pict>
                </mc:Fallback>
              </mc:AlternateContent>
            </w:r>
          </w:p>
          <w:p w14:paraId="467D5813" w14:textId="37DDB43C" w:rsidR="00BD7708" w:rsidRDefault="00851E23" w:rsidP="00BD7708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57DBA6B" wp14:editId="032BF979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77470</wp:posOffset>
                      </wp:positionV>
                      <wp:extent cx="829310" cy="265430"/>
                      <wp:effectExtent l="0" t="0" r="8890" b="1270"/>
                      <wp:wrapNone/>
                      <wp:docPr id="227" name="Cuadro de text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F7F8DF" w14:textId="77777777" w:rsidR="00BD7708" w:rsidRPr="00CE35B9" w:rsidRDefault="00BD7708" w:rsidP="00BD770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Nombre: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DBA6B" id="Cuadro de texto 227" o:spid="_x0000_s1039" type="#_x0000_t202" style="position:absolute;margin-left:212.25pt;margin-top:6.1pt;width:65.3pt;height:20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" fillcolor="white [3201]" stroked="f" strokeweight=".5pt">
                      <v:textbox>
                        <w:txbxContent>
                          <w:p w14:paraId="29F7F8DF" w14:textId="77777777" w:rsidR="00BD7708" w:rsidRPr="00CE35B9" w:rsidRDefault="00BD7708" w:rsidP="00BD770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9203564" wp14:editId="0153468D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78061</wp:posOffset>
                      </wp:positionV>
                      <wp:extent cx="1903227" cy="265430"/>
                      <wp:effectExtent l="0" t="0" r="20955" b="20320"/>
                      <wp:wrapNone/>
                      <wp:docPr id="226" name="Rectángulo redondead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3227" cy="2654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0B8BEE" id="Rectángulo redondeado 226" o:spid="_x0000_s1026" style="position:absolute;margin-left:270pt;margin-top:6.15pt;width:149.85pt;height:20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" fillcolor="white [3201]" strokecolor="#5b9bd5 [3208]" strokeweight="1pt">
                      <v:stroke joinstyle="miter"/>
                    </v:roundrect>
                  </w:pict>
                </mc:Fallback>
              </mc:AlternateContent>
            </w:r>
            <w:r w:rsidR="00BD7708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04E0785" wp14:editId="7FF5E770">
                      <wp:simplePos x="0" y="0"/>
                      <wp:positionH relativeFrom="column">
                        <wp:posOffset>175659</wp:posOffset>
                      </wp:positionH>
                      <wp:positionV relativeFrom="paragraph">
                        <wp:posOffset>54876</wp:posOffset>
                      </wp:positionV>
                      <wp:extent cx="2105246" cy="287079"/>
                      <wp:effectExtent l="0" t="0" r="28575" b="17780"/>
                      <wp:wrapNone/>
                      <wp:docPr id="238" name="Rectángulo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246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FF6506" w14:textId="0A743137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Jefe        Tipo     Departamento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E0785" id="Rectángulo 238" o:spid="_x0000_s1040" style="position:absolute;margin-left:13.85pt;margin-top:4.3pt;width:165.75pt;height:22.6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77FF6506" w14:textId="0A743137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Jefe        Tipo     Departamento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A8B143" w14:textId="40D49ED2" w:rsidR="00BD7708" w:rsidRDefault="00BD7708" w:rsidP="00BD7708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52E6840" wp14:editId="16F899F7">
                      <wp:simplePos x="0" y="0"/>
                      <wp:positionH relativeFrom="column">
                        <wp:posOffset>1302710</wp:posOffset>
                      </wp:positionH>
                      <wp:positionV relativeFrom="paragraph">
                        <wp:posOffset>166695</wp:posOffset>
                      </wp:positionV>
                      <wp:extent cx="977974" cy="255181"/>
                      <wp:effectExtent l="0" t="0" r="12700" b="12065"/>
                      <wp:wrapNone/>
                      <wp:docPr id="246" name="Rectángulo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74" cy="2551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BFBE69" w14:textId="72A1FB51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Vinculación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2E6840" id="Rectángulo 246" o:spid="_x0000_s1041" style="position:absolute;margin-left:102.6pt;margin-top:13.15pt;width:77pt;height:20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" fillcolor="white [3201]" strokecolor="#70ad47 [3209]" strokeweight="1pt">
                      <v:textbox>
                        <w:txbxContent>
                          <w:p w14:paraId="40BFBE69" w14:textId="72A1FB51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Vinculación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141CF02" wp14:editId="7A75E888">
                      <wp:simplePos x="0" y="0"/>
                      <wp:positionH relativeFrom="column">
                        <wp:posOffset>844949</wp:posOffset>
                      </wp:positionH>
                      <wp:positionV relativeFrom="paragraph">
                        <wp:posOffset>166695</wp:posOffset>
                      </wp:positionV>
                      <wp:extent cx="457761" cy="254635"/>
                      <wp:effectExtent l="0" t="0" r="19050" b="12065"/>
                      <wp:wrapNone/>
                      <wp:docPr id="243" name="Rectángul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761" cy="254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6B13F9" w14:textId="184BA27E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41CF02" id="Rectángulo 243" o:spid="_x0000_s1042" style="position:absolute;margin-left:66.55pt;margin-top:13.15pt;width:36.05pt;height:20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" fillcolor="white [3201]" strokecolor="#70ad47 [3209]" strokeweight="1pt">
                      <v:textbox>
                        <w:txbxContent>
                          <w:p w14:paraId="0B6B13F9" w14:textId="184BA27E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6C0A7CD" wp14:editId="09450C89">
                      <wp:simplePos x="0" y="0"/>
                      <wp:positionH relativeFrom="column">
                        <wp:posOffset>175659</wp:posOffset>
                      </wp:positionH>
                      <wp:positionV relativeFrom="paragraph">
                        <wp:posOffset>166695</wp:posOffset>
                      </wp:positionV>
                      <wp:extent cx="669851" cy="255181"/>
                      <wp:effectExtent l="0" t="0" r="16510" b="12065"/>
                      <wp:wrapNone/>
                      <wp:docPr id="240" name="Rectángulo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851" cy="2551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9C58BA" w14:textId="2DFF2524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Juan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C0A7CD" id="Rectángulo 240" o:spid="_x0000_s1043" style="position:absolute;margin-left:13.85pt;margin-top:13.15pt;width:52.75pt;height:20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" fillcolor="white [3201]" strokecolor="#70ad47 [3209]" strokeweight="1pt">
                      <v:textbox>
                        <w:txbxContent>
                          <w:p w14:paraId="069C58BA" w14:textId="2DFF2524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Juan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FECD989" wp14:editId="24E0DF73">
                      <wp:simplePos x="0" y="0"/>
                      <wp:positionH relativeFrom="column">
                        <wp:posOffset>175659</wp:posOffset>
                      </wp:positionH>
                      <wp:positionV relativeFrom="paragraph">
                        <wp:posOffset>166636</wp:posOffset>
                      </wp:positionV>
                      <wp:extent cx="2105025" cy="808133"/>
                      <wp:effectExtent l="0" t="0" r="28575" b="11430"/>
                      <wp:wrapNone/>
                      <wp:docPr id="239" name="Rectángulo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8081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65F0ED" id="Rectángulo 239" o:spid="_x0000_s1026" style="position:absolute;margin-left:13.85pt;margin-top:13.1pt;width:165.75pt;height:63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" fillcolor="white [3201]" strokecolor="#5b9bd5 [3208]" strokeweight="1pt"/>
                  </w:pict>
                </mc:Fallback>
              </mc:AlternateContent>
            </w:r>
          </w:p>
          <w:p w14:paraId="4FA53872" w14:textId="5E462499" w:rsidR="00BD7708" w:rsidRDefault="00851E23" w:rsidP="00BD7708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7E3E1B5" wp14:editId="49DAA2A6">
                      <wp:simplePos x="0" y="0"/>
                      <wp:positionH relativeFrom="column">
                        <wp:posOffset>4512783</wp:posOffset>
                      </wp:positionH>
                      <wp:positionV relativeFrom="paragraph">
                        <wp:posOffset>140881</wp:posOffset>
                      </wp:positionV>
                      <wp:extent cx="892810" cy="297180"/>
                      <wp:effectExtent l="0" t="0" r="21590" b="26670"/>
                      <wp:wrapNone/>
                      <wp:docPr id="230" name="Rectángulo redondead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810" cy="2971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D8610F" id="Rectángulo redondeado 230" o:spid="_x0000_s1026" style="position:absolute;margin-left:355.35pt;margin-top:11.1pt;width:70.3pt;height:23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" fillcolor="white [3201]" strokecolor="#5b9bd5 [3208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A8A1EA3" wp14:editId="7310AD7D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152400</wp:posOffset>
                      </wp:positionV>
                      <wp:extent cx="1818005" cy="297180"/>
                      <wp:effectExtent l="0" t="0" r="0" b="7620"/>
                      <wp:wrapNone/>
                      <wp:docPr id="231" name="Cuadro de tex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8005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6C6C00" w14:textId="77777777" w:rsidR="00BD7708" w:rsidRPr="00CE35B9" w:rsidRDefault="00BD7708" w:rsidP="00BD770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Nombre de Departamento: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1EA3" id="Cuadro de texto 231" o:spid="_x0000_s1044" type="#_x0000_t202" style="position:absolute;margin-left:212.25pt;margin-top:12pt;width:143.15pt;height:23.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" fillcolor="white [3201]" stroked="f" strokeweight=".5pt">
                      <v:textbox>
                        <w:txbxContent>
                          <w:p w14:paraId="796C6C00" w14:textId="77777777" w:rsidR="00BD7708" w:rsidRPr="00CE35B9" w:rsidRDefault="00BD7708" w:rsidP="00BD770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 de Departamento: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7356D7" w14:textId="71156EBC" w:rsidR="00BD7708" w:rsidRDefault="00BD7708" w:rsidP="00BD7708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D68BACC" wp14:editId="0CB39C3F">
                      <wp:simplePos x="0" y="0"/>
                      <wp:positionH relativeFrom="column">
                        <wp:posOffset>1302710</wp:posOffset>
                      </wp:positionH>
                      <wp:positionV relativeFrom="paragraph">
                        <wp:posOffset>71356</wp:posOffset>
                      </wp:positionV>
                      <wp:extent cx="977900" cy="265814"/>
                      <wp:effectExtent l="0" t="0" r="12700" b="20320"/>
                      <wp:wrapNone/>
                      <wp:docPr id="247" name="Rectángul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2658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B1165D" w14:textId="35DBF14D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Dirección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68BACC" id="Rectángulo 247" o:spid="_x0000_s1045" style="position:absolute;margin-left:102.6pt;margin-top:5.6pt;width:77pt;height:20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" fillcolor="white [3201]" strokecolor="#70ad47 [3209]" strokeweight="1pt">
                      <v:textbox>
                        <w:txbxContent>
                          <w:p w14:paraId="08B1165D" w14:textId="35DBF14D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Dirección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535BBD3" wp14:editId="263D5A89">
                      <wp:simplePos x="0" y="0"/>
                      <wp:positionH relativeFrom="column">
                        <wp:posOffset>845510</wp:posOffset>
                      </wp:positionH>
                      <wp:positionV relativeFrom="paragraph">
                        <wp:posOffset>71356</wp:posOffset>
                      </wp:positionV>
                      <wp:extent cx="457200" cy="266065"/>
                      <wp:effectExtent l="0" t="0" r="19050" b="19685"/>
                      <wp:wrapNone/>
                      <wp:docPr id="244" name="Rectángul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9E47B5" w14:textId="67D76957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5BBD3" id="Rectángulo 244" o:spid="_x0000_s1046" style="position:absolute;margin-left:66.6pt;margin-top:5.6pt;width:36pt;height:20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" fillcolor="white [3201]" strokecolor="#70ad47 [3209]" strokeweight="1pt">
                      <v:textbox>
                        <w:txbxContent>
                          <w:p w14:paraId="1B9E47B5" w14:textId="67D76957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56A3D2F" wp14:editId="6CEA43C1">
                      <wp:simplePos x="0" y="0"/>
                      <wp:positionH relativeFrom="column">
                        <wp:posOffset>175659</wp:posOffset>
                      </wp:positionH>
                      <wp:positionV relativeFrom="paragraph">
                        <wp:posOffset>71356</wp:posOffset>
                      </wp:positionV>
                      <wp:extent cx="669290" cy="266360"/>
                      <wp:effectExtent l="0" t="0" r="16510" b="19685"/>
                      <wp:wrapNone/>
                      <wp:docPr id="241" name="Rectángul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290" cy="266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07CA1E" w14:textId="7885F9DF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Pedro 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6A3D2F" id="Rectángulo 241" o:spid="_x0000_s1047" style="position:absolute;margin-left:13.85pt;margin-top:5.6pt;width:52.7pt;height:20.9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" fillcolor="white [3201]" strokecolor="#70ad47 [3209]" strokeweight="1pt">
                      <v:textbox>
                        <w:txbxContent>
                          <w:p w14:paraId="6B07CA1E" w14:textId="7885F9DF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Pedro G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D73F63" w14:textId="0DC72E46" w:rsidR="00BD7708" w:rsidRDefault="00851E23" w:rsidP="00BD7708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D46FE6F" wp14:editId="3127F716">
                      <wp:simplePos x="0" y="0"/>
                      <wp:positionH relativeFrom="column">
                        <wp:posOffset>3343821</wp:posOffset>
                      </wp:positionH>
                      <wp:positionV relativeFrom="paragraph">
                        <wp:posOffset>162560</wp:posOffset>
                      </wp:positionV>
                      <wp:extent cx="574040" cy="286134"/>
                      <wp:effectExtent l="0" t="0" r="16510" b="19050"/>
                      <wp:wrapNone/>
                      <wp:docPr id="252" name="Rectángulo redondeado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040" cy="2861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D89113" id="Rectángulo redondeado 252" o:spid="_x0000_s1026" style="position:absolute;margin-left:263.3pt;margin-top:12.8pt;width:45.2pt;height:22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" fillcolor="white [3201]" strokecolor="#5b9bd5 [3208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B5DE5CC" wp14:editId="788E0FF4">
                      <wp:simplePos x="0" y="0"/>
                      <wp:positionH relativeFrom="column">
                        <wp:posOffset>2770003</wp:posOffset>
                      </wp:positionH>
                      <wp:positionV relativeFrom="paragraph">
                        <wp:posOffset>162544</wp:posOffset>
                      </wp:positionV>
                      <wp:extent cx="574158" cy="286725"/>
                      <wp:effectExtent l="0" t="0" r="0" b="0"/>
                      <wp:wrapNone/>
                      <wp:docPr id="251" name="Cuadro de texto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4158" cy="28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B2A17" w14:textId="4A27AAC0" w:rsidR="00851E23" w:rsidRPr="00851E23" w:rsidRDefault="00851E2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Tipo: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DE5CC" id="Cuadro de texto 251" o:spid="_x0000_s1048" type="#_x0000_t202" style="position:absolute;margin-left:218.1pt;margin-top:12.8pt;width:45.2pt;height:22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" fillcolor="white [3201]" stroked="f" strokeweight=".5pt">
                      <v:textbox>
                        <w:txbxContent>
                          <w:p w14:paraId="648B2A17" w14:textId="4A27AAC0" w:rsidR="00851E23" w:rsidRPr="00851E23" w:rsidRDefault="00851E2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Tipo: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7708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BA0CD61" wp14:editId="480E931B">
                      <wp:simplePos x="0" y="0"/>
                      <wp:positionH relativeFrom="column">
                        <wp:posOffset>1302710</wp:posOffset>
                      </wp:positionH>
                      <wp:positionV relativeFrom="paragraph">
                        <wp:posOffset>162545</wp:posOffset>
                      </wp:positionV>
                      <wp:extent cx="977900" cy="286385"/>
                      <wp:effectExtent l="0" t="0" r="12700" b="18415"/>
                      <wp:wrapNone/>
                      <wp:docPr id="248" name="Rectángulo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D5D30F" w14:textId="722E5689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A0CD61" id="Rectángulo 248" o:spid="_x0000_s1049" style="position:absolute;margin-left:102.6pt;margin-top:12.8pt;width:77pt;height:22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" fillcolor="white [3201]" strokecolor="#70ad47 [3209]" strokeweight="1pt">
                      <v:textbox>
                        <w:txbxContent>
                          <w:p w14:paraId="0AD5D30F" w14:textId="722E5689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7708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13D164F" wp14:editId="35A500E4">
                      <wp:simplePos x="0" y="0"/>
                      <wp:positionH relativeFrom="column">
                        <wp:posOffset>845510</wp:posOffset>
                      </wp:positionH>
                      <wp:positionV relativeFrom="paragraph">
                        <wp:posOffset>162545</wp:posOffset>
                      </wp:positionV>
                      <wp:extent cx="457200" cy="286385"/>
                      <wp:effectExtent l="0" t="0" r="19050" b="18415"/>
                      <wp:wrapNone/>
                      <wp:docPr id="245" name="Rectángulo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67B698" w14:textId="747E8AF0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3D164F" id="Rectángulo 245" o:spid="_x0000_s1050" style="position:absolute;margin-left:66.6pt;margin-top:12.8pt;width:36pt;height:2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" fillcolor="white [3201]" strokecolor="#70ad47 [3209]" strokeweight="1pt">
                      <v:textbox>
                        <w:txbxContent>
                          <w:p w14:paraId="5667B698" w14:textId="747E8AF0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7708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381CFE5" wp14:editId="3BAF6BC8">
                      <wp:simplePos x="0" y="0"/>
                      <wp:positionH relativeFrom="column">
                        <wp:posOffset>175659</wp:posOffset>
                      </wp:positionH>
                      <wp:positionV relativeFrom="paragraph">
                        <wp:posOffset>162545</wp:posOffset>
                      </wp:positionV>
                      <wp:extent cx="669290" cy="286474"/>
                      <wp:effectExtent l="0" t="0" r="16510" b="18415"/>
                      <wp:wrapNone/>
                      <wp:docPr id="242" name="Rectángul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290" cy="28647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F6D68E" w14:textId="1474FE62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José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81CFE5" id="Rectángulo 242" o:spid="_x0000_s1051" style="position:absolute;margin-left:13.85pt;margin-top:12.8pt;width:52.7pt;height:22.5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" fillcolor="white [3201]" strokecolor="#70ad47 [3209]" strokeweight="1pt">
                      <v:textbox>
                        <w:txbxContent>
                          <w:p w14:paraId="42F6D68E" w14:textId="1474FE62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José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A7852A" w14:textId="77777777" w:rsidR="00BD7708" w:rsidRDefault="00BD7708" w:rsidP="00BD7708">
            <w:pPr>
              <w:rPr>
                <w:lang w:val="es-MX"/>
              </w:rPr>
            </w:pPr>
          </w:p>
          <w:p w14:paraId="2CAC920C" w14:textId="77777777" w:rsidR="00BD7708" w:rsidRDefault="00BD7708" w:rsidP="00BD7708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F08E56C" wp14:editId="43565413">
                      <wp:simplePos x="0" y="0"/>
                      <wp:positionH relativeFrom="column">
                        <wp:posOffset>1302709</wp:posOffset>
                      </wp:positionH>
                      <wp:positionV relativeFrom="paragraph">
                        <wp:posOffset>164923</wp:posOffset>
                      </wp:positionV>
                      <wp:extent cx="882207" cy="297180"/>
                      <wp:effectExtent l="0" t="0" r="13335" b="26670"/>
                      <wp:wrapNone/>
                      <wp:docPr id="234" name="Rectángulo redondeado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207" cy="2971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011154" w14:textId="696BC602" w:rsidR="00BD7708" w:rsidRPr="00CE35B9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Agregar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F08E56C" id="Rectángulo redondeado 234" o:spid="_x0000_s1052" style="position:absolute;margin-left:102.6pt;margin-top:13pt;width:69.45pt;height:23.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45011154" w14:textId="696BC602" w:rsidR="00BD7708" w:rsidRPr="00CE35B9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1E42FD9" wp14:editId="0A0C7499">
                      <wp:simplePos x="0" y="0"/>
                      <wp:positionH relativeFrom="column">
                        <wp:posOffset>175659</wp:posOffset>
                      </wp:positionH>
                      <wp:positionV relativeFrom="paragraph">
                        <wp:posOffset>164922</wp:posOffset>
                      </wp:positionV>
                      <wp:extent cx="775970" cy="297711"/>
                      <wp:effectExtent l="0" t="0" r="24130" b="26670"/>
                      <wp:wrapNone/>
                      <wp:docPr id="235" name="Rectángulo redondeado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970" cy="29771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92724B" w14:textId="34A5C8E2" w:rsidR="00BD7708" w:rsidRPr="00CE35B9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Atrás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E42FD9" id="Rectángulo redondeado 235" o:spid="_x0000_s1053" style="position:absolute;margin-left:13.85pt;margin-top:13pt;width:61.1pt;height:23.4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5E92724B" w14:textId="34A5C8E2" w:rsidR="00BD7708" w:rsidRPr="00CE35B9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Atrás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36B9E83" w14:textId="77777777" w:rsidR="00BD7708" w:rsidRDefault="00BD7708" w:rsidP="00BD7708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AE1C01D" wp14:editId="6193EAA8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95560</wp:posOffset>
                      </wp:positionV>
                      <wp:extent cx="1052298" cy="287020"/>
                      <wp:effectExtent l="0" t="0" r="14605" b="17780"/>
                      <wp:wrapNone/>
                      <wp:docPr id="236" name="Rectángulo redondeado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298" cy="2870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C49623" w14:textId="77777777" w:rsidR="00BD7708" w:rsidRPr="00BD7708" w:rsidRDefault="00BD7708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Cancelar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E1C01D" id="Rectángulo redondeado 236" o:spid="_x0000_s1054" style="position:absolute;margin-left:332.8pt;margin-top:7.5pt;width:82.85pt;height:2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3C49623" w14:textId="77777777" w:rsidR="00BD7708" w:rsidRPr="00BD7708" w:rsidRDefault="00BD7708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Cancelar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29E0BDF" wp14:editId="043A1F84">
                      <wp:simplePos x="0" y="0"/>
                      <wp:positionH relativeFrom="column">
                        <wp:posOffset>2844165</wp:posOffset>
                      </wp:positionH>
                      <wp:positionV relativeFrom="paragraph">
                        <wp:posOffset>95398</wp:posOffset>
                      </wp:positionV>
                      <wp:extent cx="935665" cy="287079"/>
                      <wp:effectExtent l="0" t="0" r="17145" b="17780"/>
                      <wp:wrapNone/>
                      <wp:docPr id="237" name="Rectángulo redondeado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665" cy="28707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ACE821" w14:textId="7A89D7E3" w:rsidR="00BD7708" w:rsidRPr="00BD7708" w:rsidRDefault="00851E23" w:rsidP="00BD7708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Actualizar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9E0BDF" id="Rectángulo redondeado 237" o:spid="_x0000_s1055" style="position:absolute;margin-left:223.95pt;margin-top:7.5pt;width:73.65pt;height:2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13ACE821" w14:textId="7A89D7E3" w:rsidR="00BD7708" w:rsidRPr="00BD7708" w:rsidRDefault="00851E23" w:rsidP="00BD770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Actualizar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2AD04B9" w14:textId="77777777" w:rsidR="00BD7708" w:rsidRDefault="00BD7708" w:rsidP="00BD7708">
            <w:pPr>
              <w:rPr>
                <w:lang w:val="es-MX"/>
              </w:rPr>
            </w:pPr>
          </w:p>
          <w:p w14:paraId="429AEDDF" w14:textId="77777777" w:rsidR="00BD7708" w:rsidRDefault="00BD7708" w:rsidP="00BD7708">
            <w:pPr>
              <w:rPr>
                <w:lang w:val="es-MX"/>
              </w:rPr>
            </w:pPr>
          </w:p>
          <w:p w14:paraId="61200EF4" w14:textId="77777777" w:rsidR="00CE35B9" w:rsidRDefault="00CE35B9" w:rsidP="00677C27">
            <w:pPr>
              <w:rPr>
                <w:lang w:val="es-MX"/>
              </w:rPr>
            </w:pPr>
          </w:p>
          <w:p w14:paraId="1A2092B4" w14:textId="31BD638D" w:rsidR="00CE35B9" w:rsidRPr="00403C56" w:rsidRDefault="00CE35B9" w:rsidP="00677C27">
            <w:pPr>
              <w:rPr>
                <w:lang w:val="es-MX"/>
              </w:rPr>
            </w:pP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22311818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22311819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22311820"/>
      <w:r>
        <w:t>Diagrama de procesos</w:t>
      </w:r>
      <w:bookmarkEnd w:id="1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2142F3" w14:paraId="58E3E346" w14:textId="77777777" w:rsidTr="001705E7">
        <w:tc>
          <w:tcPr>
            <w:tcW w:w="9829" w:type="dxa"/>
            <w:shd w:val="clear" w:color="auto" w:fill="auto"/>
          </w:tcPr>
          <w:p w14:paraId="28DD9D2F" w14:textId="6EABE6CD" w:rsidR="002142F3" w:rsidRDefault="006E4B8A" w:rsidP="0009190B">
            <w:r w:rsidRPr="006E4B8A">
              <w:rPr>
                <w:noProof/>
                <w:lang w:val="es-MX" w:eastAsia="es-MX" w:bidi="ar-SA"/>
              </w:rPr>
              <w:drawing>
                <wp:inline distT="0" distB="0" distL="0" distR="0" wp14:anchorId="5ECAC122" wp14:editId="7F976934">
                  <wp:extent cx="2838450" cy="2933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2CE0B" w14:textId="77777777" w:rsidR="002142F3" w:rsidRDefault="002142F3" w:rsidP="002142F3">
      <w:pPr>
        <w:pStyle w:val="Textoindependiente"/>
      </w:pPr>
    </w:p>
    <w:p w14:paraId="04B971DF" w14:textId="77777777" w:rsidR="00CD0E0F" w:rsidRDefault="00CD0E0F" w:rsidP="002142F3">
      <w:pPr>
        <w:pStyle w:val="Textoindependiente"/>
      </w:pPr>
    </w:p>
    <w:p w14:paraId="58ED8FE7" w14:textId="77777777" w:rsidR="00CD0E0F" w:rsidRDefault="00CD0E0F" w:rsidP="002142F3">
      <w:pPr>
        <w:pStyle w:val="Textoindependiente"/>
      </w:pPr>
    </w:p>
    <w:p w14:paraId="2CB66F54" w14:textId="77777777" w:rsidR="00CD0E0F" w:rsidRDefault="00CD0E0F" w:rsidP="002142F3">
      <w:pPr>
        <w:pStyle w:val="Textoindependiente"/>
      </w:pPr>
    </w:p>
    <w:p w14:paraId="6DD9BE42" w14:textId="77777777" w:rsidR="00CD0E0F" w:rsidRDefault="00CD0E0F" w:rsidP="002142F3">
      <w:pPr>
        <w:pStyle w:val="Textoindependiente"/>
      </w:pPr>
    </w:p>
    <w:p w14:paraId="5564D486" w14:textId="77777777" w:rsidR="00CD0E0F" w:rsidRDefault="00CD0E0F" w:rsidP="002142F3">
      <w:pPr>
        <w:pStyle w:val="Textoindependiente"/>
      </w:pPr>
    </w:p>
    <w:p w14:paraId="1839FDE9" w14:textId="77777777" w:rsidR="00CD0E0F" w:rsidRDefault="00CD0E0F" w:rsidP="002142F3">
      <w:pPr>
        <w:pStyle w:val="Textoindependiente"/>
      </w:pPr>
    </w:p>
    <w:p w14:paraId="03CE9656" w14:textId="77777777" w:rsidR="00CD0E0F" w:rsidRDefault="00CD0E0F" w:rsidP="002142F3">
      <w:pPr>
        <w:pStyle w:val="Textoindependiente"/>
      </w:pPr>
    </w:p>
    <w:p w14:paraId="276A07AF" w14:textId="77777777" w:rsidR="00CD0E0F" w:rsidRDefault="00CD0E0F" w:rsidP="002142F3">
      <w:pPr>
        <w:pStyle w:val="Textoindependiente"/>
      </w:pPr>
    </w:p>
    <w:p w14:paraId="29B57F05" w14:textId="77777777" w:rsidR="00CD0E0F" w:rsidRDefault="00CD0E0F" w:rsidP="002142F3">
      <w:pPr>
        <w:pStyle w:val="Textoindependiente"/>
      </w:pPr>
    </w:p>
    <w:p w14:paraId="32D6B05E" w14:textId="77777777" w:rsidR="00CD0E0F" w:rsidRDefault="00CD0E0F" w:rsidP="002142F3">
      <w:pPr>
        <w:pStyle w:val="Textoindependiente"/>
      </w:pPr>
    </w:p>
    <w:p w14:paraId="7138DFE9" w14:textId="77777777" w:rsidR="00CD0E0F" w:rsidRDefault="00CD0E0F" w:rsidP="002142F3">
      <w:pPr>
        <w:pStyle w:val="Textoindependiente"/>
      </w:pPr>
    </w:p>
    <w:p w14:paraId="2DF2DEB6" w14:textId="77777777" w:rsidR="00CD0E0F" w:rsidRDefault="00CD0E0F" w:rsidP="002142F3">
      <w:pPr>
        <w:pStyle w:val="Textoindependiente"/>
      </w:pPr>
    </w:p>
    <w:p w14:paraId="5956C9B4" w14:textId="77777777" w:rsidR="00CD0E0F" w:rsidRDefault="00CD0E0F" w:rsidP="002142F3">
      <w:pPr>
        <w:pStyle w:val="Textoindependiente"/>
      </w:pPr>
    </w:p>
    <w:p w14:paraId="7184D335" w14:textId="77777777" w:rsidR="00CD0E0F" w:rsidRDefault="00CD0E0F" w:rsidP="002142F3">
      <w:pPr>
        <w:pStyle w:val="Textoindependiente"/>
      </w:pPr>
    </w:p>
    <w:p w14:paraId="0FA789C6" w14:textId="77777777" w:rsidR="00CD0E0F" w:rsidRDefault="00CD0E0F" w:rsidP="002142F3">
      <w:pPr>
        <w:pStyle w:val="Textoindependiente"/>
      </w:pPr>
    </w:p>
    <w:p w14:paraId="295D2B9A" w14:textId="77777777" w:rsidR="00CD0E0F" w:rsidRDefault="00CD0E0F" w:rsidP="002142F3">
      <w:pPr>
        <w:pStyle w:val="Textoindependiente"/>
      </w:pPr>
    </w:p>
    <w:p w14:paraId="765E6F09" w14:textId="77777777" w:rsidR="00CD0E0F" w:rsidRDefault="00CD0E0F" w:rsidP="002142F3">
      <w:pPr>
        <w:pStyle w:val="Textoindependiente"/>
      </w:pPr>
    </w:p>
    <w:p w14:paraId="1FD6A009" w14:textId="77777777" w:rsidR="00CD0E0F" w:rsidRDefault="00CD0E0F" w:rsidP="002142F3">
      <w:pPr>
        <w:pStyle w:val="Textoindependiente"/>
      </w:pPr>
    </w:p>
    <w:p w14:paraId="07C6452D" w14:textId="77777777" w:rsidR="00CD0E0F" w:rsidRDefault="00CD0E0F" w:rsidP="002142F3">
      <w:pPr>
        <w:pStyle w:val="Textoindependiente"/>
      </w:pPr>
    </w:p>
    <w:p w14:paraId="5C5882E6" w14:textId="77777777" w:rsidR="00CD0E0F" w:rsidRPr="008F6C47" w:rsidRDefault="00CD0E0F" w:rsidP="002142F3">
      <w:pPr>
        <w:pStyle w:val="Textoindependiente"/>
      </w:pPr>
    </w:p>
    <w:p w14:paraId="4FF75F20" w14:textId="5AE55D38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5" w:name="_Toc22311821"/>
      <w:r>
        <w:lastRenderedPageBreak/>
        <w:t xml:space="preserve">Proceso 1: </w:t>
      </w:r>
      <w:r w:rsidR="00264C41">
        <w:t xml:space="preserve">Creación </w:t>
      </w:r>
      <w:r w:rsidR="006E4B8A">
        <w:t>de jefe de departamento</w:t>
      </w:r>
      <w:bookmarkEnd w:id="15"/>
    </w:p>
    <w:tbl>
      <w:tblPr>
        <w:tblW w:w="9071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2142F3" w14:paraId="5C2B3A57" w14:textId="77777777" w:rsidTr="00CD0E0F">
        <w:tc>
          <w:tcPr>
            <w:tcW w:w="9071" w:type="dxa"/>
            <w:shd w:val="clear" w:color="auto" w:fill="auto"/>
          </w:tcPr>
          <w:p w14:paraId="0AE80CC3" w14:textId="4EC716BA" w:rsidR="002142F3" w:rsidRDefault="006E4B8A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BFC472" wp14:editId="21280BA6">
                      <wp:simplePos x="0" y="0"/>
                      <wp:positionH relativeFrom="column">
                        <wp:posOffset>876965</wp:posOffset>
                      </wp:positionH>
                      <wp:positionV relativeFrom="paragraph">
                        <wp:posOffset>-605</wp:posOffset>
                      </wp:positionV>
                      <wp:extent cx="393405" cy="340242"/>
                      <wp:effectExtent l="0" t="0" r="26035" b="2222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05" cy="3402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5F16E3" w14:textId="467DD64D" w:rsidR="006E4B8A" w:rsidRPr="006E4B8A" w:rsidRDefault="006E4B8A" w:rsidP="006E4B8A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BFC472" id="Elipse 6" o:spid="_x0000_s1056" style="position:absolute;margin-left:69.05pt;margin-top:-.05pt;width:31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295F16E3" w14:textId="467DD64D" w:rsidR="006E4B8A" w:rsidRPr="006E4B8A" w:rsidRDefault="006E4B8A" w:rsidP="006E4B8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33E5A9A" w14:textId="461F9AAC" w:rsidR="006E4B8A" w:rsidRDefault="00804F5B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7D849D" wp14:editId="24252237">
                      <wp:simplePos x="0" y="0"/>
                      <wp:positionH relativeFrom="column">
                        <wp:posOffset>3354794</wp:posOffset>
                      </wp:positionH>
                      <wp:positionV relativeFrom="paragraph">
                        <wp:posOffset>47581</wp:posOffset>
                      </wp:positionV>
                      <wp:extent cx="2296160" cy="467832"/>
                      <wp:effectExtent l="0" t="0" r="27940" b="2794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6160" cy="4678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37E5D" w14:textId="259CDE8D" w:rsidR="00804F5B" w:rsidRPr="00804F5B" w:rsidRDefault="00804F5B" w:rsidP="00804F5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&lt;&lt;information&gt;&gt;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57D849D" id="Rectángulo 23" o:spid="_x0000_s1057" style="position:absolute;margin-left:264.15pt;margin-top:3.75pt;width:180.8pt;height:36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76C37E5D" w14:textId="259CDE8D" w:rsidR="00804F5B" w:rsidRPr="00804F5B" w:rsidRDefault="00804F5B" w:rsidP="00804F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&lt;&lt;information&gt;&gt;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E4B8A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CAC551" wp14:editId="6E4F33CF">
                      <wp:simplePos x="0" y="0"/>
                      <wp:positionH relativeFrom="column">
                        <wp:posOffset>1057688</wp:posOffset>
                      </wp:positionH>
                      <wp:positionV relativeFrom="paragraph">
                        <wp:posOffset>164539</wp:posOffset>
                      </wp:positionV>
                      <wp:extent cx="0" cy="404554"/>
                      <wp:effectExtent l="0" t="0" r="19050" b="3365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45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F281E8" id="Conector recto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3pt,12.95pt" to="83.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A267D8C" w14:textId="77777777" w:rsidR="006E4B8A" w:rsidRDefault="006E4B8A" w:rsidP="0009190B"/>
          <w:p w14:paraId="01AB0ECD" w14:textId="258596FA" w:rsidR="006E4B8A" w:rsidRDefault="00804F5B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0FDB08B" wp14:editId="523385DE">
                      <wp:simplePos x="0" y="0"/>
                      <wp:positionH relativeFrom="column">
                        <wp:posOffset>1780702</wp:posOffset>
                      </wp:positionH>
                      <wp:positionV relativeFrom="paragraph">
                        <wp:posOffset>164893</wp:posOffset>
                      </wp:positionV>
                      <wp:extent cx="1573708" cy="308344"/>
                      <wp:effectExtent l="0" t="57150" r="7620" b="3492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3708" cy="3083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44CEB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5" o:spid="_x0000_s1026" type="#_x0000_t32" style="position:absolute;margin-left:140.2pt;margin-top:13pt;width:123.9pt;height:24.3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233FE5" wp14:editId="559ABFC9">
                      <wp:simplePos x="0" y="0"/>
                      <wp:positionH relativeFrom="column">
                        <wp:posOffset>3354794</wp:posOffset>
                      </wp:positionH>
                      <wp:positionV relativeFrom="paragraph">
                        <wp:posOffset>164893</wp:posOffset>
                      </wp:positionV>
                      <wp:extent cx="2296632" cy="733647"/>
                      <wp:effectExtent l="0" t="0" r="27940" b="2857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6632" cy="7336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08F7D7" w14:textId="18C79F57" w:rsidR="00804F5B" w:rsidRDefault="00804F5B" w:rsidP="00804F5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-Nombre: VARCHAR (45);</w:t>
                                  </w:r>
                                </w:p>
                                <w:p w14:paraId="2A7FC63C" w14:textId="3D388ADF" w:rsidR="00804F5B" w:rsidRDefault="00804F5B" w:rsidP="00804F5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-NombreDep: VARCHAR (45);</w:t>
                                  </w:r>
                                </w:p>
                                <w:p w14:paraId="3F9E5246" w14:textId="14944136" w:rsidR="00804F5B" w:rsidRDefault="00804F5B" w:rsidP="00804F5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-Tipo int (5);</w:t>
                                  </w:r>
                                </w:p>
                                <w:p w14:paraId="6CF41519" w14:textId="77777777" w:rsidR="00804F5B" w:rsidRPr="00804F5B" w:rsidRDefault="00804F5B" w:rsidP="00804F5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233FE5" id="Rectángulo 24" o:spid="_x0000_s1058" style="position:absolute;margin-left:264.15pt;margin-top:13pt;width:180.85pt;height:57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" fillcolor="white [3201]" strokecolor="#5b9bd5 [3208]" strokeweight="1pt">
                      <v:textbox>
                        <w:txbxContent>
                          <w:p w14:paraId="1708F7D7" w14:textId="18C79F57" w:rsidR="00804F5B" w:rsidRDefault="00804F5B" w:rsidP="00804F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-Nombre: VARCHAR (45);</w:t>
                            </w:r>
                          </w:p>
                          <w:p w14:paraId="2A7FC63C" w14:textId="3D388ADF" w:rsidR="00804F5B" w:rsidRDefault="00804F5B" w:rsidP="00804F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-NombreDep: VARCHAR (45);</w:t>
                            </w:r>
                          </w:p>
                          <w:p w14:paraId="3F9E5246" w14:textId="14944136" w:rsidR="00804F5B" w:rsidRDefault="00804F5B" w:rsidP="00804F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-Tipo int (5);</w:t>
                            </w:r>
                          </w:p>
                          <w:p w14:paraId="6CF41519" w14:textId="77777777" w:rsidR="00804F5B" w:rsidRPr="00804F5B" w:rsidRDefault="00804F5B" w:rsidP="00804F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E4B8A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E91E92" wp14:editId="47B9253B">
                      <wp:simplePos x="0" y="0"/>
                      <wp:positionH relativeFrom="column">
                        <wp:posOffset>398558</wp:posOffset>
                      </wp:positionH>
                      <wp:positionV relativeFrom="paragraph">
                        <wp:posOffset>164465</wp:posOffset>
                      </wp:positionV>
                      <wp:extent cx="1382233" cy="733647"/>
                      <wp:effectExtent l="0" t="0" r="27940" b="28575"/>
                      <wp:wrapNone/>
                      <wp:docPr id="7" name="Rectángulo redondead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3" cy="7336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75E670" w14:textId="3FB45744" w:rsidR="006E4B8A" w:rsidRDefault="006E4B8A" w:rsidP="006E4B8A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&lt;&lt;UserAction&gt;&gt;</w:t>
                                  </w:r>
                                </w:p>
                                <w:p w14:paraId="7E67B8FE" w14:textId="46D8DD6F" w:rsidR="006E4B8A" w:rsidRPr="006E4B8A" w:rsidRDefault="006E4B8A" w:rsidP="006E4B8A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Captura datos de jefeDep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E91E92" id="Rectángulo redondeado 7" o:spid="_x0000_s1059" style="position:absolute;margin-left:31.4pt;margin-top:12.95pt;width:108.8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" fillcolor="white [3201]" strokecolor="#5b9bd5 [3208]" strokeweight="1pt">
                      <v:stroke joinstyle="miter"/>
                      <v:textbox>
                        <w:txbxContent>
                          <w:p w14:paraId="7775E670" w14:textId="3FB45744" w:rsidR="006E4B8A" w:rsidRDefault="006E4B8A" w:rsidP="006E4B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&lt;&lt;UserAction&gt;&gt;</w:t>
                            </w:r>
                          </w:p>
                          <w:p w14:paraId="7E67B8FE" w14:textId="46D8DD6F" w:rsidR="006E4B8A" w:rsidRPr="006E4B8A" w:rsidRDefault="006E4B8A" w:rsidP="006E4B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Captura datos de jefeDep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A6375A7" w14:textId="77777777" w:rsidR="006E4B8A" w:rsidRDefault="006E4B8A" w:rsidP="0009190B"/>
          <w:p w14:paraId="74A5522D" w14:textId="077735E9" w:rsidR="006E4B8A" w:rsidRDefault="00804F5B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5BF2E8" wp14:editId="0F11B1E6">
                      <wp:simplePos x="0" y="0"/>
                      <wp:positionH relativeFrom="column">
                        <wp:posOffset>143761</wp:posOffset>
                      </wp:positionH>
                      <wp:positionV relativeFrom="paragraph">
                        <wp:posOffset>122717</wp:posOffset>
                      </wp:positionV>
                      <wp:extent cx="255181" cy="0"/>
                      <wp:effectExtent l="0" t="0" r="31115" b="1905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1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F4FD0D" id="Conector recto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9.65pt" to="31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12A139" wp14:editId="06AEB261">
                      <wp:simplePos x="0" y="0"/>
                      <wp:positionH relativeFrom="column">
                        <wp:posOffset>143761</wp:posOffset>
                      </wp:positionH>
                      <wp:positionV relativeFrom="paragraph">
                        <wp:posOffset>122717</wp:posOffset>
                      </wp:positionV>
                      <wp:extent cx="0" cy="2349796"/>
                      <wp:effectExtent l="0" t="0" r="19050" b="1270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497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DF7E0B" id="Conector recto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9.65pt" to="11.3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54E6F5C" w14:textId="5822C820" w:rsidR="006E4B8A" w:rsidRDefault="002040DE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646511" wp14:editId="782B4A51">
                      <wp:simplePos x="0" y="0"/>
                      <wp:positionH relativeFrom="column">
                        <wp:posOffset>1855352</wp:posOffset>
                      </wp:positionH>
                      <wp:positionV relativeFrom="paragraph">
                        <wp:posOffset>53783</wp:posOffset>
                      </wp:positionV>
                      <wp:extent cx="1499442" cy="956930"/>
                      <wp:effectExtent l="38100" t="0" r="24765" b="5334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99442" cy="9569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26D7DB" id="Conector recto de flecha 26" o:spid="_x0000_s1026" type="#_x0000_t32" style="position:absolute;margin-left:146.1pt;margin-top:4.25pt;width:118.05pt;height:75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D12CE67" w14:textId="77777777" w:rsidR="006E4B8A" w:rsidRDefault="006E4B8A" w:rsidP="0009190B"/>
          <w:p w14:paraId="4584FED0" w14:textId="6C76A8C3" w:rsidR="006E4B8A" w:rsidRDefault="002040DE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3537D4" wp14:editId="07925B4C">
                      <wp:simplePos x="0" y="0"/>
                      <wp:positionH relativeFrom="column">
                        <wp:posOffset>3524915</wp:posOffset>
                      </wp:positionH>
                      <wp:positionV relativeFrom="paragraph">
                        <wp:posOffset>22240</wp:posOffset>
                      </wp:positionV>
                      <wp:extent cx="0" cy="1722474"/>
                      <wp:effectExtent l="76200" t="0" r="57150" b="49530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22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AC09AE" id="Conector recto de flecha 28" o:spid="_x0000_s1026" type="#_x0000_t32" style="position:absolute;margin-left:277.55pt;margin-top:1.75pt;width:0;height:13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E4B8A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1E291E" wp14:editId="028C68C2">
                      <wp:simplePos x="0" y="0"/>
                      <wp:positionH relativeFrom="column">
                        <wp:posOffset>1058161</wp:posOffset>
                      </wp:positionH>
                      <wp:positionV relativeFrom="paragraph">
                        <wp:posOffset>22018</wp:posOffset>
                      </wp:positionV>
                      <wp:extent cx="0" cy="436157"/>
                      <wp:effectExtent l="76200" t="0" r="57150" b="5969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1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E6646" id="Conector recto de flecha 11" o:spid="_x0000_s1026" type="#_x0000_t32" style="position:absolute;margin-left:83.3pt;margin-top:1.75pt;width:0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3050A6" w14:textId="77777777" w:rsidR="006E4B8A" w:rsidRDefault="006E4B8A" w:rsidP="0009190B"/>
          <w:p w14:paraId="4A92B709" w14:textId="1BEF9B62" w:rsidR="006E4B8A" w:rsidRDefault="006E4B8A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73C78E" wp14:editId="00E09358">
                      <wp:simplePos x="0" y="0"/>
                      <wp:positionH relativeFrom="column">
                        <wp:posOffset>292617</wp:posOffset>
                      </wp:positionH>
                      <wp:positionV relativeFrom="paragraph">
                        <wp:posOffset>107655</wp:posOffset>
                      </wp:positionV>
                      <wp:extent cx="1562986" cy="659218"/>
                      <wp:effectExtent l="0" t="0" r="18415" b="26670"/>
                      <wp:wrapNone/>
                      <wp:docPr id="8" name="Rectángulo redonde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986" cy="65921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9C28B6" w14:textId="25AF3774" w:rsidR="006E4B8A" w:rsidRDefault="006E4B8A" w:rsidP="006E4B8A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4DEF27FE" w14:textId="6869E457" w:rsidR="006E4B8A" w:rsidRPr="006E4B8A" w:rsidRDefault="006E4B8A" w:rsidP="006E4B8A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Valida datos ingresados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73C78E" id="Rectángulo redondeado 8" o:spid="_x0000_s1060" style="position:absolute;margin-left:23.05pt;margin-top:8.5pt;width:123.05pt;height:5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" fillcolor="white [3201]" strokecolor="#5b9bd5 [3208]" strokeweight="1pt">
                      <v:stroke joinstyle="miter"/>
                      <v:textbox>
                        <w:txbxContent>
                          <w:p w14:paraId="679C28B6" w14:textId="25AF3774" w:rsidR="006E4B8A" w:rsidRDefault="006E4B8A" w:rsidP="006E4B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4DEF27FE" w14:textId="6869E457" w:rsidR="006E4B8A" w:rsidRPr="006E4B8A" w:rsidRDefault="006E4B8A" w:rsidP="006E4B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datos ingresados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984C017" w14:textId="588E26EB" w:rsidR="006E4B8A" w:rsidRDefault="006E4B8A" w:rsidP="0009190B"/>
          <w:p w14:paraId="74CA1ACD" w14:textId="6A5A96D2" w:rsidR="006E4B8A" w:rsidRDefault="006E4B8A" w:rsidP="0009190B"/>
          <w:p w14:paraId="087332C5" w14:textId="77777777" w:rsidR="006E4B8A" w:rsidRDefault="006E4B8A" w:rsidP="0009190B"/>
          <w:p w14:paraId="466F72A1" w14:textId="2DFE6CB3" w:rsidR="006E4B8A" w:rsidRDefault="00804F5B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9CE460" wp14:editId="07D0AB87">
                      <wp:simplePos x="0" y="0"/>
                      <wp:positionH relativeFrom="column">
                        <wp:posOffset>1058161</wp:posOffset>
                      </wp:positionH>
                      <wp:positionV relativeFrom="paragraph">
                        <wp:posOffset>65745</wp:posOffset>
                      </wp:positionV>
                      <wp:extent cx="0" cy="542349"/>
                      <wp:effectExtent l="76200" t="0" r="57150" b="4826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3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56852" id="Conector recto de flecha 13" o:spid="_x0000_s1026" type="#_x0000_t32" style="position:absolute;margin-left:83.3pt;margin-top:5.2pt;width:0;height:4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06447CD" w14:textId="34CB9718" w:rsidR="006E4B8A" w:rsidRDefault="006E4B8A" w:rsidP="0009190B"/>
          <w:p w14:paraId="6223530B" w14:textId="01703F53" w:rsidR="006E4B8A" w:rsidRDefault="00804F5B" w:rsidP="0009190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6D60633" wp14:editId="7D450C58">
                      <wp:simplePos x="0" y="0"/>
                      <wp:positionH relativeFrom="column">
                        <wp:posOffset>259597</wp:posOffset>
                      </wp:positionH>
                      <wp:positionV relativeFrom="paragraph">
                        <wp:posOffset>65509</wp:posOffset>
                      </wp:positionV>
                      <wp:extent cx="520700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7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0AC7E" w14:textId="2324D283" w:rsidR="00804F5B" w:rsidRDefault="00804F5B">
                                  <w:r>
                                    <w:t>error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6D60633" id="Cuadro de texto 2" o:spid="_x0000_s1061" type="#_x0000_t202" style="position:absolute;margin-left:20.45pt;margin-top:5.15pt;width:4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" stroked="f">
                      <v:textbox style="mso-fit-shape-to-text:t">
                        <w:txbxContent>
                          <w:p w14:paraId="7A70AC7E" w14:textId="2324D283" w:rsidR="00804F5B" w:rsidRDefault="00804F5B">
                            <w:r>
                              <w:t>error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35C975" w14:textId="1DD15D0F" w:rsidR="006E4B8A" w:rsidRDefault="00804F5B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98F1FE" wp14:editId="06363D88">
                      <wp:simplePos x="0" y="0"/>
                      <wp:positionH relativeFrom="column">
                        <wp:posOffset>1451566</wp:posOffset>
                      </wp:positionH>
                      <wp:positionV relativeFrom="paragraph">
                        <wp:posOffset>61049</wp:posOffset>
                      </wp:positionV>
                      <wp:extent cx="648586" cy="286783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8586" cy="286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6F3314" w14:textId="1157EC91" w:rsidR="00804F5B" w:rsidRPr="00804F5B" w:rsidRDefault="00804F5B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Valido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8F1FE" id="Cuadro de texto 19" o:spid="_x0000_s1062" type="#_x0000_t202" style="position:absolute;margin-left:114.3pt;margin-top:4.8pt;width:51.0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" fillcolor="white [3201]" stroked="f" strokeweight=".5pt">
                      <v:textbox>
                        <w:txbxContent>
                          <w:p w14:paraId="796F3314" w14:textId="1157EC91" w:rsidR="00804F5B" w:rsidRPr="00804F5B" w:rsidRDefault="00804F5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8C3574" wp14:editId="70DC2B8E">
                      <wp:simplePos x="0" y="0"/>
                      <wp:positionH relativeFrom="column">
                        <wp:posOffset>2227741</wp:posOffset>
                      </wp:positionH>
                      <wp:positionV relativeFrom="paragraph">
                        <wp:posOffset>167374</wp:posOffset>
                      </wp:positionV>
                      <wp:extent cx="1616149" cy="489836"/>
                      <wp:effectExtent l="0" t="0" r="22225" b="24765"/>
                      <wp:wrapNone/>
                      <wp:docPr id="17" name="Rectángulo redondead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149" cy="489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58A611" w14:textId="0B47D223" w:rsidR="00804F5B" w:rsidRDefault="00804F5B" w:rsidP="00804F5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5D553EF6" w14:textId="22484810" w:rsidR="00804F5B" w:rsidRPr="00804F5B" w:rsidRDefault="00804F5B" w:rsidP="00804F5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Guarda datos de jefeD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88C3574" id="Rectángulo redondeado 17" o:spid="_x0000_s1063" style="position:absolute;margin-left:175.4pt;margin-top:13.2pt;width:127.25pt;height:38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" fillcolor="white [3201]" strokecolor="#5b9bd5 [3208]" strokeweight="1pt">
                      <v:stroke joinstyle="miter"/>
                      <v:textbox>
                        <w:txbxContent>
                          <w:p w14:paraId="3B58A611" w14:textId="0B47D223" w:rsidR="00804F5B" w:rsidRDefault="00804F5B" w:rsidP="00804F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5D553EF6" w14:textId="22484810" w:rsidR="00804F5B" w:rsidRPr="00804F5B" w:rsidRDefault="00804F5B" w:rsidP="00804F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 datos de jefeD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E4B8A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6E310E" wp14:editId="357C38F5">
                      <wp:simplePos x="0" y="0"/>
                      <wp:positionH relativeFrom="column">
                        <wp:posOffset>780548</wp:posOffset>
                      </wp:positionH>
                      <wp:positionV relativeFrom="paragraph">
                        <wp:posOffset>80010</wp:posOffset>
                      </wp:positionV>
                      <wp:extent cx="563186" cy="574158"/>
                      <wp:effectExtent l="19050" t="19050" r="46990" b="35560"/>
                      <wp:wrapNone/>
                      <wp:docPr id="12" name="Decisió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186" cy="57415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1755B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12" o:spid="_x0000_s1026" type="#_x0000_t110" style="position:absolute;margin-left:61.45pt;margin-top:6.3pt;width:44.35pt;height:4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" fillcolor="#4472c4 [3204]" strokecolor="#1f3763 [1604]" strokeweight="1pt"/>
                  </w:pict>
                </mc:Fallback>
              </mc:AlternateContent>
            </w:r>
          </w:p>
          <w:p w14:paraId="2A7E35AB" w14:textId="03EBC020" w:rsidR="006E4B8A" w:rsidRDefault="00804F5B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976759" wp14:editId="1E924379">
                      <wp:simplePos x="0" y="0"/>
                      <wp:positionH relativeFrom="column">
                        <wp:posOffset>4789805</wp:posOffset>
                      </wp:positionH>
                      <wp:positionV relativeFrom="paragraph">
                        <wp:posOffset>66040</wp:posOffset>
                      </wp:positionV>
                      <wp:extent cx="424815" cy="403860"/>
                      <wp:effectExtent l="0" t="0" r="13335" b="1524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4038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70593E" id="Elipse 20" o:spid="_x0000_s1026" style="position:absolute;margin-left:377.15pt;margin-top:5.2pt;width:33.45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E84687F" wp14:editId="1D45DCB3">
                      <wp:simplePos x="0" y="0"/>
                      <wp:positionH relativeFrom="column">
                        <wp:posOffset>4853940</wp:posOffset>
                      </wp:positionH>
                      <wp:positionV relativeFrom="paragraph">
                        <wp:posOffset>150673</wp:posOffset>
                      </wp:positionV>
                      <wp:extent cx="297151" cy="202712"/>
                      <wp:effectExtent l="0" t="0" r="27305" b="2603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51" cy="2027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CF2276" id="Elipse 21" o:spid="_x0000_s1026" style="position:absolute;margin-left:382.2pt;margin-top:11.85pt;width:23.4pt;height:1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" fillcolor="#00b050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3C8D53C5" w14:textId="25BA9D19" w:rsidR="006E4B8A" w:rsidRDefault="00804F5B" w:rsidP="0009190B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299856" wp14:editId="7BFE3D6F">
                      <wp:simplePos x="0" y="0"/>
                      <wp:positionH relativeFrom="column">
                        <wp:posOffset>3843817</wp:posOffset>
                      </wp:positionH>
                      <wp:positionV relativeFrom="paragraph">
                        <wp:posOffset>72036</wp:posOffset>
                      </wp:positionV>
                      <wp:extent cx="946372" cy="0"/>
                      <wp:effectExtent l="0" t="76200" r="25400" b="952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3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385756" id="Conector recto de flecha 22" o:spid="_x0000_s1026" type="#_x0000_t32" style="position:absolute;margin-left:302.65pt;margin-top:5.65pt;width:74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AAF193" wp14:editId="0F465CFF">
                      <wp:simplePos x="0" y="0"/>
                      <wp:positionH relativeFrom="column">
                        <wp:posOffset>1344325</wp:posOffset>
                      </wp:positionH>
                      <wp:positionV relativeFrom="paragraph">
                        <wp:posOffset>18577</wp:posOffset>
                      </wp:positionV>
                      <wp:extent cx="883417" cy="296"/>
                      <wp:effectExtent l="0" t="76200" r="12065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417" cy="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6B2CEB" id="Conector recto de flecha 18" o:spid="_x0000_s1026" type="#_x0000_t32" style="position:absolute;margin-left:105.85pt;margin-top:1.45pt;width:69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9CAC2B" wp14:editId="328D0FC3">
                      <wp:simplePos x="0" y="0"/>
                      <wp:positionH relativeFrom="column">
                        <wp:posOffset>143761</wp:posOffset>
                      </wp:positionH>
                      <wp:positionV relativeFrom="paragraph">
                        <wp:posOffset>18873</wp:posOffset>
                      </wp:positionV>
                      <wp:extent cx="637954" cy="0"/>
                      <wp:effectExtent l="0" t="0" r="10160" b="1905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79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CB600A" id="Conector recto 1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1.5pt" to="61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4D378C5" w14:textId="77777777" w:rsidR="006E4B8A" w:rsidRDefault="006E4B8A" w:rsidP="0009190B"/>
          <w:p w14:paraId="0FCCECFE" w14:textId="77777777" w:rsidR="006E4B8A" w:rsidRDefault="006E4B8A" w:rsidP="0009190B"/>
          <w:p w14:paraId="07B86770" w14:textId="4864D7BB" w:rsidR="00562634" w:rsidRPr="00562634" w:rsidRDefault="00562634" w:rsidP="00501C25"/>
        </w:tc>
      </w:tr>
    </w:tbl>
    <w:p w14:paraId="0169F1ED" w14:textId="677AB3B5" w:rsidR="00042AB6" w:rsidRDefault="00042AB6" w:rsidP="00042AB6">
      <w:pPr>
        <w:pStyle w:val="Ttulo2"/>
        <w:numPr>
          <w:ilvl w:val="1"/>
          <w:numId w:val="2"/>
        </w:numPr>
      </w:pPr>
      <w:bookmarkStart w:id="16" w:name="_Toc22311822"/>
      <w:r>
        <w:lastRenderedPageBreak/>
        <w:t xml:space="preserve">Proceso 2: Modificar </w:t>
      </w:r>
      <w:r w:rsidR="006E4B8A">
        <w:t>jefe de departamento</w:t>
      </w:r>
      <w:bookmarkEnd w:id="16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042AB6" w14:paraId="475BFC86" w14:textId="77777777" w:rsidTr="00462F91">
        <w:trPr>
          <w:trHeight w:val="11885"/>
        </w:trPr>
        <w:tc>
          <w:tcPr>
            <w:tcW w:w="9200" w:type="dxa"/>
            <w:shd w:val="clear" w:color="auto" w:fill="auto"/>
          </w:tcPr>
          <w:p w14:paraId="5872CE2A" w14:textId="5F01A0AD" w:rsidR="00042AB6" w:rsidRDefault="001B771F" w:rsidP="00562634">
            <w:pPr>
              <w:ind w:firstLine="316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C7DEE41" wp14:editId="16636CBB">
                      <wp:simplePos x="0" y="0"/>
                      <wp:positionH relativeFrom="column">
                        <wp:posOffset>2918859</wp:posOffset>
                      </wp:positionH>
                      <wp:positionV relativeFrom="paragraph">
                        <wp:posOffset>3078745</wp:posOffset>
                      </wp:positionV>
                      <wp:extent cx="0" cy="3604437"/>
                      <wp:effectExtent l="76200" t="0" r="57150" b="53340"/>
                      <wp:wrapNone/>
                      <wp:docPr id="203" name="Conector recto de flecha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44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7B460" id="Conector recto de flecha 203" o:spid="_x0000_s1026" type="#_x0000_t32" style="position:absolute;margin-left:229.85pt;margin-top:242.4pt;width:0;height:283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3402161" wp14:editId="25EECE22">
                      <wp:simplePos x="0" y="0"/>
                      <wp:positionH relativeFrom="column">
                        <wp:posOffset>2918460</wp:posOffset>
                      </wp:positionH>
                      <wp:positionV relativeFrom="paragraph">
                        <wp:posOffset>3078392</wp:posOffset>
                      </wp:positionV>
                      <wp:extent cx="478125" cy="0"/>
                      <wp:effectExtent l="0" t="0" r="36830" b="19050"/>
                      <wp:wrapNone/>
                      <wp:docPr id="198" name="Conector recto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F797F8" id="Conector recto 19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242.4pt" to="267.4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AE7387D" wp14:editId="2D829ACD">
                      <wp:simplePos x="0" y="0"/>
                      <wp:positionH relativeFrom="column">
                        <wp:posOffset>3397324</wp:posOffset>
                      </wp:positionH>
                      <wp:positionV relativeFrom="paragraph">
                        <wp:posOffset>2323834</wp:posOffset>
                      </wp:positionV>
                      <wp:extent cx="2073275" cy="829340"/>
                      <wp:effectExtent l="0" t="0" r="22225" b="2794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275" cy="8293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CF519" w14:textId="61291065" w:rsidR="004856C5" w:rsidRDefault="004856C5" w:rsidP="004856C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id_JefeDepartamento: int (5);</w:t>
                                  </w:r>
                                </w:p>
                                <w:p w14:paraId="644972ED" w14:textId="7F66E720" w:rsidR="004856C5" w:rsidRDefault="004856C5" w:rsidP="004856C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Nombre: VARCHAR (45);</w:t>
                                  </w:r>
                                </w:p>
                                <w:p w14:paraId="0881CA9A" w14:textId="2D4437A9" w:rsidR="004856C5" w:rsidRDefault="004856C5" w:rsidP="004856C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NombreDep VARCHAR (45);</w:t>
                                  </w:r>
                                </w:p>
                                <w:p w14:paraId="29BDC12B" w14:textId="29E7921C" w:rsidR="004856C5" w:rsidRDefault="004856C5" w:rsidP="004856C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Tipo: int (5);</w:t>
                                  </w:r>
                                </w:p>
                                <w:p w14:paraId="29655131" w14:textId="77777777" w:rsidR="004856C5" w:rsidRPr="004856C5" w:rsidRDefault="004856C5" w:rsidP="004856C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7387D" id="Rectángulo 60" o:spid="_x0000_s1064" style="position:absolute;left:0;text-align:left;margin-left:267.5pt;margin-top:183pt;width:163.25pt;height:65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27ECF519" w14:textId="61291065" w:rsidR="004856C5" w:rsidRDefault="004856C5" w:rsidP="00485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id_JefeDepartamento: int (5);</w:t>
                            </w:r>
                          </w:p>
                          <w:p w14:paraId="644972ED" w14:textId="7F66E720" w:rsidR="004856C5" w:rsidRDefault="004856C5" w:rsidP="00485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Nombre: VARCHAR (45);</w:t>
                            </w:r>
                          </w:p>
                          <w:p w14:paraId="0881CA9A" w14:textId="2D4437A9" w:rsidR="004856C5" w:rsidRDefault="004856C5" w:rsidP="00485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NombreDep VARCHAR (45);</w:t>
                            </w:r>
                          </w:p>
                          <w:p w14:paraId="29BDC12B" w14:textId="29E7921C" w:rsidR="004856C5" w:rsidRDefault="004856C5" w:rsidP="00485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Tipo: int (5);</w:t>
                            </w:r>
                          </w:p>
                          <w:p w14:paraId="29655131" w14:textId="77777777" w:rsidR="004856C5" w:rsidRPr="004856C5" w:rsidRDefault="004856C5" w:rsidP="00485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56C5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B7BA61C" wp14:editId="39824A6B">
                      <wp:simplePos x="0" y="0"/>
                      <wp:positionH relativeFrom="column">
                        <wp:posOffset>1918365</wp:posOffset>
                      </wp:positionH>
                      <wp:positionV relativeFrom="paragraph">
                        <wp:posOffset>6087258</wp:posOffset>
                      </wp:positionV>
                      <wp:extent cx="628354" cy="0"/>
                      <wp:effectExtent l="38100" t="76200" r="0" b="95250"/>
                      <wp:wrapNone/>
                      <wp:docPr id="201" name="Conector recto de flecha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3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07C35F" id="Conector recto de flecha 201" o:spid="_x0000_s1026" type="#_x0000_t32" style="position:absolute;margin-left:151.05pt;margin-top:479.3pt;width:49.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56C5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308FB4A" wp14:editId="6AC35082">
                      <wp:simplePos x="0" y="0"/>
                      <wp:positionH relativeFrom="column">
                        <wp:posOffset>2546719</wp:posOffset>
                      </wp:positionH>
                      <wp:positionV relativeFrom="paragraph">
                        <wp:posOffset>2961788</wp:posOffset>
                      </wp:positionV>
                      <wp:extent cx="849660" cy="0"/>
                      <wp:effectExtent l="0" t="0" r="26670" b="19050"/>
                      <wp:wrapNone/>
                      <wp:docPr id="200" name="Conector rect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9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375DC8" id="Conector recto 20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5pt,233.2pt" to="267.4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856C5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C6016A5" wp14:editId="77867D02">
                      <wp:simplePos x="0" y="0"/>
                      <wp:positionH relativeFrom="column">
                        <wp:posOffset>2546143</wp:posOffset>
                      </wp:positionH>
                      <wp:positionV relativeFrom="paragraph">
                        <wp:posOffset>2961788</wp:posOffset>
                      </wp:positionV>
                      <wp:extent cx="0" cy="3125972"/>
                      <wp:effectExtent l="0" t="0" r="19050" b="17780"/>
                      <wp:wrapNone/>
                      <wp:docPr id="194" name="Conector rec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259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09BDBB" id="Conector recto 19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pt,233.2pt" to="200.5pt,4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856C5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B54C1D6" wp14:editId="6DC630B3">
                      <wp:simplePos x="0" y="0"/>
                      <wp:positionH relativeFrom="column">
                        <wp:posOffset>2280904</wp:posOffset>
                      </wp:positionH>
                      <wp:positionV relativeFrom="paragraph">
                        <wp:posOffset>2684942</wp:posOffset>
                      </wp:positionV>
                      <wp:extent cx="1116419" cy="0"/>
                      <wp:effectExtent l="0" t="76200" r="26670" b="95250"/>
                      <wp:wrapNone/>
                      <wp:docPr id="192" name="Conector recto de flecha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64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64FE8" id="Conector recto de flecha 192" o:spid="_x0000_s1026" type="#_x0000_t32" style="position:absolute;margin-left:179.6pt;margin-top:211.4pt;width:87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56C5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9463685" wp14:editId="0B9D4F42">
                      <wp:simplePos x="0" y="0"/>
                      <wp:positionH relativeFrom="column">
                        <wp:posOffset>2280713</wp:posOffset>
                      </wp:positionH>
                      <wp:positionV relativeFrom="paragraph">
                        <wp:posOffset>2684942</wp:posOffset>
                      </wp:positionV>
                      <wp:extent cx="0" cy="2063115"/>
                      <wp:effectExtent l="0" t="0" r="19050" b="13335"/>
                      <wp:wrapNone/>
                      <wp:docPr id="63" name="Conector rec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63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36BB19" id="Conector recto 6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pt,211.4pt" to="179.6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856C5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FEDDBEC" wp14:editId="7CBB4D79">
                      <wp:simplePos x="0" y="0"/>
                      <wp:positionH relativeFrom="column">
                        <wp:posOffset>1919324</wp:posOffset>
                      </wp:positionH>
                      <wp:positionV relativeFrom="paragraph">
                        <wp:posOffset>4748057</wp:posOffset>
                      </wp:positionV>
                      <wp:extent cx="361581" cy="0"/>
                      <wp:effectExtent l="0" t="0" r="19685" b="19050"/>
                      <wp:wrapNone/>
                      <wp:docPr id="62" name="Conector rec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5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9428C6" id="Conector recto 6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373.85pt" to="179.6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856C5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A1ACFBA" wp14:editId="6E631FC0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2451055</wp:posOffset>
                      </wp:positionV>
                      <wp:extent cx="1457694" cy="0"/>
                      <wp:effectExtent l="0" t="76200" r="9525" b="9525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6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7F4D6A" id="Conector recto de flecha 61" o:spid="_x0000_s1026" type="#_x0000_t32" style="position:absolute;margin-left:152.7pt;margin-top:193pt;width:114.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56C5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70AF546" wp14:editId="5E864782">
                      <wp:simplePos x="0" y="0"/>
                      <wp:positionH relativeFrom="column">
                        <wp:posOffset>3397323</wp:posOffset>
                      </wp:positionH>
                      <wp:positionV relativeFrom="paragraph">
                        <wp:posOffset>1887899</wp:posOffset>
                      </wp:positionV>
                      <wp:extent cx="2073275" cy="435610"/>
                      <wp:effectExtent l="0" t="0" r="22225" b="2159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275" cy="4356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307739" w14:textId="643751A2" w:rsidR="004856C5" w:rsidRDefault="004856C5" w:rsidP="004856C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&lt;&lt;information&gt;&gt;</w:t>
                                  </w:r>
                                </w:p>
                                <w:p w14:paraId="3567A525" w14:textId="47448EC0" w:rsidR="004856C5" w:rsidRPr="004856C5" w:rsidRDefault="004856C5" w:rsidP="004856C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Jefe de Departamento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70AF546" id="Rectángulo 59" o:spid="_x0000_s1065" style="position:absolute;left:0;text-align:left;margin-left:267.5pt;margin-top:148.65pt;width:163.25pt;height:34.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7B307739" w14:textId="643751A2" w:rsidR="004856C5" w:rsidRDefault="004856C5" w:rsidP="00485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&lt;&lt;information&gt;&gt;</w:t>
                            </w:r>
                          </w:p>
                          <w:p w14:paraId="3567A525" w14:textId="47448EC0" w:rsidR="004856C5" w:rsidRPr="004856C5" w:rsidRDefault="004856C5" w:rsidP="00485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Jefe de Departamento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56C5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171D2ED" wp14:editId="2D68ADC0">
                      <wp:simplePos x="0" y="0"/>
                      <wp:positionH relativeFrom="column">
                        <wp:posOffset>3716035</wp:posOffset>
                      </wp:positionH>
                      <wp:positionV relativeFrom="paragraph">
                        <wp:posOffset>7033836</wp:posOffset>
                      </wp:positionV>
                      <wp:extent cx="904033" cy="162"/>
                      <wp:effectExtent l="0" t="76200" r="10795" b="9525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033" cy="1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AF1E2" id="Conector recto de flecha 58" o:spid="_x0000_s1026" type="#_x0000_t32" style="position:absolute;margin-left:292.6pt;margin-top:553.85pt;width:71.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56C5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FA53EB5" wp14:editId="0E07A5F0">
                      <wp:simplePos x="0" y="0"/>
                      <wp:positionH relativeFrom="column">
                        <wp:posOffset>4737026</wp:posOffset>
                      </wp:positionH>
                      <wp:positionV relativeFrom="paragraph">
                        <wp:posOffset>6853304</wp:posOffset>
                      </wp:positionV>
                      <wp:extent cx="297712" cy="287079"/>
                      <wp:effectExtent l="0" t="0" r="26670" b="17780"/>
                      <wp:wrapNone/>
                      <wp:docPr id="57" name="Elips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12" cy="28707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3FCAFE" id="Elipse 57" o:spid="_x0000_s1026" style="position:absolute;margin-left:373pt;margin-top:539.65pt;width:23.45pt;height:2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" fillcolor="#92d050" strokecolor="#1f3763 [1604]" strokeweight="1pt">
                      <v:stroke joinstyle="miter"/>
                    </v:oval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37ADCD1" wp14:editId="1FEA73F5">
                      <wp:simplePos x="0" y="0"/>
                      <wp:positionH relativeFrom="column">
                        <wp:posOffset>4620068</wp:posOffset>
                      </wp:positionH>
                      <wp:positionV relativeFrom="paragraph">
                        <wp:posOffset>6757714</wp:posOffset>
                      </wp:positionV>
                      <wp:extent cx="542260" cy="488995"/>
                      <wp:effectExtent l="0" t="0" r="10795" b="25400"/>
                      <wp:wrapNone/>
                      <wp:docPr id="55" name="Elips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260" cy="4889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2A05A6" id="Elipse 55" o:spid="_x0000_s1026" style="position:absolute;margin-left:363.8pt;margin-top:532.1pt;width:42.7pt;height:3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BA7DBF8" wp14:editId="17A6CBD3">
                      <wp:simplePos x="0" y="0"/>
                      <wp:positionH relativeFrom="column">
                        <wp:posOffset>1451566</wp:posOffset>
                      </wp:positionH>
                      <wp:positionV relativeFrom="paragraph">
                        <wp:posOffset>6757611</wp:posOffset>
                      </wp:positionV>
                      <wp:extent cx="595423" cy="276284"/>
                      <wp:effectExtent l="0" t="0" r="0" b="9525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423" cy="2762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9010A2" w14:textId="56009FA2" w:rsidR="00462F91" w:rsidRPr="00462F91" w:rsidRDefault="00462F9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válido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A7DBF8" id="Cuadro de texto 54" o:spid="_x0000_s1066" type="#_x0000_t202" style="position:absolute;left:0;text-align:left;margin-left:114.3pt;margin-top:532.1pt;width:46.9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" fillcolor="white [3201]" stroked="f" strokeweight=".5pt">
                      <v:textbox>
                        <w:txbxContent>
                          <w:p w14:paraId="409010A2" w14:textId="56009FA2" w:rsidR="00462F91" w:rsidRPr="00462F91" w:rsidRDefault="00462F9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válido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E7B11EB" wp14:editId="3A9C944B">
                      <wp:simplePos x="0" y="0"/>
                      <wp:positionH relativeFrom="column">
                        <wp:posOffset>1451152</wp:posOffset>
                      </wp:positionH>
                      <wp:positionV relativeFrom="paragraph">
                        <wp:posOffset>7055323</wp:posOffset>
                      </wp:positionV>
                      <wp:extent cx="744693" cy="0"/>
                      <wp:effectExtent l="0" t="76200" r="17780" b="9525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46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9FE8A" id="Conector recto de flecha 53" o:spid="_x0000_s1026" type="#_x0000_t32" style="position:absolute;margin-left:114.25pt;margin-top:555.55pt;width:58.6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39F24ED" wp14:editId="727E11CF">
                      <wp:simplePos x="0" y="0"/>
                      <wp:positionH relativeFrom="column">
                        <wp:posOffset>2195845</wp:posOffset>
                      </wp:positionH>
                      <wp:positionV relativeFrom="paragraph">
                        <wp:posOffset>6683183</wp:posOffset>
                      </wp:positionV>
                      <wp:extent cx="1520456" cy="669851"/>
                      <wp:effectExtent l="0" t="0" r="22860" b="16510"/>
                      <wp:wrapNone/>
                      <wp:docPr id="52" name="Rectángulo redondead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456" cy="66985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A77744" w14:textId="029B6796" w:rsidR="00462F91" w:rsidRDefault="00462F91" w:rsidP="00462F91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50059E6C" w14:textId="4D8B6CBA" w:rsidR="00462F91" w:rsidRPr="00462F91" w:rsidRDefault="00462F91" w:rsidP="00462F91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Guarda datos actualizados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9F24ED" id="Rectángulo redondeado 52" o:spid="_x0000_s1067" style="position:absolute;left:0;text-align:left;margin-left:172.9pt;margin-top:526.25pt;width:119.7pt;height:5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" fillcolor="white [3201]" strokecolor="#70ad47 [3209]" strokeweight="1pt">
                      <v:stroke joinstyle="miter"/>
                      <v:textbox>
                        <w:txbxContent>
                          <w:p w14:paraId="4AA77744" w14:textId="029B6796" w:rsidR="00462F91" w:rsidRDefault="00462F91" w:rsidP="00462F9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50059E6C" w14:textId="4D8B6CBA" w:rsidR="00462F91" w:rsidRPr="00462F91" w:rsidRDefault="00462F91" w:rsidP="00462F9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 datos actualizados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D6CEFA" wp14:editId="4F43EF44">
                      <wp:simplePos x="0" y="0"/>
                      <wp:positionH relativeFrom="column">
                        <wp:posOffset>164967</wp:posOffset>
                      </wp:positionH>
                      <wp:positionV relativeFrom="paragraph">
                        <wp:posOffset>6746373</wp:posOffset>
                      </wp:positionV>
                      <wp:extent cx="510363" cy="287080"/>
                      <wp:effectExtent l="0" t="0" r="4445" b="0"/>
                      <wp:wrapNone/>
                      <wp:docPr id="51" name="Cuadro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0363" cy="287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632EFC" w14:textId="249A6A1B" w:rsidR="00462F91" w:rsidRPr="00462F91" w:rsidRDefault="00462F9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6CEFA" id="Cuadro de texto 51" o:spid="_x0000_s1068" type="#_x0000_t202" style="position:absolute;left:0;text-align:left;margin-left:13pt;margin-top:531.2pt;width:40.2pt;height:22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" fillcolor="white [3201]" stroked="f" strokeweight=".5pt">
                      <v:textbox>
                        <w:txbxContent>
                          <w:p w14:paraId="61632EFC" w14:textId="249A6A1B" w:rsidR="00462F91" w:rsidRPr="00462F91" w:rsidRDefault="00462F9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5BCA29" wp14:editId="3E08B21D">
                      <wp:simplePos x="0" y="0"/>
                      <wp:positionH relativeFrom="column">
                        <wp:posOffset>101231</wp:posOffset>
                      </wp:positionH>
                      <wp:positionV relativeFrom="paragraph">
                        <wp:posOffset>4748057</wp:posOffset>
                      </wp:positionV>
                      <wp:extent cx="223284" cy="0"/>
                      <wp:effectExtent l="0" t="76200" r="24765" b="95250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2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99A943" id="Conector recto de flecha 50" o:spid="_x0000_s1026" type="#_x0000_t32" style="position:absolute;margin-left:7.95pt;margin-top:373.85pt;width:17.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D4DB55" wp14:editId="01B10E80">
                      <wp:simplePos x="0" y="0"/>
                      <wp:positionH relativeFrom="column">
                        <wp:posOffset>101231</wp:posOffset>
                      </wp:positionH>
                      <wp:positionV relativeFrom="paragraph">
                        <wp:posOffset>4748057</wp:posOffset>
                      </wp:positionV>
                      <wp:extent cx="0" cy="2307266"/>
                      <wp:effectExtent l="0" t="0" r="19050" b="17145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72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5A894B" id="Conector recto 4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373.85pt" to="7.95pt,5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E93C724" wp14:editId="00075BEC">
                      <wp:simplePos x="0" y="0"/>
                      <wp:positionH relativeFrom="column">
                        <wp:posOffset>101231</wp:posOffset>
                      </wp:positionH>
                      <wp:positionV relativeFrom="paragraph">
                        <wp:posOffset>7055323</wp:posOffset>
                      </wp:positionV>
                      <wp:extent cx="712381" cy="0"/>
                      <wp:effectExtent l="0" t="0" r="12065" b="1905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23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6B8CC1" id="Conector recto 4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555.55pt" to="64.05pt,5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CCFFFC3" wp14:editId="328814B0">
                      <wp:simplePos x="0" y="0"/>
                      <wp:positionH relativeFrom="column">
                        <wp:posOffset>813509</wp:posOffset>
                      </wp:positionH>
                      <wp:positionV relativeFrom="paragraph">
                        <wp:posOffset>6757138</wp:posOffset>
                      </wp:positionV>
                      <wp:extent cx="637953" cy="595423"/>
                      <wp:effectExtent l="19050" t="19050" r="29210" b="33655"/>
                      <wp:wrapNone/>
                      <wp:docPr id="45" name="Decisió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7953" cy="59542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FA893" id="Decisión 45" o:spid="_x0000_s1026" type="#_x0000_t110" style="position:absolute;margin-left:64.05pt;margin-top:532.05pt;width:50.25pt;height:46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" fillcolor="#4472c4 [3204]" strokecolor="#1f3763 [1604]" strokeweight="1pt"/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0775D63" wp14:editId="2C705F23">
                      <wp:simplePos x="0" y="0"/>
                      <wp:positionH relativeFrom="column">
                        <wp:posOffset>1132589</wp:posOffset>
                      </wp:positionH>
                      <wp:positionV relativeFrom="paragraph">
                        <wp:posOffset>6459693</wp:posOffset>
                      </wp:positionV>
                      <wp:extent cx="0" cy="297918"/>
                      <wp:effectExtent l="76200" t="0" r="57150" b="6413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9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40A571" id="Conector recto de flecha 47" o:spid="_x0000_s1026" type="#_x0000_t32" style="position:absolute;margin-left:89.2pt;margin-top:508.65pt;width:0;height:2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7CC2A46" wp14:editId="36E2CD64">
                      <wp:simplePos x="0" y="0"/>
                      <wp:positionH relativeFrom="column">
                        <wp:posOffset>1132589</wp:posOffset>
                      </wp:positionH>
                      <wp:positionV relativeFrom="paragraph">
                        <wp:posOffset>5226035</wp:posOffset>
                      </wp:positionV>
                      <wp:extent cx="0" cy="457688"/>
                      <wp:effectExtent l="76200" t="0" r="57150" b="57150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3A609" id="Conector recto de flecha 44" o:spid="_x0000_s1026" type="#_x0000_t32" style="position:absolute;margin-left:89.2pt;margin-top:411.5pt;width:0;height:36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6308D4" wp14:editId="68FAA44D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5683368</wp:posOffset>
                      </wp:positionV>
                      <wp:extent cx="1616075" cy="776177"/>
                      <wp:effectExtent l="0" t="0" r="22225" b="24130"/>
                      <wp:wrapNone/>
                      <wp:docPr id="40" name="Rectángulo redondead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5" cy="7761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375F3C" w14:textId="25AB4774" w:rsidR="00462F91" w:rsidRDefault="00462F91" w:rsidP="00462F91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4E22BCA1" w14:textId="2144E8E2" w:rsidR="00462F91" w:rsidRPr="00462F91" w:rsidRDefault="00462F91" w:rsidP="00462F91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Valida datos del jefe de departamento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6308D4" id="Rectángulo redondeado 40" o:spid="_x0000_s1069" style="position:absolute;left:0;text-align:left;margin-left:23.8pt;margin-top:447.5pt;width:127.25pt;height:61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" fillcolor="white [3201]" strokecolor="#70ad47 [3209]" strokeweight="1pt">
                      <v:stroke joinstyle="miter"/>
                      <v:textbox>
                        <w:txbxContent>
                          <w:p w14:paraId="70375F3C" w14:textId="25AB4774" w:rsidR="00462F91" w:rsidRDefault="00462F91" w:rsidP="00462F9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4E22BCA1" w14:textId="2144E8E2" w:rsidR="00462F91" w:rsidRPr="00462F91" w:rsidRDefault="00462F91" w:rsidP="00462F9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datos del jefe de departamento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658111" wp14:editId="32C5CA9C">
                      <wp:simplePos x="0" y="0"/>
                      <wp:positionH relativeFrom="column">
                        <wp:posOffset>324175</wp:posOffset>
                      </wp:positionH>
                      <wp:positionV relativeFrom="paragraph">
                        <wp:posOffset>4343710</wp:posOffset>
                      </wp:positionV>
                      <wp:extent cx="1593850" cy="882502"/>
                      <wp:effectExtent l="0" t="0" r="25400" b="13335"/>
                      <wp:wrapNone/>
                      <wp:docPr id="38" name="Rectángulo redondead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8825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332335" w14:textId="468C449F" w:rsidR="00562634" w:rsidRDefault="00562634" w:rsidP="00562634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&lt;&lt;UserAction&gt;&gt;</w:t>
                                  </w:r>
                                </w:p>
                                <w:p w14:paraId="61459C5B" w14:textId="65BED0AC" w:rsidR="00562634" w:rsidRPr="00562634" w:rsidRDefault="00562634" w:rsidP="00562634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Captura datos actualizados del jefe</w:t>
                                  </w:r>
                                  <w:r w:rsidR="00462F91">
                                    <w:rPr>
                                      <w:lang w:val="es-MX"/>
                                    </w:rPr>
                                    <w:t xml:space="preserve"> de departamento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658111" id="Rectángulo redondeado 38" o:spid="_x0000_s1070" style="position:absolute;left:0;text-align:left;margin-left:25.55pt;margin-top:342pt;width:125.5pt;height:6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" fillcolor="white [3201]" strokecolor="#70ad47 [3209]" strokeweight="1pt">
                      <v:stroke joinstyle="miter"/>
                      <v:textbox>
                        <w:txbxContent>
                          <w:p w14:paraId="5D332335" w14:textId="468C449F" w:rsidR="00562634" w:rsidRDefault="00562634" w:rsidP="00562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&lt;&lt;UserAction&gt;&gt;</w:t>
                            </w:r>
                          </w:p>
                          <w:p w14:paraId="61459C5B" w14:textId="65BED0AC" w:rsidR="00562634" w:rsidRPr="00562634" w:rsidRDefault="00562634" w:rsidP="00562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Captura datos actualizados del jefe</w:t>
                            </w:r>
                            <w:r w:rsidR="00462F91">
                              <w:rPr>
                                <w:lang w:val="es-MX"/>
                              </w:rPr>
                              <w:t xml:space="preserve"> de departamento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08E4F4" wp14:editId="1026E4A2">
                      <wp:simplePos x="0" y="0"/>
                      <wp:positionH relativeFrom="column">
                        <wp:posOffset>1131747</wp:posOffset>
                      </wp:positionH>
                      <wp:positionV relativeFrom="paragraph">
                        <wp:posOffset>3896995</wp:posOffset>
                      </wp:positionV>
                      <wp:extent cx="0" cy="446745"/>
                      <wp:effectExtent l="76200" t="0" r="57150" b="48895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7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FAEE1" id="Conector recto de flecha 39" o:spid="_x0000_s1026" type="#_x0000_t32" style="position:absolute;margin-left:89.1pt;margin-top:306.85pt;width:0;height:3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8A0DF3" wp14:editId="26DB7CD6">
                      <wp:simplePos x="0" y="0"/>
                      <wp:positionH relativeFrom="column">
                        <wp:posOffset>1132589</wp:posOffset>
                      </wp:positionH>
                      <wp:positionV relativeFrom="paragraph">
                        <wp:posOffset>2684942</wp:posOffset>
                      </wp:positionV>
                      <wp:extent cx="0" cy="393804"/>
                      <wp:effectExtent l="76200" t="0" r="57150" b="63500"/>
                      <wp:wrapNone/>
                      <wp:docPr id="43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8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365BE" id="Conector recto de flecha 43" o:spid="_x0000_s1026" type="#_x0000_t32" style="position:absolute;margin-left:89.2pt;margin-top:211.4pt;width:0;height:3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6AEF81" wp14:editId="76B90370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3078347</wp:posOffset>
                      </wp:positionV>
                      <wp:extent cx="1593850" cy="861060"/>
                      <wp:effectExtent l="0" t="0" r="25400" b="15240"/>
                      <wp:wrapNone/>
                      <wp:docPr id="36" name="Rectángulo redondead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861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A80B7F" w14:textId="19519F54" w:rsidR="00562634" w:rsidRDefault="00562634" w:rsidP="00562634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48204706" w14:textId="78C27D2B" w:rsidR="00562634" w:rsidRPr="00562634" w:rsidRDefault="00562634" w:rsidP="00562634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Mostrar datos del jefe de departamento seleccionado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6AEF81" id="Rectángulo redondeado 36" o:spid="_x0000_s1071" style="position:absolute;left:0;text-align:left;margin-left:27.25pt;margin-top:242.4pt;width:125.5pt;height:6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" fillcolor="white [3201]" strokecolor="#70ad47 [3209]" strokeweight="1pt">
                      <v:stroke joinstyle="miter"/>
                      <v:textbox>
                        <w:txbxContent>
                          <w:p w14:paraId="1BA80B7F" w14:textId="19519F54" w:rsidR="00562634" w:rsidRDefault="00562634" w:rsidP="00562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48204706" w14:textId="78C27D2B" w:rsidR="00562634" w:rsidRPr="00562634" w:rsidRDefault="00562634" w:rsidP="00562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datos del jefe de departamento seleccionado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62D623" wp14:editId="746B22BE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579755</wp:posOffset>
                      </wp:positionV>
                      <wp:extent cx="0" cy="361315"/>
                      <wp:effectExtent l="76200" t="0" r="76200" b="5778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34370" id="Conector recto de flecha 41" o:spid="_x0000_s1026" type="#_x0000_t32" style="position:absolute;margin-left:90pt;margin-top:45.65pt;width:0;height:2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5A75B2" wp14:editId="433C6D8A">
                      <wp:simplePos x="0" y="0"/>
                      <wp:positionH relativeFrom="column">
                        <wp:posOffset>918978</wp:posOffset>
                      </wp:positionH>
                      <wp:positionV relativeFrom="paragraph">
                        <wp:posOffset>144145</wp:posOffset>
                      </wp:positionV>
                      <wp:extent cx="489098" cy="435935"/>
                      <wp:effectExtent l="0" t="0" r="25400" b="2159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098" cy="4359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FEA230" id="Elipse 30" o:spid="_x0000_s1026" style="position:absolute;margin-left:72.35pt;margin-top:11.35pt;width:38.5pt;height:3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91997A6" wp14:editId="1A280225">
                      <wp:simplePos x="0" y="0"/>
                      <wp:positionH relativeFrom="column">
                        <wp:posOffset>1132589</wp:posOffset>
                      </wp:positionH>
                      <wp:positionV relativeFrom="paragraph">
                        <wp:posOffset>1675027</wp:posOffset>
                      </wp:positionV>
                      <wp:extent cx="0" cy="329830"/>
                      <wp:effectExtent l="76200" t="0" r="76200" b="5143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6EEEE" id="Conector recto de flecha 42" o:spid="_x0000_s1026" type="#_x0000_t32" style="position:absolute;margin-left:89.2pt;margin-top:131.9pt;width:0;height:2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294D8EB" wp14:editId="505C0F05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2004488</wp:posOffset>
                      </wp:positionV>
                      <wp:extent cx="1593850" cy="680484"/>
                      <wp:effectExtent l="0" t="0" r="25400" b="24765"/>
                      <wp:wrapNone/>
                      <wp:docPr id="34" name="Rectángulo redondead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6804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A059E" w14:textId="4548CED1" w:rsidR="00562634" w:rsidRDefault="00562634" w:rsidP="00562634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&lt;&lt;UserAction&gt;&gt;</w:t>
                                  </w:r>
                                </w:p>
                                <w:p w14:paraId="2641CC56" w14:textId="6047D457" w:rsidR="00562634" w:rsidRPr="00562634" w:rsidRDefault="00562634" w:rsidP="00562634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Seleccionar un jefe de la lista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94D8EB" id="Rectángulo redondeado 34" o:spid="_x0000_s1072" style="position:absolute;left:0;text-align:left;margin-left:27.2pt;margin-top:157.85pt;width:125.5pt;height:53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MVgQIAADkFAAAOAAAAZHJzL2Uyb0RvYy54bWysVF9P2zAQf5+072D5faQph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" fillcolor="white [3201]" strokecolor="#70ad47 [3209]" strokeweight="1pt">
                      <v:stroke joinstyle="miter"/>
                      <v:textbox>
                        <w:txbxContent>
                          <w:p w14:paraId="312A059E" w14:textId="4548CED1" w:rsidR="00562634" w:rsidRDefault="00562634" w:rsidP="00562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&lt;&lt;UserAction&gt;&gt;</w:t>
                            </w:r>
                          </w:p>
                          <w:p w14:paraId="2641CC56" w14:textId="6047D457" w:rsidR="00562634" w:rsidRPr="00562634" w:rsidRDefault="00562634" w:rsidP="00562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Seleccionar un jefe de la lista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62F91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DBB3FC" wp14:editId="20D96DF5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941115</wp:posOffset>
                      </wp:positionV>
                      <wp:extent cx="1593850" cy="733647"/>
                      <wp:effectExtent l="0" t="0" r="25400" b="28575"/>
                      <wp:wrapNone/>
                      <wp:docPr id="31" name="Rectángulo redondead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7336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F0996B" w14:textId="2A7B553C" w:rsidR="00562634" w:rsidRDefault="00562634" w:rsidP="00562634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3FE6972A" w14:textId="58F9A88C" w:rsidR="00562634" w:rsidRPr="00562634" w:rsidRDefault="00562634" w:rsidP="00562634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Mostrar lista de jefes de departamento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BB3FC" id="Rectángulo redondeado 31" o:spid="_x0000_s1073" style="position:absolute;left:0;text-align:left;margin-left:27.2pt;margin-top:74.1pt;width:125.5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" fillcolor="white [3201]" strokecolor="#70ad47 [3209]" strokeweight="1pt">
                      <v:stroke joinstyle="miter"/>
                      <v:textbox>
                        <w:txbxContent>
                          <w:p w14:paraId="6BF0996B" w14:textId="2A7B553C" w:rsidR="00562634" w:rsidRDefault="00562634" w:rsidP="00562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3FE6972A" w14:textId="58F9A88C" w:rsidR="00562634" w:rsidRPr="00562634" w:rsidRDefault="00562634" w:rsidP="00562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lista de jefes de departamento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4D3F8" w14:textId="77777777" w:rsidR="00E0332A" w:rsidRDefault="00E0332A">
      <w:r>
        <w:separator/>
      </w:r>
    </w:p>
  </w:endnote>
  <w:endnote w:type="continuationSeparator" w:id="0">
    <w:p w14:paraId="7C344998" w14:textId="77777777" w:rsidR="00E0332A" w:rsidRDefault="00E0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118B7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6D591" w14:textId="77777777" w:rsidR="00E0332A" w:rsidRDefault="00E0332A">
      <w:r>
        <w:separator/>
      </w:r>
    </w:p>
  </w:footnote>
  <w:footnote w:type="continuationSeparator" w:id="0">
    <w:p w14:paraId="10755100" w14:textId="77777777" w:rsidR="00E0332A" w:rsidRDefault="00E03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18B7"/>
    <w:rsid w:val="00017B58"/>
    <w:rsid w:val="00042AB6"/>
    <w:rsid w:val="00065A32"/>
    <w:rsid w:val="0007626A"/>
    <w:rsid w:val="0007733F"/>
    <w:rsid w:val="0009190B"/>
    <w:rsid w:val="000A3218"/>
    <w:rsid w:val="000A585F"/>
    <w:rsid w:val="000E41A9"/>
    <w:rsid w:val="001705E7"/>
    <w:rsid w:val="0018698B"/>
    <w:rsid w:val="001B771F"/>
    <w:rsid w:val="001F3DC3"/>
    <w:rsid w:val="002040DE"/>
    <w:rsid w:val="002142F3"/>
    <w:rsid w:val="00264C41"/>
    <w:rsid w:val="002854FD"/>
    <w:rsid w:val="002A15BC"/>
    <w:rsid w:val="002E4AF3"/>
    <w:rsid w:val="002F07F0"/>
    <w:rsid w:val="0030277B"/>
    <w:rsid w:val="00316E21"/>
    <w:rsid w:val="003203CD"/>
    <w:rsid w:val="003F3CE5"/>
    <w:rsid w:val="00462F91"/>
    <w:rsid w:val="004856C5"/>
    <w:rsid w:val="004B5EBE"/>
    <w:rsid w:val="004B77C0"/>
    <w:rsid w:val="004D4A5D"/>
    <w:rsid w:val="004D518C"/>
    <w:rsid w:val="004F6135"/>
    <w:rsid w:val="00501C25"/>
    <w:rsid w:val="00511A2A"/>
    <w:rsid w:val="00562634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6E4B8A"/>
    <w:rsid w:val="00744378"/>
    <w:rsid w:val="00771B1C"/>
    <w:rsid w:val="00797CF8"/>
    <w:rsid w:val="007B48DE"/>
    <w:rsid w:val="00804F5B"/>
    <w:rsid w:val="00821E9A"/>
    <w:rsid w:val="00851E23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D1457"/>
    <w:rsid w:val="009F15EE"/>
    <w:rsid w:val="00A01E46"/>
    <w:rsid w:val="00A1693B"/>
    <w:rsid w:val="00A301AA"/>
    <w:rsid w:val="00A47080"/>
    <w:rsid w:val="00A724E4"/>
    <w:rsid w:val="00A77E45"/>
    <w:rsid w:val="00AB7451"/>
    <w:rsid w:val="00AD082C"/>
    <w:rsid w:val="00B04B0C"/>
    <w:rsid w:val="00B14772"/>
    <w:rsid w:val="00B1518B"/>
    <w:rsid w:val="00B877D6"/>
    <w:rsid w:val="00B93ED4"/>
    <w:rsid w:val="00BC4F02"/>
    <w:rsid w:val="00BD0BA7"/>
    <w:rsid w:val="00BD7708"/>
    <w:rsid w:val="00BE11D6"/>
    <w:rsid w:val="00BF0487"/>
    <w:rsid w:val="00BF592C"/>
    <w:rsid w:val="00C02E99"/>
    <w:rsid w:val="00C37EE5"/>
    <w:rsid w:val="00C46A49"/>
    <w:rsid w:val="00C96566"/>
    <w:rsid w:val="00CC4304"/>
    <w:rsid w:val="00CC56AF"/>
    <w:rsid w:val="00CD0CED"/>
    <w:rsid w:val="00CD0E0F"/>
    <w:rsid w:val="00CD4141"/>
    <w:rsid w:val="00CE35B9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E0332A"/>
    <w:rsid w:val="00E34B27"/>
    <w:rsid w:val="00E71D8F"/>
    <w:rsid w:val="00E93E44"/>
    <w:rsid w:val="00E95C93"/>
    <w:rsid w:val="00F042D0"/>
    <w:rsid w:val="00F14074"/>
    <w:rsid w:val="00F419AC"/>
    <w:rsid w:val="00F70328"/>
    <w:rsid w:val="00F744FA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El Armandito</cp:lastModifiedBy>
  <cp:revision>11</cp:revision>
  <cp:lastPrinted>2113-01-01T06:00:00Z</cp:lastPrinted>
  <dcterms:created xsi:type="dcterms:W3CDTF">2019-10-15T18:40:00Z</dcterms:created>
  <dcterms:modified xsi:type="dcterms:W3CDTF">2019-10-18T22:23:00Z</dcterms:modified>
</cp:coreProperties>
</file>