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40C9D61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78309CE4" w:rsidR="00B877D6" w:rsidRDefault="009A0E5F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276C8F">
        <w:rPr>
          <w:rFonts w:cs="Arial"/>
          <w:bCs/>
          <w:szCs w:val="36"/>
        </w:rPr>
        <w:t>Adquisición de la liberación del proyecto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5EDB9061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B859EC">
        <w:rPr>
          <w:rFonts w:cs="Arial"/>
          <w:bCs/>
          <w:szCs w:val="36"/>
        </w:rPr>
        <w:t>15010096</w:t>
      </w:r>
      <w:r>
        <w:rPr>
          <w:rFonts w:cs="Arial"/>
          <w:bCs/>
          <w:szCs w:val="36"/>
        </w:rPr>
        <w:t>&gt; &lt;</w:t>
      </w:r>
      <w:r w:rsidR="00B859EC">
        <w:rPr>
          <w:rFonts w:cs="Arial"/>
          <w:bCs/>
          <w:szCs w:val="36"/>
        </w:rPr>
        <w:t>Luis Moises Vega Agüero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060FF892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5DD5D230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B859EC">
        <w:rPr>
          <w:rFonts w:cs="Arial"/>
          <w:b/>
          <w:bCs/>
          <w:sz w:val="36"/>
          <w:szCs w:val="36"/>
        </w:rPr>
        <w:t>Catalogo Docente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514BE358" w:rsidR="00852294" w:rsidRDefault="00501B0B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675D8394" wp14:editId="098DB217">
                  <wp:extent cx="3477110" cy="1333686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C8C21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2DED34A1" w:rsidR="00BF592C" w:rsidRDefault="00B859EC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057780F4" wp14:editId="4356FD11">
                  <wp:extent cx="1381318" cy="1086002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08E0B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s-MX" w:eastAsia="es-MX" w:bidi="ar-SA"/>
              </w:rPr>
              <w:drawing>
                <wp:inline distT="0" distB="0" distL="0" distR="0" wp14:anchorId="41BBA33C" wp14:editId="2F42FB7A">
                  <wp:extent cx="1752845" cy="1781424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ECE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t xml:space="preserve"> </w:t>
            </w:r>
            <w:r w:rsidR="00D0568B">
              <w:rPr>
                <w:noProof/>
                <w:lang w:val="es-MX" w:eastAsia="es-MX" w:bidi="ar-SA"/>
              </w:rPr>
              <w:drawing>
                <wp:inline distT="0" distB="0" distL="0" distR="0" wp14:anchorId="49677A5D" wp14:editId="4E007BA2">
                  <wp:extent cx="1914792" cy="1781424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EC65B9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s-MX" w:eastAsia="es-MX" w:bidi="ar-SA"/>
              </w:rPr>
              <w:drawing>
                <wp:inline distT="0" distB="0" distL="0" distR="0" wp14:anchorId="5AA7CEEA" wp14:editId="3C0CEE18">
                  <wp:extent cx="1590897" cy="1829055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ECB745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s-MX" w:eastAsia="es-MX" w:bidi="ar-SA"/>
              </w:rPr>
              <w:drawing>
                <wp:inline distT="0" distB="0" distL="0" distR="0" wp14:anchorId="4EFFB19D" wp14:editId="61BC3CC9">
                  <wp:extent cx="1600423" cy="1819529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EC2429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568B">
              <w:rPr>
                <w:noProof/>
                <w:lang w:val="es-MX" w:eastAsia="es-MX" w:bidi="ar-SA"/>
              </w:rPr>
              <w:drawing>
                <wp:inline distT="0" distB="0" distL="0" distR="0" wp14:anchorId="0008CA8D" wp14:editId="41202AC7">
                  <wp:extent cx="2248214" cy="1981477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EC8267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0FA8315F" w:rsidR="00BC4F02" w:rsidRPr="00403C56" w:rsidRDefault="000A0CDD" w:rsidP="009A0E5F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427ACFAF" wp14:editId="02A956C3">
                  <wp:extent cx="4953691" cy="491558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EC9737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p w14:paraId="55B2907F" w14:textId="62B1FBA6" w:rsidR="00725774" w:rsidRDefault="00725774" w:rsidP="00725774">
      <w:pPr>
        <w:ind w:left="-993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1100457" wp14:editId="3E83732B">
                <wp:simplePos x="0" y="0"/>
                <wp:positionH relativeFrom="column">
                  <wp:posOffset>-665879</wp:posOffset>
                </wp:positionH>
                <wp:positionV relativeFrom="paragraph">
                  <wp:posOffset>253734</wp:posOffset>
                </wp:positionV>
                <wp:extent cx="7261668" cy="2998381"/>
                <wp:effectExtent l="0" t="0" r="15875" b="1206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68" cy="2998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E3EE" id="Rectángulo 49" o:spid="_x0000_s1026" style="position:absolute;margin-left:-52.45pt;margin-top:20pt;width:571.8pt;height:236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" fillcolor="white [3201]" strokecolor="#5b9bd5 [3208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63561" wp14:editId="6C5E1C2B">
                <wp:simplePos x="0" y="0"/>
                <wp:positionH relativeFrom="column">
                  <wp:posOffset>-669482</wp:posOffset>
                </wp:positionH>
                <wp:positionV relativeFrom="paragraph">
                  <wp:posOffset>259080</wp:posOffset>
                </wp:positionV>
                <wp:extent cx="7261668" cy="244475"/>
                <wp:effectExtent l="0" t="0" r="15875" b="2222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68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59D8A" w14:textId="2B43CB77" w:rsidR="00725774" w:rsidRPr="00AF7BF3" w:rsidRDefault="00725774" w:rsidP="007257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7BF3">
                              <w:rPr>
                                <w:rFonts w:ascii="Times New Roman" w:hAnsi="Times New Roman" w:cs="Times New Roman"/>
                              </w:rPr>
                              <w:t>Liberación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                                   </w:t>
                            </w:r>
                            <w:r w:rsidRPr="00144B3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- □ 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3561" id="Rectángulo 50" o:spid="_x0000_s1026" style="position:absolute;left:0;text-align:left;margin-left:-52.7pt;margin-top:20.4pt;width:571.8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" fillcolor="white [3201]" strokecolor="#5b9bd5 [3208]" strokeweight="1pt">
                <v:textbox>
                  <w:txbxContent>
                    <w:p w14:paraId="5BC59D8A" w14:textId="2B43CB77" w:rsidR="00725774" w:rsidRPr="00AF7BF3" w:rsidRDefault="00725774" w:rsidP="007257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7BF3">
                        <w:rPr>
                          <w:rFonts w:ascii="Times New Roman" w:hAnsi="Times New Roman" w:cs="Times New Roman"/>
                        </w:rPr>
                        <w:t>Liberación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                                        </w:t>
                      </w:r>
                      <w:r w:rsidRPr="00144B3A">
                        <w:rPr>
                          <w:rFonts w:ascii="Times New Roman" w:hAnsi="Times New Roman" w:cs="Times New Roman"/>
                          <w:b/>
                        </w:rPr>
                        <w:t xml:space="preserve"> - □ X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E5E2AEF" w14:textId="694CA16D" w:rsidR="00725774" w:rsidRDefault="00725774" w:rsidP="00725774">
      <w:pPr>
        <w:ind w:left="-993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DA1CE" wp14:editId="2ED55239">
                <wp:simplePos x="0" y="0"/>
                <wp:positionH relativeFrom="column">
                  <wp:posOffset>-761070</wp:posOffset>
                </wp:positionH>
                <wp:positionV relativeFrom="paragraph">
                  <wp:posOffset>238745</wp:posOffset>
                </wp:positionV>
                <wp:extent cx="4019107" cy="265814"/>
                <wp:effectExtent l="0" t="0" r="0" b="127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107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4FF53" w14:textId="77777777" w:rsidR="00725774" w:rsidRPr="00DF117A" w:rsidRDefault="00725774" w:rsidP="007257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117A">
                              <w:rPr>
                                <w:color w:val="000000" w:themeColor="text1"/>
                              </w:rPr>
                              <w:t>Su estado puede ser: APROBADO, RECHAZADO O CORREGIDO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DA1CE" id="Rectángulo 61" o:spid="_x0000_s1027" style="position:absolute;left:0;text-align:left;margin-left:-59.95pt;margin-top:18.8pt;width:316.45pt;height:20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" filled="f" stroked="f" strokeweight="1pt">
                <v:textbox>
                  <w:txbxContent>
                    <w:p w14:paraId="6224FF53" w14:textId="77777777" w:rsidR="00725774" w:rsidRPr="00DF117A" w:rsidRDefault="00725774" w:rsidP="007257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117A">
                        <w:rPr>
                          <w:color w:val="000000" w:themeColor="text1"/>
                        </w:rPr>
                        <w:t>Su estado puede ser: APROBADO, RECHAZADO O CORREGIDO</w:t>
                      </w:r>
                    </w:p>
                  </w:txbxContent>
                </v:textbox>
              </v:rect>
            </w:pict>
          </mc:Fallback>
        </mc:AlternateContent>
      </w:r>
    </w:p>
    <w:p w14:paraId="3DA1E1A6" w14:textId="33E34070" w:rsidR="00725774" w:rsidRDefault="00725774" w:rsidP="00725774">
      <w:pPr>
        <w:ind w:left="-993"/>
      </w:pPr>
    </w:p>
    <w:p w14:paraId="1470CD3C" w14:textId="4AB41BF7" w:rsidR="00725774" w:rsidRDefault="00725774" w:rsidP="00725774">
      <w:pPr>
        <w:ind w:left="-993"/>
      </w:pPr>
    </w:p>
    <w:tbl>
      <w:tblPr>
        <w:tblStyle w:val="Tablaconcuadrcula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559"/>
        <w:gridCol w:w="1276"/>
        <w:gridCol w:w="1843"/>
        <w:gridCol w:w="1275"/>
        <w:gridCol w:w="1276"/>
        <w:gridCol w:w="1276"/>
      </w:tblGrid>
      <w:tr w:rsidR="00725774" w14:paraId="584B782F" w14:textId="77777777" w:rsidTr="00725774">
        <w:tc>
          <w:tcPr>
            <w:tcW w:w="1418" w:type="dxa"/>
          </w:tcPr>
          <w:p w14:paraId="065A7A72" w14:textId="77777777" w:rsidR="00725774" w:rsidRDefault="00725774" w:rsidP="00227194">
            <w:r>
              <w:t>Fecha</w:t>
            </w:r>
          </w:p>
        </w:tc>
        <w:tc>
          <w:tcPr>
            <w:tcW w:w="1134" w:type="dxa"/>
          </w:tcPr>
          <w:p w14:paraId="5818126C" w14:textId="77777777" w:rsidR="00725774" w:rsidRDefault="00725774" w:rsidP="00227194">
            <w:r>
              <w:t>Proyecto</w:t>
            </w:r>
          </w:p>
        </w:tc>
        <w:tc>
          <w:tcPr>
            <w:tcW w:w="1559" w:type="dxa"/>
          </w:tcPr>
          <w:p w14:paraId="2E879D1D" w14:textId="77777777" w:rsidR="00725774" w:rsidRDefault="00725774" w:rsidP="00227194">
            <w:r>
              <w:t>Alumno</w:t>
            </w:r>
          </w:p>
        </w:tc>
        <w:tc>
          <w:tcPr>
            <w:tcW w:w="1276" w:type="dxa"/>
          </w:tcPr>
          <w:p w14:paraId="23A3403F" w14:textId="77777777" w:rsidR="00725774" w:rsidRDefault="00725774" w:rsidP="00227194">
            <w:r>
              <w:t>No.Control</w:t>
            </w:r>
          </w:p>
        </w:tc>
        <w:tc>
          <w:tcPr>
            <w:tcW w:w="1843" w:type="dxa"/>
          </w:tcPr>
          <w:p w14:paraId="48E47B24" w14:textId="77777777" w:rsidR="00725774" w:rsidRDefault="00725774" w:rsidP="00227194">
            <w:r>
              <w:t>Carrera</w:t>
            </w:r>
          </w:p>
        </w:tc>
        <w:tc>
          <w:tcPr>
            <w:tcW w:w="1275" w:type="dxa"/>
          </w:tcPr>
          <w:p w14:paraId="0054EE25" w14:textId="77777777" w:rsidR="00725774" w:rsidRDefault="00725774" w:rsidP="00227194">
            <w:r>
              <w:t>Asesor</w:t>
            </w:r>
          </w:p>
        </w:tc>
        <w:tc>
          <w:tcPr>
            <w:tcW w:w="1276" w:type="dxa"/>
          </w:tcPr>
          <w:p w14:paraId="5540C1A7" w14:textId="77777777" w:rsidR="00725774" w:rsidRDefault="00725774" w:rsidP="00227194">
            <w:r>
              <w:t>Revisor</w:t>
            </w:r>
          </w:p>
        </w:tc>
        <w:tc>
          <w:tcPr>
            <w:tcW w:w="1276" w:type="dxa"/>
          </w:tcPr>
          <w:p w14:paraId="3052170F" w14:textId="77777777" w:rsidR="00725774" w:rsidRDefault="00725774" w:rsidP="00227194">
            <w:r>
              <w:t>Status</w:t>
            </w:r>
          </w:p>
        </w:tc>
      </w:tr>
      <w:tr w:rsidR="00725774" w14:paraId="17F94CC6" w14:textId="77777777" w:rsidTr="00725774">
        <w:tc>
          <w:tcPr>
            <w:tcW w:w="1418" w:type="dxa"/>
          </w:tcPr>
          <w:p w14:paraId="624E85D4" w14:textId="77777777" w:rsidR="00725774" w:rsidRDefault="00725774" w:rsidP="00227194">
            <w:r>
              <w:t>21/11/2019</w:t>
            </w:r>
          </w:p>
        </w:tc>
        <w:tc>
          <w:tcPr>
            <w:tcW w:w="1134" w:type="dxa"/>
          </w:tcPr>
          <w:p w14:paraId="7970FF49" w14:textId="77777777" w:rsidR="00725774" w:rsidRDefault="00725774" w:rsidP="00227194">
            <w:r>
              <w:t>Dualbook</w:t>
            </w:r>
          </w:p>
        </w:tc>
        <w:tc>
          <w:tcPr>
            <w:tcW w:w="1559" w:type="dxa"/>
          </w:tcPr>
          <w:p w14:paraId="7EFE9B96" w14:textId="77777777" w:rsidR="00725774" w:rsidRDefault="00725774" w:rsidP="00227194">
            <w:r>
              <w:t>José Armando Gómez Benítez</w:t>
            </w:r>
          </w:p>
        </w:tc>
        <w:tc>
          <w:tcPr>
            <w:tcW w:w="1276" w:type="dxa"/>
          </w:tcPr>
          <w:p w14:paraId="08A3C44E" w14:textId="77777777" w:rsidR="00725774" w:rsidRDefault="00725774" w:rsidP="00227194">
            <w:r>
              <w:t>15010071</w:t>
            </w:r>
          </w:p>
        </w:tc>
        <w:tc>
          <w:tcPr>
            <w:tcW w:w="1843" w:type="dxa"/>
          </w:tcPr>
          <w:p w14:paraId="0DAE8CBA" w14:textId="77777777" w:rsidR="00725774" w:rsidRDefault="00725774" w:rsidP="00227194">
            <w:r>
              <w:t>Ing. Sistemas Computacionales</w:t>
            </w:r>
          </w:p>
        </w:tc>
        <w:tc>
          <w:tcPr>
            <w:tcW w:w="1275" w:type="dxa"/>
          </w:tcPr>
          <w:p w14:paraId="7C596B5F" w14:textId="77777777" w:rsidR="00725774" w:rsidRDefault="00725774" w:rsidP="00227194">
            <w:r>
              <w:t>José Ángel Montes Olguín</w:t>
            </w:r>
          </w:p>
        </w:tc>
        <w:tc>
          <w:tcPr>
            <w:tcW w:w="1276" w:type="dxa"/>
          </w:tcPr>
          <w:p w14:paraId="0D79175F" w14:textId="77777777" w:rsidR="00725774" w:rsidRDefault="00725774" w:rsidP="00227194">
            <w:r>
              <w:t>Daniel Arredondo Salcedo</w:t>
            </w:r>
          </w:p>
        </w:tc>
        <w:tc>
          <w:tcPr>
            <w:tcW w:w="1276" w:type="dxa"/>
          </w:tcPr>
          <w:p w14:paraId="798254BA" w14:textId="77777777" w:rsidR="00725774" w:rsidRDefault="00725774" w:rsidP="00227194">
            <w:r>
              <w:t>APROBADO</w:t>
            </w:r>
          </w:p>
        </w:tc>
      </w:tr>
      <w:tr w:rsidR="00725774" w14:paraId="5644CCBA" w14:textId="77777777" w:rsidTr="00725774">
        <w:tc>
          <w:tcPr>
            <w:tcW w:w="1418" w:type="dxa"/>
          </w:tcPr>
          <w:p w14:paraId="5202FC4E" w14:textId="77777777" w:rsidR="00725774" w:rsidRDefault="00725774" w:rsidP="00227194"/>
        </w:tc>
        <w:tc>
          <w:tcPr>
            <w:tcW w:w="1134" w:type="dxa"/>
          </w:tcPr>
          <w:p w14:paraId="579614E6" w14:textId="77777777" w:rsidR="00725774" w:rsidRDefault="00725774" w:rsidP="00227194"/>
        </w:tc>
        <w:tc>
          <w:tcPr>
            <w:tcW w:w="1559" w:type="dxa"/>
          </w:tcPr>
          <w:p w14:paraId="33ACB038" w14:textId="77777777" w:rsidR="00725774" w:rsidRDefault="00725774" w:rsidP="00227194"/>
        </w:tc>
        <w:tc>
          <w:tcPr>
            <w:tcW w:w="1276" w:type="dxa"/>
          </w:tcPr>
          <w:p w14:paraId="02F12712" w14:textId="77777777" w:rsidR="00725774" w:rsidRDefault="00725774" w:rsidP="00227194"/>
        </w:tc>
        <w:tc>
          <w:tcPr>
            <w:tcW w:w="1843" w:type="dxa"/>
          </w:tcPr>
          <w:p w14:paraId="78747F07" w14:textId="77777777" w:rsidR="00725774" w:rsidRDefault="00725774" w:rsidP="00227194"/>
        </w:tc>
        <w:tc>
          <w:tcPr>
            <w:tcW w:w="1275" w:type="dxa"/>
          </w:tcPr>
          <w:p w14:paraId="283A372B" w14:textId="77777777" w:rsidR="00725774" w:rsidRDefault="00725774" w:rsidP="00227194"/>
        </w:tc>
        <w:tc>
          <w:tcPr>
            <w:tcW w:w="1276" w:type="dxa"/>
          </w:tcPr>
          <w:p w14:paraId="5C632E55" w14:textId="77777777" w:rsidR="00725774" w:rsidRDefault="00725774" w:rsidP="00227194"/>
        </w:tc>
        <w:tc>
          <w:tcPr>
            <w:tcW w:w="1276" w:type="dxa"/>
          </w:tcPr>
          <w:p w14:paraId="63F5582E" w14:textId="77777777" w:rsidR="00725774" w:rsidRDefault="00725774" w:rsidP="00227194"/>
        </w:tc>
      </w:tr>
      <w:tr w:rsidR="00725774" w14:paraId="37029C3F" w14:textId="77777777" w:rsidTr="00725774">
        <w:tc>
          <w:tcPr>
            <w:tcW w:w="1418" w:type="dxa"/>
          </w:tcPr>
          <w:p w14:paraId="286EEA9E" w14:textId="77777777" w:rsidR="00725774" w:rsidRDefault="00725774" w:rsidP="00227194"/>
        </w:tc>
        <w:tc>
          <w:tcPr>
            <w:tcW w:w="1134" w:type="dxa"/>
          </w:tcPr>
          <w:p w14:paraId="422B6A38" w14:textId="77777777" w:rsidR="00725774" w:rsidRDefault="00725774" w:rsidP="00227194"/>
        </w:tc>
        <w:tc>
          <w:tcPr>
            <w:tcW w:w="1559" w:type="dxa"/>
          </w:tcPr>
          <w:p w14:paraId="1696B060" w14:textId="77777777" w:rsidR="00725774" w:rsidRDefault="00725774" w:rsidP="00227194"/>
        </w:tc>
        <w:tc>
          <w:tcPr>
            <w:tcW w:w="1276" w:type="dxa"/>
          </w:tcPr>
          <w:p w14:paraId="2DF91809" w14:textId="77777777" w:rsidR="00725774" w:rsidRDefault="00725774" w:rsidP="00227194"/>
        </w:tc>
        <w:tc>
          <w:tcPr>
            <w:tcW w:w="1843" w:type="dxa"/>
          </w:tcPr>
          <w:p w14:paraId="481BDDD9" w14:textId="77777777" w:rsidR="00725774" w:rsidRDefault="00725774" w:rsidP="00227194"/>
        </w:tc>
        <w:tc>
          <w:tcPr>
            <w:tcW w:w="1275" w:type="dxa"/>
          </w:tcPr>
          <w:p w14:paraId="701A99BB" w14:textId="77777777" w:rsidR="00725774" w:rsidRDefault="00725774" w:rsidP="00227194"/>
        </w:tc>
        <w:tc>
          <w:tcPr>
            <w:tcW w:w="1276" w:type="dxa"/>
          </w:tcPr>
          <w:p w14:paraId="47889B36" w14:textId="77777777" w:rsidR="00725774" w:rsidRDefault="00725774" w:rsidP="00227194"/>
        </w:tc>
        <w:tc>
          <w:tcPr>
            <w:tcW w:w="1276" w:type="dxa"/>
          </w:tcPr>
          <w:p w14:paraId="5EB73F41" w14:textId="77777777" w:rsidR="00725774" w:rsidRDefault="00725774" w:rsidP="00227194"/>
        </w:tc>
      </w:tr>
      <w:tr w:rsidR="00725774" w14:paraId="1D41199A" w14:textId="77777777" w:rsidTr="00725774">
        <w:tc>
          <w:tcPr>
            <w:tcW w:w="1418" w:type="dxa"/>
          </w:tcPr>
          <w:p w14:paraId="7A30EB7C" w14:textId="77777777" w:rsidR="00725774" w:rsidRDefault="00725774" w:rsidP="00725774">
            <w:pPr>
              <w:ind w:left="175"/>
            </w:pPr>
          </w:p>
        </w:tc>
        <w:tc>
          <w:tcPr>
            <w:tcW w:w="1134" w:type="dxa"/>
          </w:tcPr>
          <w:p w14:paraId="41C6E2A4" w14:textId="77777777" w:rsidR="00725774" w:rsidRDefault="00725774" w:rsidP="00227194"/>
        </w:tc>
        <w:tc>
          <w:tcPr>
            <w:tcW w:w="1559" w:type="dxa"/>
          </w:tcPr>
          <w:p w14:paraId="05F18B51" w14:textId="77777777" w:rsidR="00725774" w:rsidRDefault="00725774" w:rsidP="00227194"/>
        </w:tc>
        <w:tc>
          <w:tcPr>
            <w:tcW w:w="1276" w:type="dxa"/>
          </w:tcPr>
          <w:p w14:paraId="1E7A5ED2" w14:textId="77777777" w:rsidR="00725774" w:rsidRDefault="00725774" w:rsidP="00227194"/>
        </w:tc>
        <w:tc>
          <w:tcPr>
            <w:tcW w:w="1843" w:type="dxa"/>
          </w:tcPr>
          <w:p w14:paraId="57946133" w14:textId="77777777" w:rsidR="00725774" w:rsidRDefault="00725774" w:rsidP="00227194"/>
        </w:tc>
        <w:tc>
          <w:tcPr>
            <w:tcW w:w="1275" w:type="dxa"/>
          </w:tcPr>
          <w:p w14:paraId="7261C33B" w14:textId="77777777" w:rsidR="00725774" w:rsidRDefault="00725774" w:rsidP="00227194"/>
        </w:tc>
        <w:tc>
          <w:tcPr>
            <w:tcW w:w="1276" w:type="dxa"/>
          </w:tcPr>
          <w:p w14:paraId="2B8BA93E" w14:textId="77777777" w:rsidR="00725774" w:rsidRDefault="00725774" w:rsidP="00227194"/>
        </w:tc>
        <w:tc>
          <w:tcPr>
            <w:tcW w:w="1276" w:type="dxa"/>
          </w:tcPr>
          <w:p w14:paraId="27E87E46" w14:textId="77777777" w:rsidR="00725774" w:rsidRDefault="00725774" w:rsidP="00227194"/>
        </w:tc>
      </w:tr>
    </w:tbl>
    <w:p w14:paraId="657FD813" w14:textId="15B163E6" w:rsidR="00725774" w:rsidRDefault="00725774" w:rsidP="00725774">
      <w:pPr>
        <w:ind w:left="-993"/>
      </w:pPr>
    </w:p>
    <w:p w14:paraId="74913467" w14:textId="51523CA1" w:rsidR="00725774" w:rsidRDefault="00725774" w:rsidP="00725774">
      <w:pPr>
        <w:ind w:left="-993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2E3F" wp14:editId="2A1BE67F">
                <wp:simplePos x="0" y="0"/>
                <wp:positionH relativeFrom="column">
                  <wp:posOffset>1863946</wp:posOffset>
                </wp:positionH>
                <wp:positionV relativeFrom="paragraph">
                  <wp:posOffset>26153</wp:posOffset>
                </wp:positionV>
                <wp:extent cx="2295761" cy="339725"/>
                <wp:effectExtent l="0" t="0" r="28575" b="22225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61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3F4C9" w14:textId="77777777" w:rsidR="00725774" w:rsidRPr="00144B3A" w:rsidRDefault="00725774" w:rsidP="0072577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44B3A">
                              <w:rPr>
                                <w:color w:val="000000" w:themeColor="text1"/>
                                <w:sz w:val="28"/>
                              </w:rPr>
                              <w:t>Imprimir Hoja de Liberación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C02E3F" id="Rectángulo redondeado 53" o:spid="_x0000_s1028" style="position:absolute;left:0;text-align:left;margin-left:146.75pt;margin-top:2.05pt;width:180.75pt;height:2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063F4C9" w14:textId="77777777" w:rsidR="00725774" w:rsidRPr="00144B3A" w:rsidRDefault="00725774" w:rsidP="0072577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144B3A">
                        <w:rPr>
                          <w:color w:val="000000" w:themeColor="text1"/>
                          <w:sz w:val="28"/>
                        </w:rPr>
                        <w:t>Imprimir Hoja de Liberación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945C04" w14:textId="77777777" w:rsidR="00725774" w:rsidRDefault="00725774" w:rsidP="00725774">
      <w:pPr>
        <w:ind w:left="-993"/>
      </w:pPr>
    </w:p>
    <w:p w14:paraId="339ABE06" w14:textId="77777777" w:rsidR="00725774" w:rsidRDefault="00725774" w:rsidP="00725774">
      <w:pPr>
        <w:ind w:left="-993"/>
      </w:pPr>
    </w:p>
    <w:p w14:paraId="5278CB57" w14:textId="77777777" w:rsidR="00725774" w:rsidRDefault="00725774" w:rsidP="00725774">
      <w:pPr>
        <w:ind w:left="-993"/>
      </w:pPr>
    </w:p>
    <w:p w14:paraId="5AB58639" w14:textId="77777777" w:rsidR="00E93E44" w:rsidRDefault="00E93E44" w:rsidP="00E93E44">
      <w:pPr>
        <w:pStyle w:val="Textoindependiente"/>
        <w:rPr>
          <w:lang w:val="es-MX"/>
        </w:rPr>
      </w:pPr>
    </w:p>
    <w:p w14:paraId="4A596282" w14:textId="77777777" w:rsidR="00725774" w:rsidRDefault="00725774" w:rsidP="00E93E44">
      <w:pPr>
        <w:pStyle w:val="Textoindependiente"/>
        <w:rPr>
          <w:lang w:val="es-MX"/>
        </w:rPr>
      </w:pPr>
    </w:p>
    <w:p w14:paraId="7F52C89E" w14:textId="77777777" w:rsidR="00725774" w:rsidRPr="00403C56" w:rsidRDefault="00725774" w:rsidP="00E93E44">
      <w:pPr>
        <w:pStyle w:val="Textoindependiente"/>
        <w:rPr>
          <w:lang w:val="es-MX"/>
        </w:rPr>
      </w:pPr>
      <w:bookmarkStart w:id="10" w:name="_GoBack"/>
      <w:bookmarkEnd w:id="10"/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495303763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495303764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495303765"/>
      <w:r>
        <w:t>Diagrama de procesos</w:t>
      </w:r>
      <w:bookmarkEnd w:id="14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2346BF90" w:rsidR="002142F3" w:rsidRDefault="0009098E" w:rsidP="0009190B">
            <w:r>
              <w:rPr>
                <w:noProof/>
                <w:lang w:val="es-MX" w:eastAsia="es-MX" w:bidi="ar-SA"/>
              </w:rPr>
              <w:drawing>
                <wp:inline distT="0" distB="0" distL="0" distR="0" wp14:anchorId="6C2FC84F" wp14:editId="4AD6A887">
                  <wp:extent cx="4172532" cy="3991532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EC277A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3348B" w14:textId="512814BC" w:rsidR="000532F6" w:rsidRDefault="000532F6" w:rsidP="000532F6">
      <w:pPr>
        <w:pStyle w:val="Ttulo2"/>
      </w:pPr>
    </w:p>
    <w:p w14:paraId="09B055D4" w14:textId="77777777" w:rsidR="000532F6" w:rsidRDefault="000532F6">
      <w:pPr>
        <w:widowControl/>
        <w:suppressAutoHyphens w:val="0"/>
        <w:rPr>
          <w:rFonts w:ascii="Arial" w:hAnsi="Arial"/>
          <w:b/>
          <w:bCs/>
          <w:sz w:val="20"/>
          <w:szCs w:val="36"/>
        </w:rPr>
      </w:pPr>
      <w:r>
        <w:br w:type="page"/>
      </w:r>
    </w:p>
    <w:p w14:paraId="3296758B" w14:textId="77777777" w:rsidR="000532F6" w:rsidRDefault="000532F6" w:rsidP="000532F6">
      <w:pPr>
        <w:pStyle w:val="Ttulo2"/>
      </w:pPr>
    </w:p>
    <w:p w14:paraId="0D21909A" w14:textId="2B11F5DB" w:rsidR="000532F6" w:rsidRDefault="000532F6" w:rsidP="000532F6">
      <w:pPr>
        <w:pStyle w:val="Ttulo2"/>
        <w:numPr>
          <w:ilvl w:val="1"/>
          <w:numId w:val="2"/>
        </w:numPr>
      </w:pPr>
      <w:r>
        <w:t xml:space="preserve">Proceso 1: Creación de Reporte de Liberación </w:t>
      </w:r>
    </w:p>
    <w:p w14:paraId="5BB52C40" w14:textId="77777777" w:rsidR="000532F6" w:rsidRPr="008079AB" w:rsidRDefault="000532F6" w:rsidP="000532F6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0532F6" w14:paraId="5F59AA46" w14:textId="77777777" w:rsidTr="0015187A">
        <w:trPr>
          <w:trHeight w:val="4418"/>
        </w:trPr>
        <w:tc>
          <w:tcPr>
            <w:tcW w:w="10072" w:type="dxa"/>
            <w:shd w:val="clear" w:color="auto" w:fill="auto"/>
          </w:tcPr>
          <w:p w14:paraId="506F77F4" w14:textId="06D676E3" w:rsidR="000532F6" w:rsidRDefault="00A4388A" w:rsidP="0015187A">
            <w:r>
              <w:rPr>
                <w:noProof/>
                <w:lang w:val="es-MX" w:eastAsia="es-MX" w:bidi="ar-SA"/>
              </w:rPr>
              <w:drawing>
                <wp:inline distT="0" distB="0" distL="0" distR="0" wp14:anchorId="6C9B89A6" wp14:editId="4AB24ACE">
                  <wp:extent cx="5597525" cy="3265715"/>
                  <wp:effectExtent l="0" t="0" r="317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EC5D3C.tmp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85" t="38573" r="5609" b="21402"/>
                          <a:stretch/>
                        </pic:blipFill>
                        <pic:spPr bwMode="auto">
                          <a:xfrm>
                            <a:off x="0" y="0"/>
                            <a:ext cx="5603873" cy="3269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0EF8A" w14:textId="77777777" w:rsidR="000532F6" w:rsidRPr="000532F6" w:rsidRDefault="000532F6" w:rsidP="000532F6">
      <w:pPr>
        <w:pStyle w:val="Textoindependiente"/>
      </w:pPr>
    </w:p>
    <w:sectPr w:rsidR="000532F6" w:rsidRPr="000532F6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F53F5" w14:textId="77777777" w:rsidR="00A5510C" w:rsidRDefault="00A5510C">
      <w:r>
        <w:separator/>
      </w:r>
    </w:p>
  </w:endnote>
  <w:endnote w:type="continuationSeparator" w:id="0">
    <w:p w14:paraId="310117F2" w14:textId="77777777" w:rsidR="00A5510C" w:rsidRDefault="00A5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501B0B" w14:paraId="3D0A7B59" w14:textId="77777777">
      <w:trPr>
        <w:tblHeader/>
      </w:trPr>
      <w:tc>
        <w:tcPr>
          <w:tcW w:w="7781" w:type="dxa"/>
        </w:tcPr>
        <w:p w14:paraId="735901EF" w14:textId="77777777" w:rsidR="00501B0B" w:rsidRDefault="00501B0B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575C77F8" w:rsidR="00501B0B" w:rsidRDefault="00501B0B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5774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501B0B" w:rsidRDefault="00501B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95164" w14:textId="77777777" w:rsidR="00A5510C" w:rsidRDefault="00A5510C">
      <w:r>
        <w:separator/>
      </w:r>
    </w:p>
  </w:footnote>
  <w:footnote w:type="continuationSeparator" w:id="0">
    <w:p w14:paraId="704E75DA" w14:textId="77777777" w:rsidR="00A5510C" w:rsidRDefault="00A55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501B0B" w14:paraId="555B6A73" w14:textId="77777777">
      <w:tc>
        <w:tcPr>
          <w:tcW w:w="9652" w:type="dxa"/>
          <w:gridSpan w:val="2"/>
        </w:tcPr>
        <w:p w14:paraId="0927C273" w14:textId="77777777" w:rsidR="00501B0B" w:rsidRDefault="00501B0B" w:rsidP="00821E9A">
          <w:pPr>
            <w:snapToGrid w:val="0"/>
          </w:pPr>
          <w:r>
            <w:t>TSP</w:t>
          </w:r>
        </w:p>
      </w:tc>
    </w:tr>
    <w:tr w:rsidR="00501B0B" w14:paraId="6C89151D" w14:textId="77777777">
      <w:tc>
        <w:tcPr>
          <w:tcW w:w="7511" w:type="dxa"/>
        </w:tcPr>
        <w:p w14:paraId="2F0FB238" w14:textId="77777777" w:rsidR="00501B0B" w:rsidRDefault="00501B0B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501B0B" w:rsidRDefault="00501B0B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501B0B" w:rsidRDefault="00501B0B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A141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2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6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2"/>
  </w:num>
  <w:num w:numId="12">
    <w:abstractNumId w:val="16"/>
  </w:num>
  <w:num w:numId="13">
    <w:abstractNumId w:val="32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10"/>
  </w:num>
  <w:num w:numId="20">
    <w:abstractNumId w:val="20"/>
  </w:num>
  <w:num w:numId="21">
    <w:abstractNumId w:val="24"/>
  </w:num>
  <w:num w:numId="22">
    <w:abstractNumId w:val="23"/>
  </w:num>
  <w:num w:numId="23">
    <w:abstractNumId w:val="30"/>
  </w:num>
  <w:num w:numId="24">
    <w:abstractNumId w:val="18"/>
  </w:num>
  <w:num w:numId="25">
    <w:abstractNumId w:val="15"/>
  </w:num>
  <w:num w:numId="26">
    <w:abstractNumId w:val="28"/>
  </w:num>
  <w:num w:numId="27">
    <w:abstractNumId w:val="33"/>
  </w:num>
  <w:num w:numId="28">
    <w:abstractNumId w:val="26"/>
  </w:num>
  <w:num w:numId="29">
    <w:abstractNumId w:val="34"/>
  </w:num>
  <w:num w:numId="30">
    <w:abstractNumId w:val="14"/>
  </w:num>
  <w:num w:numId="31">
    <w:abstractNumId w:val="27"/>
  </w:num>
  <w:num w:numId="32">
    <w:abstractNumId w:val="31"/>
  </w:num>
  <w:num w:numId="33">
    <w:abstractNumId w:val="19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532F6"/>
    <w:rsid w:val="00065A32"/>
    <w:rsid w:val="0007626A"/>
    <w:rsid w:val="0007733F"/>
    <w:rsid w:val="0009098E"/>
    <w:rsid w:val="0009190B"/>
    <w:rsid w:val="000A0CDD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76C8F"/>
    <w:rsid w:val="002854FD"/>
    <w:rsid w:val="002E4AF3"/>
    <w:rsid w:val="002F07F0"/>
    <w:rsid w:val="002F155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01B0B"/>
    <w:rsid w:val="00511A2A"/>
    <w:rsid w:val="005966B3"/>
    <w:rsid w:val="005A18DD"/>
    <w:rsid w:val="005C288F"/>
    <w:rsid w:val="005C3D74"/>
    <w:rsid w:val="005C6477"/>
    <w:rsid w:val="005D1FBB"/>
    <w:rsid w:val="005F589E"/>
    <w:rsid w:val="00624B46"/>
    <w:rsid w:val="00677C27"/>
    <w:rsid w:val="00686C4D"/>
    <w:rsid w:val="006B11B6"/>
    <w:rsid w:val="006C090E"/>
    <w:rsid w:val="006C2CA9"/>
    <w:rsid w:val="00710C30"/>
    <w:rsid w:val="00725774"/>
    <w:rsid w:val="00744378"/>
    <w:rsid w:val="00765DD8"/>
    <w:rsid w:val="00771B1C"/>
    <w:rsid w:val="00797CF8"/>
    <w:rsid w:val="007B6121"/>
    <w:rsid w:val="007C560E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31ED3"/>
    <w:rsid w:val="00A4388A"/>
    <w:rsid w:val="00A5510C"/>
    <w:rsid w:val="00A724E4"/>
    <w:rsid w:val="00A76DC0"/>
    <w:rsid w:val="00A77E45"/>
    <w:rsid w:val="00AA75DF"/>
    <w:rsid w:val="00AB7451"/>
    <w:rsid w:val="00AD082C"/>
    <w:rsid w:val="00AE21D9"/>
    <w:rsid w:val="00B04B0C"/>
    <w:rsid w:val="00B05C76"/>
    <w:rsid w:val="00B14772"/>
    <w:rsid w:val="00B1518B"/>
    <w:rsid w:val="00B859EC"/>
    <w:rsid w:val="00B877D6"/>
    <w:rsid w:val="00BC4F02"/>
    <w:rsid w:val="00BD0BA7"/>
    <w:rsid w:val="00BE11D6"/>
    <w:rsid w:val="00BF0487"/>
    <w:rsid w:val="00BF592C"/>
    <w:rsid w:val="00C02E99"/>
    <w:rsid w:val="00C3247E"/>
    <w:rsid w:val="00C37EE5"/>
    <w:rsid w:val="00C46A49"/>
    <w:rsid w:val="00C96566"/>
    <w:rsid w:val="00CC4304"/>
    <w:rsid w:val="00CC56AF"/>
    <w:rsid w:val="00CD0CED"/>
    <w:rsid w:val="00CD4141"/>
    <w:rsid w:val="00D0568B"/>
    <w:rsid w:val="00D17CA8"/>
    <w:rsid w:val="00D2152B"/>
    <w:rsid w:val="00D262E9"/>
    <w:rsid w:val="00D505E9"/>
    <w:rsid w:val="00D57A34"/>
    <w:rsid w:val="00D70777"/>
    <w:rsid w:val="00D710D1"/>
    <w:rsid w:val="00D7141E"/>
    <w:rsid w:val="00D75E97"/>
    <w:rsid w:val="00D94041"/>
    <w:rsid w:val="00DA4A53"/>
    <w:rsid w:val="00DB1036"/>
    <w:rsid w:val="00DD34E4"/>
    <w:rsid w:val="00E34B27"/>
    <w:rsid w:val="00E47960"/>
    <w:rsid w:val="00E71D8F"/>
    <w:rsid w:val="00E93E44"/>
    <w:rsid w:val="00E95C93"/>
    <w:rsid w:val="00F042D0"/>
    <w:rsid w:val="00F14074"/>
    <w:rsid w:val="00F419A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3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footer" Target="footer1.xm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A9253-FCA5-42D4-934E-6373EFA2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El Armandito</cp:lastModifiedBy>
  <cp:revision>16</cp:revision>
  <cp:lastPrinted>2113-01-01T06:00:00Z</cp:lastPrinted>
  <dcterms:created xsi:type="dcterms:W3CDTF">2019-10-15T18:40:00Z</dcterms:created>
  <dcterms:modified xsi:type="dcterms:W3CDTF">2019-11-22T03:28:00Z</dcterms:modified>
</cp:coreProperties>
</file>