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s-MX" w:eastAsia="es-MX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Ttulo"/>
        <w:jc w:val="left"/>
        <w:rPr>
          <w:i/>
          <w:iCs/>
        </w:rPr>
      </w:pPr>
    </w:p>
    <w:p w14:paraId="6E0E991C" w14:textId="40C9D611" w:rsidR="002142F3" w:rsidRDefault="002142F3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E47960">
        <w:rPr>
          <w:rFonts w:cs="Arial"/>
          <w:bCs/>
          <w:szCs w:val="36"/>
        </w:rPr>
        <w:t>Titula+</w:t>
      </w:r>
    </w:p>
    <w:p w14:paraId="4114B6BE" w14:textId="22A43BC3" w:rsidR="00B877D6" w:rsidRDefault="00BF7872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Consulta del estatus del informe de titulación</w:t>
      </w:r>
    </w:p>
    <w:p w14:paraId="52B35C55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3D90FD5A" w14:textId="5C283FA5" w:rsidR="00B877D6" w:rsidRDefault="00D75E97">
      <w:pPr>
        <w:pStyle w:val="Ttul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</w:t>
      </w:r>
      <w:r w:rsidR="00A118BA">
        <w:rPr>
          <w:rFonts w:cs="Arial"/>
          <w:bCs/>
          <w:szCs w:val="36"/>
        </w:rPr>
        <w:t>15010103</w:t>
      </w:r>
      <w:r>
        <w:rPr>
          <w:rFonts w:cs="Arial"/>
          <w:bCs/>
          <w:szCs w:val="36"/>
        </w:rPr>
        <w:t>&gt; &lt;</w:t>
      </w:r>
      <w:r w:rsidR="00A118BA">
        <w:rPr>
          <w:rFonts w:cs="Arial"/>
          <w:bCs/>
          <w:szCs w:val="36"/>
        </w:rPr>
        <w:t>Cinthia Griselda Almaraz Sierra</w:t>
      </w:r>
      <w:r>
        <w:rPr>
          <w:rFonts w:cs="Arial"/>
          <w:bCs/>
          <w:szCs w:val="36"/>
        </w:rPr>
        <w:t>&gt;</w:t>
      </w:r>
    </w:p>
    <w:p w14:paraId="7E54405B" w14:textId="77777777" w:rsidR="00B877D6" w:rsidRDefault="00B877D6">
      <w:pPr>
        <w:pStyle w:val="Ttul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171DD03D" w:rsidR="00B877D6" w:rsidRDefault="00B877D6">
      <w:pPr>
        <w:rPr>
          <w:rFonts w:ascii="Times New Roman" w:hAnsi="Times New Roman" w:cs="Arial"/>
          <w:sz w:val="28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Ttul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9"/>
          <w:footerReference w:type="default" r:id="rId10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1DC18730" w14:textId="77777777" w:rsidR="00F14074" w:rsidRPr="001705E7" w:rsidRDefault="00B877D6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>
        <w:lastRenderedPageBreak/>
        <w:fldChar w:fldCharType="begin"/>
      </w:r>
      <w:r>
        <w:instrText xml:space="preserve"> TOC \f \o "1-9" </w:instrText>
      </w:r>
      <w:r>
        <w:fldChar w:fldCharType="separate"/>
      </w:r>
      <w:r w:rsidR="00F14074" w:rsidRPr="00EA4F7A">
        <w:rPr>
          <w:noProof/>
          <w:lang w:val="es-ES_tradnl"/>
        </w:rPr>
        <w:t>1</w:t>
      </w:r>
      <w:r w:rsidR="00F14074"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="00F14074">
        <w:rPr>
          <w:noProof/>
        </w:rPr>
        <w:t>Modelo de requerimientos</w:t>
      </w:r>
      <w:r w:rsidR="00F14074">
        <w:rPr>
          <w:noProof/>
        </w:rPr>
        <w:tab/>
      </w:r>
      <w:r w:rsidR="00F14074">
        <w:rPr>
          <w:noProof/>
        </w:rPr>
        <w:fldChar w:fldCharType="begin"/>
      </w:r>
      <w:r w:rsidR="00F14074">
        <w:rPr>
          <w:noProof/>
        </w:rPr>
        <w:instrText xml:space="preserve"> PAGEREF _Toc495303753 \h </w:instrText>
      </w:r>
      <w:r w:rsidR="00F14074">
        <w:rPr>
          <w:noProof/>
        </w:rPr>
      </w:r>
      <w:r w:rsidR="00F14074">
        <w:rPr>
          <w:noProof/>
        </w:rPr>
        <w:fldChar w:fldCharType="separate"/>
      </w:r>
      <w:r w:rsidR="00F14074">
        <w:rPr>
          <w:noProof/>
        </w:rPr>
        <w:t>3</w:t>
      </w:r>
      <w:r w:rsidR="00F14074">
        <w:rPr>
          <w:noProof/>
        </w:rPr>
        <w:fldChar w:fldCharType="end"/>
      </w:r>
    </w:p>
    <w:p w14:paraId="246BFBFB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1.1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E80DB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24600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42BD1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C525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D4FC93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EA6EF6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FD238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09C1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E258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2533B2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3CF287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310E19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1: Creación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F67BA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2: Modificar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F33DDF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n-US" w:eastAsia="en-US" w:bidi="ar-SA"/>
        </w:rPr>
      </w:pPr>
      <w:r w:rsidRPr="00EA4F7A">
        <w:rPr>
          <w:noProof/>
          <w:lang w:val="es-ES_tradnl"/>
        </w:rPr>
        <w:t>5.4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n-US" w:eastAsia="en-US" w:bidi="ar-SA"/>
        </w:rPr>
        <w:tab/>
      </w:r>
      <w:r>
        <w:rPr>
          <w:noProof/>
        </w:rPr>
        <w:t>Proceso 3: Eliminar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227D3A38" w:rsidR="00B877D6" w:rsidRDefault="009A0E5F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 xml:space="preserve">Diseño </w:t>
      </w:r>
      <w:r w:rsidR="00E47960">
        <w:rPr>
          <w:rFonts w:cs="Arial"/>
          <w:b/>
          <w:bCs/>
          <w:sz w:val="36"/>
          <w:szCs w:val="36"/>
        </w:rPr>
        <w:t>Login</w:t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0" w:name="_Toc495303753"/>
      <w:r>
        <w:rPr>
          <w:szCs w:val="24"/>
        </w:rPr>
        <w:t>Modelo de requerimientos</w:t>
      </w:r>
      <w:bookmarkEnd w:id="0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" w:name="_Toc495303754"/>
      <w:r>
        <w:t>Diagrama de casos de uso</w:t>
      </w:r>
      <w:bookmarkEnd w:id="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0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758936F7" w:rsidR="00852294" w:rsidRDefault="00FF2EBB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2C0E8A68" wp14:editId="6878A24D">
                  <wp:extent cx="5486400" cy="2312276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20383" t="34139" r="35284" b="32629"/>
                          <a:stretch/>
                        </pic:blipFill>
                        <pic:spPr bwMode="auto">
                          <a:xfrm>
                            <a:off x="0" y="0"/>
                            <a:ext cx="5490820" cy="2314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2" w:name="_Toc495303755"/>
      <w:r w:rsidR="002142F3">
        <w:rPr>
          <w:szCs w:val="24"/>
        </w:rPr>
        <w:lastRenderedPageBreak/>
        <w:t>Modelo de contenido</w:t>
      </w:r>
      <w:bookmarkEnd w:id="2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3" w:name="_Toc495303756"/>
      <w:r>
        <w:t>Diagrama de contenido</w:t>
      </w:r>
      <w:bookmarkEnd w:id="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0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7347B365" w:rsidR="00BF592C" w:rsidRDefault="00F31CFA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3EA855C2" wp14:editId="2548E4F5">
                  <wp:extent cx="2028825" cy="1590160"/>
                  <wp:effectExtent l="0" t="0" r="0" b="0"/>
                  <wp:docPr id="14" name="Imagen 14" descr="D:\Pictures\Screenshots\Captura de pantalla (6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Pictures\Screenshots\Captura de pantalla (68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530" t="36068" r="52636" b="48828"/>
                          <a:stretch/>
                        </pic:blipFill>
                        <pic:spPr bwMode="auto">
                          <a:xfrm>
                            <a:off x="0" y="0"/>
                            <a:ext cx="2050487" cy="1607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495303757"/>
      <w:r>
        <w:t>Observaciones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0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77777777" w:rsidR="00BF592C" w:rsidRDefault="002142F3" w:rsidP="002142F3">
            <w:r>
              <w:t>Ninguna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5" w:name="_Toc495303758"/>
      <w:r w:rsidR="00BC4F02">
        <w:rPr>
          <w:szCs w:val="24"/>
          <w:lang w:val="es-MX"/>
        </w:rPr>
        <w:lastRenderedPageBreak/>
        <w:t>Modelo de navegación</w:t>
      </w:r>
      <w:bookmarkEnd w:id="5"/>
    </w:p>
    <w:p w14:paraId="5FA894D2" w14:textId="2B47C59D" w:rsidR="00BC4F02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6" w:name="_Toc495303759"/>
      <w:r>
        <w:rPr>
          <w:lang w:val="es-MX"/>
        </w:rPr>
        <w:t>Diagrama de navegación</w:t>
      </w:r>
      <w:bookmarkEnd w:id="6"/>
    </w:p>
    <w:p w14:paraId="477FE0D4" w14:textId="58DA5715" w:rsidR="009A0E5F" w:rsidRDefault="009A0E5F" w:rsidP="009A0E5F">
      <w:pPr>
        <w:pStyle w:val="Textoindependiente"/>
        <w:rPr>
          <w:lang w:val="es-MX"/>
        </w:rPr>
      </w:pPr>
    </w:p>
    <w:p w14:paraId="0FE0F57E" w14:textId="77777777" w:rsidR="009A0E5F" w:rsidRPr="009A0E5F" w:rsidRDefault="009A0E5F" w:rsidP="009A0E5F">
      <w:pPr>
        <w:pStyle w:val="Textoindependiente"/>
        <w:rPr>
          <w:lang w:val="es-MX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1"/>
      </w:tblGrid>
      <w:tr w:rsidR="00BC4F02" w:rsidRPr="00403C56" w14:paraId="0A960610" w14:textId="77777777" w:rsidTr="009A0E5F">
        <w:tc>
          <w:tcPr>
            <w:tcW w:w="9684" w:type="dxa"/>
            <w:shd w:val="clear" w:color="auto" w:fill="auto"/>
          </w:tcPr>
          <w:p w14:paraId="61621394" w14:textId="1B3342E0" w:rsidR="00BC4F02" w:rsidRPr="00403C56" w:rsidRDefault="002D0EC5" w:rsidP="009A0E5F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1899406D" wp14:editId="05C17D44">
                  <wp:extent cx="6143625" cy="2872343"/>
                  <wp:effectExtent l="0" t="0" r="0" b="444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6794" t="22054" r="14731" b="12689"/>
                          <a:stretch/>
                        </pic:blipFill>
                        <pic:spPr bwMode="auto">
                          <a:xfrm>
                            <a:off x="0" y="0"/>
                            <a:ext cx="6164406" cy="288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7" w:name="_GoBack"/>
        <w:bookmarkEnd w:id="7"/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8" w:name="_Toc495303760"/>
      <w:r>
        <w:rPr>
          <w:lang w:val="es-MX"/>
        </w:rPr>
        <w:t>Consideraciones</w:t>
      </w:r>
      <w:bookmarkEnd w:id="8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0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9" w:name="_Toc495303761"/>
      <w:r w:rsidR="002142F3">
        <w:rPr>
          <w:szCs w:val="24"/>
          <w:lang w:val="es-MX"/>
        </w:rPr>
        <w:lastRenderedPageBreak/>
        <w:t>Modelo de presentación</w:t>
      </w:r>
      <w:bookmarkEnd w:id="9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495303762"/>
      <w:r>
        <w:rPr>
          <w:lang w:val="es-MX"/>
        </w:rPr>
        <w:t>Diagrama de presentación</w:t>
      </w:r>
      <w:bookmarkEnd w:id="10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0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1AA93B1B" w:rsidR="00E93E44" w:rsidRPr="00403C56" w:rsidRDefault="00FF2EBB" w:rsidP="00677C27">
            <w:pPr>
              <w:rPr>
                <w:lang w:val="es-MX"/>
              </w:rPr>
            </w:pPr>
            <w:r w:rsidRPr="00FF2EBB">
              <w:rPr>
                <w:i/>
                <w:iCs/>
                <w:lang w:val="es-MX"/>
              </w:rPr>
              <w:drawing>
                <wp:inline distT="0" distB="0" distL="0" distR="0" wp14:anchorId="6A21E3B6" wp14:editId="43DCFA72">
                  <wp:extent cx="5076825" cy="2637492"/>
                  <wp:effectExtent l="0" t="0" r="0" b="0"/>
                  <wp:docPr id="13" name="Imagen 13" descr="https://lh4.googleusercontent.com/w8lcpamenPff4mCHWpS8dyo_xsB27tQlxQGnir_9NHN2yLxqTkITbwhoAdFWoWq-g-VJkHs4xR0Sw8cOS8SUbOxTvOW6UDdLT9Jnt3pFtSClezh52GLFz8u5FNfZ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4.googleusercontent.com/w8lcpamenPff4mCHWpS8dyo_xsB27tQlxQGnir_9NHN2yLxqTkITbwhoAdFWoWq-g-VJkHs4xR0Sw8cOS8SUbOxTvOW6UDdLT9Jnt3pFtSClezh52GLFz8u5FNfZp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738" t="43539" r="28536" b="18939"/>
                          <a:stretch/>
                        </pic:blipFill>
                        <pic:spPr bwMode="auto">
                          <a:xfrm>
                            <a:off x="0" y="0"/>
                            <a:ext cx="5076825" cy="2637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1" w:name="_Toc418665905"/>
      <w:bookmarkStart w:id="12" w:name="_Toc495303763"/>
      <w:r>
        <w:rPr>
          <w:lang w:val="es-MX"/>
        </w:rPr>
        <w:t>Consideraciones</w:t>
      </w:r>
      <w:bookmarkEnd w:id="11"/>
      <w:bookmarkEnd w:id="1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0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6CAF0A52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  <w:r w:rsidR="001F5403">
              <w:rPr>
                <w:lang w:val="es-MX"/>
              </w:rPr>
              <w:t xml:space="preserve"> y a su vez serán considerados los colores de la institución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3" w:name="_Toc495303764"/>
      <w:r>
        <w:rPr>
          <w:szCs w:val="24"/>
        </w:rPr>
        <w:lastRenderedPageBreak/>
        <w:t>Modelo de procesos</w:t>
      </w:r>
      <w:bookmarkEnd w:id="13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4" w:name="_Toc495303765"/>
      <w:r>
        <w:t>Diagrama de procesos</w:t>
      </w:r>
      <w:bookmarkEnd w:id="14"/>
    </w:p>
    <w:p w14:paraId="35813C92" w14:textId="77777777" w:rsidR="008079AB" w:rsidRPr="008079AB" w:rsidRDefault="008079AB" w:rsidP="008079AB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2"/>
      </w:tblGrid>
      <w:tr w:rsidR="002142F3" w14:paraId="58E3E346" w14:textId="77777777" w:rsidTr="00A76DC0">
        <w:trPr>
          <w:trHeight w:val="4418"/>
        </w:trPr>
        <w:tc>
          <w:tcPr>
            <w:tcW w:w="10072" w:type="dxa"/>
            <w:shd w:val="clear" w:color="auto" w:fill="auto"/>
          </w:tcPr>
          <w:p w14:paraId="28DD9D2F" w14:textId="25C235B0" w:rsidR="002142F3" w:rsidRDefault="002D0EC5" w:rsidP="0009190B">
            <w:r>
              <w:rPr>
                <w:noProof/>
                <w:lang w:val="es-MX" w:eastAsia="es-MX" w:bidi="ar-SA"/>
              </w:rPr>
              <w:drawing>
                <wp:inline distT="0" distB="0" distL="0" distR="0" wp14:anchorId="2692553D" wp14:editId="2B952F92">
                  <wp:extent cx="4429125" cy="4487660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/>
                          <a:srcRect l="17326" t="19939" r="44116" b="10574"/>
                          <a:stretch/>
                        </pic:blipFill>
                        <pic:spPr bwMode="auto">
                          <a:xfrm>
                            <a:off x="0" y="0"/>
                            <a:ext cx="4434362" cy="4492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F4825" w14:textId="77777777" w:rsidR="00852294" w:rsidRDefault="00852294" w:rsidP="00511A2A">
      <w:pPr>
        <w:pStyle w:val="Ttulo1"/>
        <w:tabs>
          <w:tab w:val="clear" w:pos="1287"/>
          <w:tab w:val="left" w:pos="363"/>
        </w:tabs>
        <w:ind w:left="0" w:firstLine="0"/>
      </w:pPr>
    </w:p>
    <w:sectPr w:rsidR="00852294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411AF" w14:textId="77777777" w:rsidR="00852A5A" w:rsidRDefault="00852A5A">
      <w:r>
        <w:separator/>
      </w:r>
    </w:p>
  </w:endnote>
  <w:endnote w:type="continuationSeparator" w:id="0">
    <w:p w14:paraId="637BACBC" w14:textId="77777777" w:rsidR="00852A5A" w:rsidRDefault="00852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B877D6" w14:paraId="3D0A7B59" w14:textId="77777777">
      <w:trPr>
        <w:tblHeader/>
      </w:trPr>
      <w:tc>
        <w:tcPr>
          <w:tcW w:w="7781" w:type="dxa"/>
        </w:tcPr>
        <w:p w14:paraId="735901EF" w14:textId="77777777" w:rsidR="00B877D6" w:rsidRDefault="00B877D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77777777" w:rsidR="00B877D6" w:rsidRDefault="00B877D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D0EC5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 w:rsidR="00CC56AF"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B877D6" w:rsidRDefault="00B877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25353" w14:textId="77777777" w:rsidR="00852A5A" w:rsidRDefault="00852A5A">
      <w:r>
        <w:separator/>
      </w:r>
    </w:p>
  </w:footnote>
  <w:footnote w:type="continuationSeparator" w:id="0">
    <w:p w14:paraId="75D2D95C" w14:textId="77777777" w:rsidR="00852A5A" w:rsidRDefault="00852A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21E9A" w14:paraId="555B6A73" w14:textId="77777777">
      <w:tc>
        <w:tcPr>
          <w:tcW w:w="9652" w:type="dxa"/>
          <w:gridSpan w:val="2"/>
        </w:tcPr>
        <w:p w14:paraId="0927C273" w14:textId="77777777" w:rsidR="00B877D6" w:rsidRDefault="002142F3" w:rsidP="00821E9A">
          <w:pPr>
            <w:snapToGrid w:val="0"/>
          </w:pPr>
          <w:r>
            <w:t>TSP</w:t>
          </w:r>
        </w:p>
      </w:tc>
    </w:tr>
    <w:tr w:rsidR="00821E9A" w14:paraId="6C89151D" w14:textId="77777777">
      <w:tc>
        <w:tcPr>
          <w:tcW w:w="7511" w:type="dxa"/>
        </w:tcPr>
        <w:p w14:paraId="2F0FB238" w14:textId="77777777" w:rsidR="00B877D6" w:rsidRDefault="002142F3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B877D6" w:rsidRDefault="00B877D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B877D6" w:rsidRDefault="00B877D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1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8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29"/>
  </w:num>
  <w:num w:numId="24">
    <w:abstractNumId w:val="18"/>
  </w:num>
  <w:num w:numId="25">
    <w:abstractNumId w:val="15"/>
  </w:num>
  <w:num w:numId="26">
    <w:abstractNumId w:val="27"/>
  </w:num>
  <w:num w:numId="27">
    <w:abstractNumId w:val="32"/>
  </w:num>
  <w:num w:numId="28">
    <w:abstractNumId w:val="25"/>
  </w:num>
  <w:num w:numId="29">
    <w:abstractNumId w:val="33"/>
  </w:num>
  <w:num w:numId="30">
    <w:abstractNumId w:val="14"/>
  </w:num>
  <w:num w:numId="31">
    <w:abstractNumId w:val="26"/>
  </w:num>
  <w:num w:numId="32">
    <w:abstractNumId w:val="30"/>
  </w:num>
  <w:num w:numId="33">
    <w:abstractNumId w:val="1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9AC"/>
    <w:rsid w:val="00017B58"/>
    <w:rsid w:val="00042AB6"/>
    <w:rsid w:val="00065A32"/>
    <w:rsid w:val="0007626A"/>
    <w:rsid w:val="0007733F"/>
    <w:rsid w:val="0009190B"/>
    <w:rsid w:val="000A3218"/>
    <w:rsid w:val="000A585F"/>
    <w:rsid w:val="000E078A"/>
    <w:rsid w:val="000E41A9"/>
    <w:rsid w:val="0014143D"/>
    <w:rsid w:val="001705E7"/>
    <w:rsid w:val="0018698B"/>
    <w:rsid w:val="001F26AA"/>
    <w:rsid w:val="001F3DC3"/>
    <w:rsid w:val="001F5403"/>
    <w:rsid w:val="002142F3"/>
    <w:rsid w:val="00264C41"/>
    <w:rsid w:val="002854FD"/>
    <w:rsid w:val="002D0EC5"/>
    <w:rsid w:val="002E4AF3"/>
    <w:rsid w:val="002F07F0"/>
    <w:rsid w:val="0030277B"/>
    <w:rsid w:val="00316E21"/>
    <w:rsid w:val="003203CD"/>
    <w:rsid w:val="00320764"/>
    <w:rsid w:val="003F3CE5"/>
    <w:rsid w:val="00417F5A"/>
    <w:rsid w:val="004B5EBE"/>
    <w:rsid w:val="004B77C0"/>
    <w:rsid w:val="004C3148"/>
    <w:rsid w:val="004D4A5D"/>
    <w:rsid w:val="004F6135"/>
    <w:rsid w:val="00511A2A"/>
    <w:rsid w:val="00551991"/>
    <w:rsid w:val="005966B3"/>
    <w:rsid w:val="005A18DD"/>
    <w:rsid w:val="005C288F"/>
    <w:rsid w:val="005C3D74"/>
    <w:rsid w:val="005C6477"/>
    <w:rsid w:val="005D1FBB"/>
    <w:rsid w:val="00624B46"/>
    <w:rsid w:val="00644165"/>
    <w:rsid w:val="00677C27"/>
    <w:rsid w:val="00686C4D"/>
    <w:rsid w:val="006B11B6"/>
    <w:rsid w:val="006C090E"/>
    <w:rsid w:val="006C2CA9"/>
    <w:rsid w:val="00707468"/>
    <w:rsid w:val="00744378"/>
    <w:rsid w:val="00771B1C"/>
    <w:rsid w:val="00797CF8"/>
    <w:rsid w:val="008079AB"/>
    <w:rsid w:val="00821E9A"/>
    <w:rsid w:val="00852294"/>
    <w:rsid w:val="00852A5A"/>
    <w:rsid w:val="00856265"/>
    <w:rsid w:val="00865BFE"/>
    <w:rsid w:val="00885366"/>
    <w:rsid w:val="008D490D"/>
    <w:rsid w:val="008E70C3"/>
    <w:rsid w:val="008F2D33"/>
    <w:rsid w:val="008F6C47"/>
    <w:rsid w:val="00934100"/>
    <w:rsid w:val="009613BD"/>
    <w:rsid w:val="00963ACD"/>
    <w:rsid w:val="009A0E5F"/>
    <w:rsid w:val="009D1457"/>
    <w:rsid w:val="009F15EE"/>
    <w:rsid w:val="00A01E46"/>
    <w:rsid w:val="00A118BA"/>
    <w:rsid w:val="00A1693B"/>
    <w:rsid w:val="00A301AA"/>
    <w:rsid w:val="00A47315"/>
    <w:rsid w:val="00A724E4"/>
    <w:rsid w:val="00A76DC0"/>
    <w:rsid w:val="00A77E45"/>
    <w:rsid w:val="00AB7451"/>
    <w:rsid w:val="00AD082C"/>
    <w:rsid w:val="00B04B0C"/>
    <w:rsid w:val="00B14772"/>
    <w:rsid w:val="00B1518B"/>
    <w:rsid w:val="00B877D6"/>
    <w:rsid w:val="00BC4F02"/>
    <w:rsid w:val="00BD0BA7"/>
    <w:rsid w:val="00BE11D6"/>
    <w:rsid w:val="00BF0487"/>
    <w:rsid w:val="00BF592C"/>
    <w:rsid w:val="00BF7872"/>
    <w:rsid w:val="00C02E99"/>
    <w:rsid w:val="00C37EE5"/>
    <w:rsid w:val="00C46A49"/>
    <w:rsid w:val="00C96566"/>
    <w:rsid w:val="00CC4304"/>
    <w:rsid w:val="00CC56AF"/>
    <w:rsid w:val="00CD0CED"/>
    <w:rsid w:val="00CD4141"/>
    <w:rsid w:val="00D17CA8"/>
    <w:rsid w:val="00D2152B"/>
    <w:rsid w:val="00D262E9"/>
    <w:rsid w:val="00D401BB"/>
    <w:rsid w:val="00D505E9"/>
    <w:rsid w:val="00D70777"/>
    <w:rsid w:val="00D710D1"/>
    <w:rsid w:val="00D7141E"/>
    <w:rsid w:val="00D75E97"/>
    <w:rsid w:val="00D94041"/>
    <w:rsid w:val="00DA4A53"/>
    <w:rsid w:val="00E34B27"/>
    <w:rsid w:val="00E47960"/>
    <w:rsid w:val="00E71D8F"/>
    <w:rsid w:val="00E93E44"/>
    <w:rsid w:val="00E95C93"/>
    <w:rsid w:val="00EF1020"/>
    <w:rsid w:val="00F042D0"/>
    <w:rsid w:val="00F14074"/>
    <w:rsid w:val="00F31CFA"/>
    <w:rsid w:val="00F419AC"/>
    <w:rsid w:val="00F70328"/>
    <w:rsid w:val="00FD17F1"/>
    <w:rsid w:val="00F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link w:val="Ttul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TtuloCar">
    <w:name w:val="Título Car"/>
    <w:link w:val="Ttul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18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8BA"/>
    <w:rPr>
      <w:rFonts w:ascii="Tahoma" w:eastAsia="DejaVu Sans" w:hAnsi="Tahoma" w:cs="Tahoma"/>
      <w:sz w:val="16"/>
      <w:szCs w:val="16"/>
      <w:lang w:val="es-VE" w:bidi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link w:val="Ttul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TtuloCar">
    <w:name w:val="Título Car"/>
    <w:link w:val="Ttul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18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8BA"/>
    <w:rPr>
      <w:rFonts w:ascii="Tahoma" w:eastAsia="DejaVu Sans" w:hAnsi="Tahoma" w:cs="Tahoma"/>
      <w:sz w:val="16"/>
      <w:szCs w:val="16"/>
      <w:lang w:val="es-VE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Usuario de Windows</cp:lastModifiedBy>
  <cp:revision>10</cp:revision>
  <cp:lastPrinted>2113-01-01T06:00:00Z</cp:lastPrinted>
  <dcterms:created xsi:type="dcterms:W3CDTF">2019-10-15T18:40:00Z</dcterms:created>
  <dcterms:modified xsi:type="dcterms:W3CDTF">2019-11-17T19:11:00Z</dcterms:modified>
</cp:coreProperties>
</file>