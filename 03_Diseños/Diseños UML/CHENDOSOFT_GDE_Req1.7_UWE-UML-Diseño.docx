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ES_tradnl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32697B3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AD0BA4">
        <w:rPr>
          <w:rFonts w:cs="Arial"/>
          <w:bCs/>
          <w:szCs w:val="36"/>
        </w:rPr>
        <w:t>CHENDOSOFT</w:t>
      </w:r>
    </w:p>
    <w:p w14:paraId="4114B6BE" w14:textId="3BF01D73" w:rsidR="00B877D6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BC0AAC">
        <w:rPr>
          <w:rFonts w:cs="Arial"/>
          <w:bCs/>
          <w:szCs w:val="36"/>
        </w:rPr>
        <w:t>Registro de Proyecto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1875D236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 xml:space="preserve">Estudiante: </w:t>
      </w:r>
      <w:r w:rsidR="00BC0AAC">
        <w:rPr>
          <w:rFonts w:cs="Arial"/>
          <w:bCs/>
          <w:szCs w:val="36"/>
        </w:rPr>
        <w:t>15010199. Eduardo García Delgado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58C2BAA1" w:rsidR="00B877D6" w:rsidRDefault="00B877D6">
      <w:pPr>
        <w:rPr>
          <w:rFonts w:ascii="Times New Roman" w:hAnsi="Times New Roman" w:cs="Arial"/>
          <w:sz w:val="28"/>
        </w:rPr>
      </w:pP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744B290E" w14:textId="77777777" w:rsidR="00AD0BA4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AD0BA4" w:rsidRPr="00C44A49">
        <w:rPr>
          <w:noProof/>
          <w:lang w:val="es-ES_tradnl"/>
        </w:rPr>
        <w:t>1</w:t>
      </w:r>
      <w:r w:rsidR="00AD0BA4"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="00AD0BA4">
        <w:rPr>
          <w:noProof/>
        </w:rPr>
        <w:t>Modelo de requerimientos</w:t>
      </w:r>
      <w:r w:rsidR="00AD0BA4">
        <w:rPr>
          <w:noProof/>
        </w:rPr>
        <w:tab/>
      </w:r>
      <w:r w:rsidR="00AD0BA4">
        <w:rPr>
          <w:noProof/>
        </w:rPr>
        <w:fldChar w:fldCharType="begin"/>
      </w:r>
      <w:r w:rsidR="00AD0BA4">
        <w:rPr>
          <w:noProof/>
        </w:rPr>
        <w:instrText xml:space="preserve"> PAGEREF _Toc22075207 \h </w:instrText>
      </w:r>
      <w:r w:rsidR="00AD0BA4">
        <w:rPr>
          <w:noProof/>
        </w:rPr>
      </w:r>
      <w:r w:rsidR="00AD0BA4">
        <w:rPr>
          <w:noProof/>
        </w:rPr>
        <w:fldChar w:fldCharType="separate"/>
      </w:r>
      <w:r w:rsidR="00AD0BA4">
        <w:rPr>
          <w:noProof/>
        </w:rPr>
        <w:t>3</w:t>
      </w:r>
      <w:r w:rsidR="00AD0BA4">
        <w:rPr>
          <w:noProof/>
        </w:rPr>
        <w:fldChar w:fldCharType="end"/>
      </w:r>
    </w:p>
    <w:p w14:paraId="0272F2C1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7828D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803A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244B7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2E8F0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6F0B76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7AA9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9803C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95BFB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0A9262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9EB083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E6758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3B2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Proceso 1: Registro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  <w:bookmarkStart w:id="0" w:name="_GoBack"/>
      <w:bookmarkEnd w:id="0"/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77777777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CRUD usuarios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1" w:name="_Toc22075207"/>
      <w:r>
        <w:rPr>
          <w:szCs w:val="24"/>
        </w:rPr>
        <w:t>Modelo de requerimientos</w:t>
      </w:r>
      <w:bookmarkEnd w:id="1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2" w:name="_Toc22075208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263A41F8" w:rsidR="00852294" w:rsidRDefault="00765962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73224EA7" wp14:editId="33C4F6BB">
                  <wp:extent cx="5571490" cy="5677535"/>
                  <wp:effectExtent l="0" t="0" r="0" b="12065"/>
                  <wp:docPr id="2" name="Imagen 2" descr="/Users/eduardogarcia/Desktop/Captura de Pantalla 2019-10-15 a la(s) 21.07.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eduardogarcia/Desktop/Captura de Pantalla 2019-10-15 a la(s) 21.07.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490" cy="567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3" w:name="_Toc22075209"/>
      <w:r w:rsidR="002142F3">
        <w:rPr>
          <w:szCs w:val="24"/>
        </w:rPr>
        <w:lastRenderedPageBreak/>
        <w:t>Modelo de contenido</w:t>
      </w:r>
      <w:bookmarkEnd w:id="3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22075210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34C6E13A" w:rsidR="00BF592C" w:rsidRDefault="00491BD6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2B8B680D" wp14:editId="7B0969BC">
                  <wp:extent cx="1711842" cy="1741387"/>
                  <wp:effectExtent l="0" t="0" r="0" b="11430"/>
                  <wp:docPr id="3" name="Imagen 3" descr="/Users/eduardogarcia/Desktop/Captura de Pantalla 2019-10-15 a la(s) 21.14.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eduardogarcia/Desktop/Captura de Pantalla 2019-10-15 a la(s) 21.14.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775" cy="174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428DE3B2" wp14:editId="5C9AFE5D">
                  <wp:extent cx="1998980" cy="1658620"/>
                  <wp:effectExtent l="0" t="0" r="7620" b="0"/>
                  <wp:docPr id="4" name="Imagen 4" descr="/Users/eduardogarcia/Desktop/Captura de Pantalla 2019-10-15 a la(s) 21.14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eduardogarcia/Desktop/Captura de Pantalla 2019-10-15 a la(s) 21.14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3862BACC" wp14:editId="49951CB3">
                  <wp:extent cx="1733107" cy="1556205"/>
                  <wp:effectExtent l="0" t="0" r="0" b="0"/>
                  <wp:docPr id="5" name="Imagen 5" descr="/Users/eduardogarcia/Desktop/Captura de Pantalla 2019-10-15 a la(s) 21.14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/Users/eduardogarcia/Desktop/Captura de Pantalla 2019-10-15 a la(s) 21.14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636" cy="158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22075211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22075212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22075213"/>
      <w:r>
        <w:rPr>
          <w:lang w:val="es-MX"/>
        </w:rPr>
        <w:t>Diagrama de navegación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31B06D5F" w:rsidR="00BC4F02" w:rsidRPr="00403C56" w:rsidRDefault="00BC0AAC" w:rsidP="00BC4F02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04E4A438" wp14:editId="2AE05566">
                  <wp:extent cx="3706608" cy="6358270"/>
                  <wp:effectExtent l="0" t="0" r="1905" b="0"/>
                  <wp:docPr id="6" name="Imagen 6" descr="/Users/eduardogarcia/Desktop/Captura de Pantalla 2019-10-15 a la(s) 23.03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/Users/eduardogarcia/Desktop/Captura de Pantalla 2019-10-15 a la(s) 23.03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342" cy="637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22075214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22075215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22075216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4E4F59C8" w:rsidR="00E93E44" w:rsidRPr="00403C56" w:rsidRDefault="00BC0AAC" w:rsidP="00677C27">
            <w:pPr>
              <w:rPr>
                <w:lang w:val="es-MX"/>
              </w:rPr>
            </w:pPr>
            <w:r w:rsidRPr="00227E7C">
              <w:rPr>
                <w:noProof/>
                <w:lang w:val="es-ES_tradnl" w:bidi="ar-SA"/>
              </w:rPr>
              <w:drawing>
                <wp:inline distT="0" distB="0" distL="0" distR="0" wp14:anchorId="2213CF46" wp14:editId="035184B5">
                  <wp:extent cx="2946911" cy="216883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591" cy="218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7E7C">
              <w:rPr>
                <w:noProof/>
                <w:lang w:val="es-ES_tradnl" w:bidi="ar-SA"/>
              </w:rPr>
              <w:drawing>
                <wp:inline distT="0" distB="0" distL="0" distR="0" wp14:anchorId="60ABDFD2" wp14:editId="2FCE4CF5">
                  <wp:extent cx="2541181" cy="2330616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23" cy="234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22075217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22075218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22075219"/>
      <w:r>
        <w:t>Diagrama de procesos</w:t>
      </w:r>
      <w:bookmarkEnd w:id="1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BC0AAC">
        <w:trPr>
          <w:trHeight w:val="4779"/>
        </w:trPr>
        <w:tc>
          <w:tcPr>
            <w:tcW w:w="9829" w:type="dxa"/>
            <w:shd w:val="clear" w:color="auto" w:fill="auto"/>
          </w:tcPr>
          <w:p w14:paraId="28DD9D2F" w14:textId="778529F3" w:rsidR="002142F3" w:rsidRDefault="003F138C" w:rsidP="0009190B">
            <w:r>
              <w:rPr>
                <w:noProof/>
                <w:lang w:val="es-ES_tradnl" w:bidi="ar-SA"/>
              </w:rPr>
              <w:drawing>
                <wp:inline distT="0" distB="0" distL="0" distR="0" wp14:anchorId="2DFCBF36" wp14:editId="4E087A0F">
                  <wp:extent cx="5599994" cy="3710763"/>
                  <wp:effectExtent l="0" t="0" r="0" b="0"/>
                  <wp:docPr id="10" name="Imagen 10" descr="/Users/eduardogarcia/Desktop/Captura de Pantalla 2019-10-15 a la(s) 23.18.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/Users/eduardogarcia/Desktop/Captura de Pantalla 2019-10-15 a la(s) 23.18.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994" cy="374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E0B" w14:textId="77777777" w:rsidR="002142F3" w:rsidRPr="008F6C47" w:rsidRDefault="002142F3" w:rsidP="002142F3">
      <w:pPr>
        <w:pStyle w:val="Textoindependiente"/>
      </w:pPr>
    </w:p>
    <w:p w14:paraId="734D1931" w14:textId="77777777" w:rsidR="003F138C" w:rsidRDefault="003F138C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4FF75F20" w14:textId="4FD657E4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22075220"/>
      <w:r>
        <w:lastRenderedPageBreak/>
        <w:t xml:space="preserve">Proceso 1: </w:t>
      </w:r>
      <w:r w:rsidR="00F81A59">
        <w:t>Registro de proyecto</w:t>
      </w:r>
      <w:bookmarkEnd w:id="15"/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10B09E12" w:rsidR="002142F3" w:rsidRDefault="00026561" w:rsidP="00AD0BA4">
            <w:pPr>
              <w:jc w:val="center"/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1450E3F0" wp14:editId="18E85E39">
                  <wp:extent cx="2859607" cy="7155180"/>
                  <wp:effectExtent l="0" t="0" r="10795" b="7620"/>
                  <wp:docPr id="12" name="Imagen 12" descr="/Users/eduardogarcia/Downloads/Diagrama-Secue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/Users/eduardogarcia/Downloads/Diagrama-Secuenci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9" r="42560" b="23799"/>
                          <a:stretch/>
                        </pic:blipFill>
                        <pic:spPr bwMode="auto">
                          <a:xfrm>
                            <a:off x="0" y="0"/>
                            <a:ext cx="2869682" cy="7180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452FB" w14:textId="77777777" w:rsidR="00CC4304" w:rsidRDefault="00CC4304">
      <w:r>
        <w:separator/>
      </w:r>
    </w:p>
  </w:endnote>
  <w:endnote w:type="continuationSeparator" w:id="0">
    <w:p w14:paraId="6B3159A7" w14:textId="77777777" w:rsidR="00CC4304" w:rsidRDefault="00CC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D0BA4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B6916" w14:textId="77777777" w:rsidR="00CC4304" w:rsidRDefault="00CC4304">
      <w:r>
        <w:separator/>
      </w:r>
    </w:p>
  </w:footnote>
  <w:footnote w:type="continuationSeparator" w:id="0">
    <w:p w14:paraId="140E6B27" w14:textId="77777777" w:rsidR="00CC4304" w:rsidRDefault="00CC43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26561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F138C"/>
    <w:rsid w:val="003F3CE5"/>
    <w:rsid w:val="00491BD6"/>
    <w:rsid w:val="004B5EBE"/>
    <w:rsid w:val="004B77C0"/>
    <w:rsid w:val="004D4A5D"/>
    <w:rsid w:val="004F6135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44378"/>
    <w:rsid w:val="00765962"/>
    <w:rsid w:val="00771B1C"/>
    <w:rsid w:val="00797CF8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B02E3"/>
    <w:rsid w:val="009D1457"/>
    <w:rsid w:val="009F15EE"/>
    <w:rsid w:val="00A01E46"/>
    <w:rsid w:val="00A1693B"/>
    <w:rsid w:val="00A301AA"/>
    <w:rsid w:val="00A724E4"/>
    <w:rsid w:val="00A77E45"/>
    <w:rsid w:val="00AB7451"/>
    <w:rsid w:val="00AD082C"/>
    <w:rsid w:val="00AD0BA4"/>
    <w:rsid w:val="00B04B0C"/>
    <w:rsid w:val="00B14772"/>
    <w:rsid w:val="00B1518B"/>
    <w:rsid w:val="00B877D6"/>
    <w:rsid w:val="00BC0AAC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C4304"/>
    <w:rsid w:val="00CC56AF"/>
    <w:rsid w:val="00CD0CED"/>
    <w:rsid w:val="00CD20B6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E34B27"/>
    <w:rsid w:val="00E71D8F"/>
    <w:rsid w:val="00E93E44"/>
    <w:rsid w:val="00E95C93"/>
    <w:rsid w:val="00F042D0"/>
    <w:rsid w:val="00F14074"/>
    <w:rsid w:val="00F419AC"/>
    <w:rsid w:val="00F70328"/>
    <w:rsid w:val="00F81A59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225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Usuario de Microsoft Office</cp:lastModifiedBy>
  <cp:revision>3</cp:revision>
  <cp:lastPrinted>2113-01-01T06:00:00Z</cp:lastPrinted>
  <dcterms:created xsi:type="dcterms:W3CDTF">2019-10-15T18:40:00Z</dcterms:created>
  <dcterms:modified xsi:type="dcterms:W3CDTF">2019-10-16T04:40:00Z</dcterms:modified>
</cp:coreProperties>
</file>