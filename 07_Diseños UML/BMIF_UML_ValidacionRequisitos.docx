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7EFFF" w14:textId="608982E1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B54">
        <w:t>0</w:t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77777777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Proyecto: Tutorías</w:t>
      </w:r>
    </w:p>
    <w:p w14:paraId="4114B6BE" w14:textId="00BB17A4" w:rsidR="00B877D6" w:rsidRDefault="00173DB8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Validaci</w:t>
      </w:r>
      <w:r w:rsidR="00684B52">
        <w:rPr>
          <w:rFonts w:cs="Arial"/>
          <w:bCs/>
          <w:szCs w:val="36"/>
        </w:rPr>
        <w:t>ón de requisitos del estudiante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3DA5B954" w:rsidR="00B877D6" w:rsidRDefault="00173DB8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14010269</w:t>
      </w:r>
      <w:r w:rsidR="00D75E97">
        <w:rPr>
          <w:rFonts w:cs="Arial"/>
          <w:bCs/>
          <w:szCs w:val="36"/>
        </w:rPr>
        <w:t xml:space="preserve"> </w:t>
      </w:r>
      <w:r>
        <w:rPr>
          <w:rFonts w:cs="Arial"/>
          <w:bCs/>
          <w:szCs w:val="36"/>
        </w:rPr>
        <w:t>Issac Fabian Balderas Marmolejo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7C0C3318" w:rsidR="00B877D6" w:rsidRDefault="00B877D6">
      <w:pPr>
        <w:rPr>
          <w:rFonts w:ascii="Times New Roman" w:hAnsi="Times New Roman" w:cs="Arial"/>
          <w:sz w:val="28"/>
        </w:rPr>
      </w:pPr>
    </w:p>
    <w:p w14:paraId="0DAAD362" w14:textId="77777777" w:rsidR="00B877D6" w:rsidRDefault="00B877D6">
      <w:pPr>
        <w:rPr>
          <w:rFonts w:ascii="Times New Roman" w:hAnsi="Times New Roman" w:cs="Arial"/>
          <w:sz w:val="28"/>
        </w:rPr>
      </w:pPr>
    </w:p>
    <w:p w14:paraId="6D7C02FE" w14:textId="77777777" w:rsidR="00B877D6" w:rsidRDefault="00B877D6">
      <w:pPr>
        <w:pStyle w:val="InfoBlue"/>
        <w:rPr>
          <w:rFonts w:cs="Arial"/>
          <w:iCs/>
          <w:sz w:val="24"/>
        </w:rPr>
      </w:pPr>
    </w:p>
    <w:p w14:paraId="498BCF29" w14:textId="77777777" w:rsidR="00B877D6" w:rsidRDefault="00B877D6">
      <w:pPr>
        <w:jc w:val="both"/>
        <w:rPr>
          <w:rFonts w:ascii="Arial" w:hAnsi="Arial" w:cs="Arial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</w:pPr>
      <w:r w:rsidRPr="00EA4F7A">
        <w:rPr>
          <w:noProof/>
          <w:lang w:val="es-ES_tradnl"/>
        </w:rPr>
        <w:t>5.4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C7971B2" w14:textId="5863100E" w:rsidR="00B877D6" w:rsidRDefault="005A70D1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>Diseño de Validación de requisitos del estudiante</w:t>
      </w: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7C3BF073" w:rsidR="00173DB8" w:rsidRDefault="007152FD" w:rsidP="00BF592C">
            <w:pPr>
              <w:pStyle w:val="InfoBlue"/>
              <w:tabs>
                <w:tab w:val="clear" w:pos="426"/>
                <w:tab w:val="left" w:pos="705"/>
              </w:tabs>
            </w:pPr>
            <w:r w:rsidRPr="007152FD">
              <w:rPr>
                <w:noProof/>
                <w:lang w:val="es-MX" w:eastAsia="es-MX" w:bidi="ar-SA"/>
              </w:rPr>
              <w:drawing>
                <wp:inline distT="0" distB="0" distL="0" distR="0" wp14:anchorId="3B365F19" wp14:editId="72608785">
                  <wp:extent cx="4124325" cy="44481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444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D7DB0">
        <w:tc>
          <w:tcPr>
            <w:tcW w:w="9829" w:type="dxa"/>
            <w:shd w:val="clear" w:color="auto" w:fill="auto"/>
            <w:vAlign w:val="center"/>
          </w:tcPr>
          <w:p w14:paraId="74AEAB42" w14:textId="0AE9A7FF" w:rsidR="00BF592C" w:rsidRDefault="000D7DB0" w:rsidP="000D7DB0">
            <w:pPr>
              <w:pStyle w:val="InfoBlue"/>
              <w:tabs>
                <w:tab w:val="clear" w:pos="426"/>
                <w:tab w:val="left" w:pos="705"/>
              </w:tabs>
              <w:jc w:val="center"/>
            </w:pPr>
            <w:r w:rsidRPr="00C56CB9">
              <w:rPr>
                <w:noProof/>
                <w:lang w:val="es-MX" w:eastAsia="es-MX" w:bidi="ar-SA"/>
              </w:rPr>
              <w:drawing>
                <wp:inline distT="0" distB="0" distL="0" distR="0" wp14:anchorId="02696EBC" wp14:editId="72834F40">
                  <wp:extent cx="999403" cy="2800350"/>
                  <wp:effectExtent l="0" t="0" r="0" b="0"/>
                  <wp:docPr id="3" name="Imagen 3" descr="Diagrama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iagramaB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0" t="44346" r="80767" b="1962"/>
                          <a:stretch/>
                        </pic:blipFill>
                        <pic:spPr bwMode="auto">
                          <a:xfrm>
                            <a:off x="0" y="0"/>
                            <a:ext cx="1000697" cy="280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39C09BFA" w:rsidR="00BF592C" w:rsidRDefault="00BF592C" w:rsidP="002142F3"/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0A960610" w14:textId="77777777" w:rsidTr="00F67408">
        <w:tc>
          <w:tcPr>
            <w:tcW w:w="9829" w:type="dxa"/>
            <w:shd w:val="clear" w:color="auto" w:fill="auto"/>
            <w:vAlign w:val="center"/>
          </w:tcPr>
          <w:p w14:paraId="61621394" w14:textId="5BE52079" w:rsidR="00BC4F02" w:rsidRPr="00403C56" w:rsidRDefault="00F67408" w:rsidP="00F67408">
            <w:pPr>
              <w:jc w:val="center"/>
              <w:rPr>
                <w:lang w:val="es-MX"/>
              </w:rPr>
            </w:pPr>
            <w:r w:rsidRPr="00F67408">
              <w:rPr>
                <w:noProof/>
                <w:lang w:val="es-MX" w:eastAsia="es-MX" w:bidi="ar-SA"/>
              </w:rPr>
              <w:drawing>
                <wp:inline distT="0" distB="0" distL="0" distR="0" wp14:anchorId="494230CB" wp14:editId="0C4205CC">
                  <wp:extent cx="2057400" cy="40290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402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  <w:bookmarkStart w:id="8" w:name="_GoBack"/>
            <w:bookmarkEnd w:id="8"/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495303761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95303762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631F71CA" w:rsidR="00E93E44" w:rsidRPr="00403C56" w:rsidRDefault="000E3040" w:rsidP="00677C27">
            <w:pPr>
              <w:rPr>
                <w:lang w:val="es-MX"/>
              </w:rPr>
            </w:pPr>
            <w:r w:rsidRPr="000E3040">
              <w:rPr>
                <w:noProof/>
                <w:lang w:val="es-MX" w:eastAsia="es-MX" w:bidi="ar-SA"/>
              </w:rPr>
              <w:drawing>
                <wp:inline distT="0" distB="0" distL="0" distR="0" wp14:anchorId="0C1ECC33" wp14:editId="7DCE0193">
                  <wp:extent cx="4610100" cy="22764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495303763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495303764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495303765"/>
      <w:r>
        <w:t>Diagrama de procesos</w:t>
      </w:r>
      <w:bookmarkEnd w:id="1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2142F3" w14:paraId="58E3E346" w14:textId="77777777" w:rsidTr="00684B52">
        <w:tc>
          <w:tcPr>
            <w:tcW w:w="8974" w:type="dxa"/>
            <w:shd w:val="clear" w:color="auto" w:fill="auto"/>
          </w:tcPr>
          <w:p w14:paraId="28DD9D2F" w14:textId="7D1E9E8A" w:rsidR="002142F3" w:rsidRDefault="00837EAB" w:rsidP="0009190B">
            <w:r w:rsidRPr="00837EAB">
              <w:rPr>
                <w:noProof/>
                <w:lang w:val="es-MX" w:eastAsia="es-MX" w:bidi="ar-SA"/>
              </w:rPr>
              <w:drawing>
                <wp:inline distT="0" distB="0" distL="0" distR="0" wp14:anchorId="047EFAB0" wp14:editId="0AF53C80">
                  <wp:extent cx="3438525" cy="26955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2CE0B" w14:textId="24A8381B" w:rsidR="002142F3" w:rsidRDefault="002142F3" w:rsidP="002142F3">
      <w:pPr>
        <w:pStyle w:val="Textoindependiente"/>
      </w:pPr>
    </w:p>
    <w:p w14:paraId="647D2824" w14:textId="77777777" w:rsidR="00684B52" w:rsidRPr="008F6C47" w:rsidRDefault="00684B52" w:rsidP="002142F3">
      <w:pPr>
        <w:pStyle w:val="Textoindependiente"/>
      </w:pPr>
    </w:p>
    <w:p w14:paraId="4FF75F20" w14:textId="641C350E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5" w:name="_Toc495303766"/>
      <w:r>
        <w:lastRenderedPageBreak/>
        <w:t>Proceso 1:</w:t>
      </w:r>
      <w:bookmarkEnd w:id="15"/>
      <w:r w:rsidR="00837EAB">
        <w:t xml:space="preserve"> Validar requisitos del estudiante</w:t>
      </w:r>
    </w:p>
    <w:tbl>
      <w:tblPr>
        <w:tblW w:w="9900" w:type="dxa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2142F3" w14:paraId="5C2B3A57" w14:textId="77777777" w:rsidTr="00042AB6">
        <w:tc>
          <w:tcPr>
            <w:tcW w:w="9900" w:type="dxa"/>
            <w:shd w:val="clear" w:color="auto" w:fill="auto"/>
          </w:tcPr>
          <w:p w14:paraId="60093460" w14:textId="7C738FE2" w:rsidR="002142F3" w:rsidRDefault="00684B52" w:rsidP="0009190B">
            <w:r w:rsidRPr="00684B52">
              <w:rPr>
                <w:noProof/>
                <w:lang w:val="es-MX" w:eastAsia="es-MX" w:bidi="ar-SA"/>
              </w:rPr>
              <w:drawing>
                <wp:inline distT="0" distB="0" distL="0" distR="0" wp14:anchorId="506F9591" wp14:editId="348F671D">
                  <wp:extent cx="5867400" cy="4419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684B52">
      <w:pPr>
        <w:pStyle w:val="Ttulo2"/>
        <w:tabs>
          <w:tab w:val="clear" w:pos="720"/>
        </w:tabs>
        <w:ind w:left="0"/>
      </w:pPr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936AD" w14:textId="77777777" w:rsidR="00003428" w:rsidRDefault="00003428">
      <w:r>
        <w:separator/>
      </w:r>
    </w:p>
  </w:endnote>
  <w:endnote w:type="continuationSeparator" w:id="0">
    <w:p w14:paraId="6E7B5901" w14:textId="77777777" w:rsidR="00003428" w:rsidRDefault="0000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2E2CBEA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67408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2AD71" w14:textId="77777777" w:rsidR="00003428" w:rsidRDefault="00003428">
      <w:r>
        <w:separator/>
      </w:r>
    </w:p>
  </w:footnote>
  <w:footnote w:type="continuationSeparator" w:id="0">
    <w:p w14:paraId="30A10134" w14:textId="77777777" w:rsidR="00003428" w:rsidRDefault="00003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03428"/>
    <w:rsid w:val="00017B58"/>
    <w:rsid w:val="00042AB6"/>
    <w:rsid w:val="00065A32"/>
    <w:rsid w:val="0007626A"/>
    <w:rsid w:val="0007733F"/>
    <w:rsid w:val="0009190B"/>
    <w:rsid w:val="000A3218"/>
    <w:rsid w:val="000A585F"/>
    <w:rsid w:val="000D7DB0"/>
    <w:rsid w:val="000E3040"/>
    <w:rsid w:val="000E41A9"/>
    <w:rsid w:val="001705E7"/>
    <w:rsid w:val="00173DB8"/>
    <w:rsid w:val="0018698B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F3CE5"/>
    <w:rsid w:val="004B5EBE"/>
    <w:rsid w:val="004B77C0"/>
    <w:rsid w:val="004D4A5D"/>
    <w:rsid w:val="004F6135"/>
    <w:rsid w:val="00511A2A"/>
    <w:rsid w:val="005779EF"/>
    <w:rsid w:val="005966B3"/>
    <w:rsid w:val="005A18DD"/>
    <w:rsid w:val="005A70D1"/>
    <w:rsid w:val="005C288F"/>
    <w:rsid w:val="005C3D74"/>
    <w:rsid w:val="005C6477"/>
    <w:rsid w:val="005D1FBB"/>
    <w:rsid w:val="00624B46"/>
    <w:rsid w:val="006505E2"/>
    <w:rsid w:val="00677C27"/>
    <w:rsid w:val="00684B52"/>
    <w:rsid w:val="00686C4D"/>
    <w:rsid w:val="006B11B6"/>
    <w:rsid w:val="006C090E"/>
    <w:rsid w:val="006C2CA9"/>
    <w:rsid w:val="007152FD"/>
    <w:rsid w:val="00744378"/>
    <w:rsid w:val="00771B1C"/>
    <w:rsid w:val="00797CF8"/>
    <w:rsid w:val="00821E9A"/>
    <w:rsid w:val="00837EAB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75B54"/>
    <w:rsid w:val="009D1457"/>
    <w:rsid w:val="009F15EE"/>
    <w:rsid w:val="00A01E46"/>
    <w:rsid w:val="00A1693B"/>
    <w:rsid w:val="00A301AA"/>
    <w:rsid w:val="00A724E4"/>
    <w:rsid w:val="00A77E45"/>
    <w:rsid w:val="00AB7451"/>
    <w:rsid w:val="00AD082C"/>
    <w:rsid w:val="00B04B0C"/>
    <w:rsid w:val="00B14772"/>
    <w:rsid w:val="00B1518B"/>
    <w:rsid w:val="00B840C1"/>
    <w:rsid w:val="00B877D6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B6261"/>
    <w:rsid w:val="00CC4304"/>
    <w:rsid w:val="00CC56AF"/>
    <w:rsid w:val="00CD0CED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E34B27"/>
    <w:rsid w:val="00E63B3B"/>
    <w:rsid w:val="00E71D8F"/>
    <w:rsid w:val="00E93E44"/>
    <w:rsid w:val="00E95C93"/>
    <w:rsid w:val="00F042D0"/>
    <w:rsid w:val="00F14074"/>
    <w:rsid w:val="00F419AC"/>
    <w:rsid w:val="00F67408"/>
    <w:rsid w:val="00F70328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Fabian Balderas</cp:lastModifiedBy>
  <cp:revision>5</cp:revision>
  <cp:lastPrinted>2113-01-01T06:00:00Z</cp:lastPrinted>
  <dcterms:created xsi:type="dcterms:W3CDTF">2019-10-29T17:26:00Z</dcterms:created>
  <dcterms:modified xsi:type="dcterms:W3CDTF">2019-10-30T17:28:00Z</dcterms:modified>
</cp:coreProperties>
</file>