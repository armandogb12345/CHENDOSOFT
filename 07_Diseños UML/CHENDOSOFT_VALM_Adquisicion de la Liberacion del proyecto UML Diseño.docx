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17EFFF" w14:textId="4F456D5A" w:rsidR="00B877D6" w:rsidRDefault="00CC56AF">
      <w:pPr>
        <w:pStyle w:val="Encabezado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Ttulo"/>
        <w:jc w:val="left"/>
        <w:rPr>
          <w:i/>
          <w:iCs/>
        </w:rPr>
      </w:pPr>
    </w:p>
    <w:p w14:paraId="6E0E991C" w14:textId="40C9D611" w:rsidR="002142F3" w:rsidRDefault="002142F3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Proyecto: </w:t>
      </w:r>
      <w:r w:rsidR="00E47960">
        <w:rPr>
          <w:rFonts w:cs="Arial"/>
          <w:bCs/>
          <w:szCs w:val="36"/>
        </w:rPr>
        <w:t>Titula+</w:t>
      </w:r>
    </w:p>
    <w:p w14:paraId="4114B6BE" w14:textId="78309CE4" w:rsidR="00B877D6" w:rsidRDefault="009A0E5F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Diseño </w:t>
      </w:r>
      <w:r w:rsidR="00276C8F">
        <w:rPr>
          <w:rFonts w:cs="Arial"/>
          <w:bCs/>
          <w:szCs w:val="36"/>
        </w:rPr>
        <w:t>Adquisición de la liberación del proyecto</w:t>
      </w:r>
    </w:p>
    <w:p w14:paraId="52B35C55" w14:textId="77777777" w:rsidR="00D75E97" w:rsidRDefault="00D75E97">
      <w:pPr>
        <w:pStyle w:val="Ttul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Ttulo"/>
        <w:jc w:val="right"/>
        <w:rPr>
          <w:rFonts w:cs="Arial"/>
          <w:bCs/>
          <w:szCs w:val="36"/>
        </w:rPr>
      </w:pPr>
    </w:p>
    <w:p w14:paraId="3D90FD5A" w14:textId="5EDB9061" w:rsidR="00B877D6" w:rsidRDefault="00D75E97">
      <w:pPr>
        <w:pStyle w:val="Ttul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&lt;</w:t>
      </w:r>
      <w:r w:rsidR="00B859EC">
        <w:rPr>
          <w:rFonts w:cs="Arial"/>
          <w:bCs/>
          <w:szCs w:val="36"/>
        </w:rPr>
        <w:t>15010096</w:t>
      </w:r>
      <w:r>
        <w:rPr>
          <w:rFonts w:cs="Arial"/>
          <w:bCs/>
          <w:szCs w:val="36"/>
        </w:rPr>
        <w:t>&gt; &lt;</w:t>
      </w:r>
      <w:r w:rsidR="00B859EC">
        <w:rPr>
          <w:rFonts w:cs="Arial"/>
          <w:bCs/>
          <w:szCs w:val="36"/>
        </w:rPr>
        <w:t>Luis Moises Vega Agüero</w:t>
      </w:r>
      <w:r>
        <w:rPr>
          <w:rFonts w:cs="Arial"/>
          <w:bCs/>
          <w:szCs w:val="36"/>
        </w:rPr>
        <w:t>&gt;</w:t>
      </w:r>
    </w:p>
    <w:p w14:paraId="7E54405B" w14:textId="77777777" w:rsidR="00B877D6" w:rsidRDefault="00B877D6">
      <w:pPr>
        <w:pStyle w:val="Ttul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171DD03D" w:rsidR="00B877D6" w:rsidRDefault="00B877D6">
      <w:pPr>
        <w:rPr>
          <w:rFonts w:ascii="Times New Roman" w:hAnsi="Times New Roman" w:cs="Arial"/>
          <w:sz w:val="28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Ttul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9"/>
          <w:footerReference w:type="default" r:id="rId10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1DC18730" w14:textId="77777777" w:rsidR="00F14074" w:rsidRPr="001705E7" w:rsidRDefault="00B877D6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>
        <w:lastRenderedPageBreak/>
        <w:fldChar w:fldCharType="begin"/>
      </w:r>
      <w:r>
        <w:instrText xml:space="preserve"> TOC \f \o "1-9" </w:instrText>
      </w:r>
      <w:r>
        <w:fldChar w:fldCharType="separate"/>
      </w:r>
      <w:r w:rsidR="00F14074" w:rsidRPr="00EA4F7A">
        <w:rPr>
          <w:noProof/>
          <w:lang w:val="es-ES_tradnl"/>
        </w:rPr>
        <w:t>1</w:t>
      </w:r>
      <w:r w:rsidR="00F14074"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="00F14074">
        <w:rPr>
          <w:noProof/>
        </w:rPr>
        <w:t>Modelo de requerimientos</w:t>
      </w:r>
      <w:r w:rsidR="00F14074">
        <w:rPr>
          <w:noProof/>
        </w:rPr>
        <w:tab/>
      </w:r>
      <w:r w:rsidR="00F14074">
        <w:rPr>
          <w:noProof/>
        </w:rPr>
        <w:fldChar w:fldCharType="begin"/>
      </w:r>
      <w:r w:rsidR="00F14074">
        <w:rPr>
          <w:noProof/>
        </w:rPr>
        <w:instrText xml:space="preserve"> PAGEREF _Toc495303753 \h </w:instrText>
      </w:r>
      <w:r w:rsidR="00F14074">
        <w:rPr>
          <w:noProof/>
        </w:rPr>
      </w:r>
      <w:r w:rsidR="00F14074">
        <w:rPr>
          <w:noProof/>
        </w:rPr>
        <w:fldChar w:fldCharType="separate"/>
      </w:r>
      <w:r w:rsidR="00F14074">
        <w:rPr>
          <w:noProof/>
        </w:rPr>
        <w:t>3</w:t>
      </w:r>
      <w:r w:rsidR="00F14074">
        <w:rPr>
          <w:noProof/>
        </w:rPr>
        <w:fldChar w:fldCharType="end"/>
      </w:r>
    </w:p>
    <w:p w14:paraId="246BFBFB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1.1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E80DB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24600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42BD1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C525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D4FC93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EA6EF6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FD238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209C1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1E258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2533B2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3CF287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310E19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1: Creación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F67BA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2: Modificar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F33DDF" w14:textId="77777777" w:rsidR="00F14074" w:rsidRPr="00B859EC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5.4</w:t>
      </w:r>
      <w:r w:rsidRPr="00B859EC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3: Eliminar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949F3" w14:textId="060FF892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382D030" w14:textId="5DD5D230" w:rsidR="00B877D6" w:rsidRDefault="009A0E5F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 xml:space="preserve">Diseño </w:t>
      </w:r>
      <w:r w:rsidR="00B859EC">
        <w:rPr>
          <w:rFonts w:cs="Arial"/>
          <w:b/>
          <w:bCs/>
          <w:sz w:val="36"/>
          <w:szCs w:val="36"/>
        </w:rPr>
        <w:t>Catalogo Docente</w:t>
      </w: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0" w:name="_Toc495303753"/>
      <w:r>
        <w:rPr>
          <w:szCs w:val="24"/>
        </w:rPr>
        <w:t>Modelo de requerimientos</w:t>
      </w:r>
      <w:bookmarkEnd w:id="0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" w:name="_Toc495303754"/>
      <w:r>
        <w:t>Diagrama de casos de uso</w:t>
      </w:r>
      <w:bookmarkEnd w:id="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07626A">
        <w:tc>
          <w:tcPr>
            <w:tcW w:w="9829" w:type="dxa"/>
            <w:shd w:val="clear" w:color="auto" w:fill="auto"/>
          </w:tcPr>
          <w:p w14:paraId="0EEFDB9B" w14:textId="514BE358" w:rsidR="00852294" w:rsidRDefault="00501B0B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675D8394" wp14:editId="098DB217">
                  <wp:extent cx="3477110" cy="1333686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EC8C21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2" w:name="_Toc495303755"/>
      <w:r w:rsidR="002142F3">
        <w:rPr>
          <w:szCs w:val="24"/>
        </w:rPr>
        <w:lastRenderedPageBreak/>
        <w:t>Modelo de contenido</w:t>
      </w:r>
      <w:bookmarkEnd w:id="2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3" w:name="_Toc495303756"/>
      <w:r>
        <w:t>Diagrama de contenido</w:t>
      </w:r>
      <w:bookmarkEnd w:id="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2DED34A1" w:rsidR="00BF592C" w:rsidRDefault="00B859EC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57780F4" wp14:editId="4356FD11">
                  <wp:extent cx="1381318" cy="1086002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608E0B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568B">
              <w:rPr>
                <w:noProof/>
                <w:lang w:val="en-US" w:eastAsia="en-US" w:bidi="ar-SA"/>
              </w:rPr>
              <w:drawing>
                <wp:inline distT="0" distB="0" distL="0" distR="0" wp14:anchorId="41BBA33C" wp14:editId="2F42FB7A">
                  <wp:extent cx="1752845" cy="1781424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ECE4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568B">
              <w:t xml:space="preserve"> </w:t>
            </w:r>
            <w:r w:rsidR="00D0568B">
              <w:rPr>
                <w:noProof/>
                <w:lang w:val="en-US" w:eastAsia="en-US" w:bidi="ar-SA"/>
              </w:rPr>
              <w:drawing>
                <wp:inline distT="0" distB="0" distL="0" distR="0" wp14:anchorId="49677A5D" wp14:editId="4E007BA2">
                  <wp:extent cx="1914792" cy="1781424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EC65B9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568B">
              <w:rPr>
                <w:noProof/>
                <w:lang w:val="en-US" w:eastAsia="en-US" w:bidi="ar-SA"/>
              </w:rPr>
              <w:drawing>
                <wp:inline distT="0" distB="0" distL="0" distR="0" wp14:anchorId="5AA7CEEA" wp14:editId="3C0CEE18">
                  <wp:extent cx="1590897" cy="1829055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ECB745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568B">
              <w:rPr>
                <w:noProof/>
                <w:lang w:val="en-US" w:eastAsia="en-US" w:bidi="ar-SA"/>
              </w:rPr>
              <w:drawing>
                <wp:inline distT="0" distB="0" distL="0" distR="0" wp14:anchorId="4EFFB19D" wp14:editId="61BC3CC9">
                  <wp:extent cx="1600423" cy="1819529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FEC2429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568B">
              <w:rPr>
                <w:noProof/>
                <w:lang w:val="en-US" w:eastAsia="en-US" w:bidi="ar-SA"/>
              </w:rPr>
              <w:drawing>
                <wp:inline distT="0" distB="0" distL="0" distR="0" wp14:anchorId="0008CA8D" wp14:editId="41202AC7">
                  <wp:extent cx="2248214" cy="1981477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FEC8267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495303757"/>
      <w:r>
        <w:t>Observaciones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77777777" w:rsidR="00BF592C" w:rsidRDefault="002142F3" w:rsidP="002142F3">
            <w:r>
              <w:t>Ninguna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5" w:name="_Toc495303758"/>
      <w:r w:rsidR="00BC4F02">
        <w:rPr>
          <w:szCs w:val="24"/>
          <w:lang w:val="es-MX"/>
        </w:rPr>
        <w:lastRenderedPageBreak/>
        <w:t>Modelo de navegación</w:t>
      </w:r>
      <w:bookmarkEnd w:id="5"/>
    </w:p>
    <w:p w14:paraId="5FA894D2" w14:textId="2B47C59D" w:rsidR="00BC4F02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6" w:name="_Toc495303759"/>
      <w:r>
        <w:rPr>
          <w:lang w:val="es-MX"/>
        </w:rPr>
        <w:t>Diagrama de navegación</w:t>
      </w:r>
      <w:bookmarkEnd w:id="6"/>
    </w:p>
    <w:p w14:paraId="477FE0D4" w14:textId="58DA5715" w:rsidR="009A0E5F" w:rsidRDefault="009A0E5F" w:rsidP="009A0E5F">
      <w:pPr>
        <w:pStyle w:val="Textoindependiente"/>
        <w:rPr>
          <w:lang w:val="es-MX"/>
        </w:rPr>
      </w:pPr>
    </w:p>
    <w:p w14:paraId="0FE0F57E" w14:textId="77777777" w:rsidR="009A0E5F" w:rsidRPr="009A0E5F" w:rsidRDefault="009A0E5F" w:rsidP="009A0E5F">
      <w:pPr>
        <w:pStyle w:val="Textoindependiente"/>
        <w:rPr>
          <w:lang w:val="es-MX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BC4F02" w:rsidRPr="00403C56" w14:paraId="0A960610" w14:textId="77777777" w:rsidTr="009A0E5F">
        <w:tc>
          <w:tcPr>
            <w:tcW w:w="9684" w:type="dxa"/>
            <w:shd w:val="clear" w:color="auto" w:fill="auto"/>
          </w:tcPr>
          <w:p w14:paraId="61621394" w14:textId="0FA8315F" w:rsidR="00BC4F02" w:rsidRPr="00403C56" w:rsidRDefault="000A0CDD" w:rsidP="009A0E5F">
            <w:pPr>
              <w:rPr>
                <w:lang w:val="es-MX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27ACFAF" wp14:editId="02A956C3">
                  <wp:extent cx="4953691" cy="4915586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EC9737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491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495303760"/>
      <w:r>
        <w:rPr>
          <w:lang w:val="es-MX"/>
        </w:rPr>
        <w:t>Consideraciones</w:t>
      </w:r>
      <w:bookmarkEnd w:id="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8" w:name="_Toc495303761"/>
      <w:r w:rsidR="002142F3">
        <w:rPr>
          <w:szCs w:val="24"/>
          <w:lang w:val="es-MX"/>
        </w:rPr>
        <w:lastRenderedPageBreak/>
        <w:t>Modelo de presentación</w:t>
      </w:r>
      <w:bookmarkEnd w:id="8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9" w:name="_Toc495303762"/>
      <w:r>
        <w:rPr>
          <w:lang w:val="es-MX"/>
        </w:rPr>
        <w:t>Diagrama de presentación</w:t>
      </w:r>
      <w:bookmarkEnd w:id="9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1A2092B4" w14:textId="5451EBD2" w:rsidR="00E93E44" w:rsidRPr="00403C56" w:rsidRDefault="007B6121" w:rsidP="00677C27">
            <w:pPr>
              <w:rPr>
                <w:lang w:val="es-MX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65D0CC2D" wp14:editId="4D52BD5A">
                  <wp:extent cx="5182323" cy="3839111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EC2486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0" w:name="_Toc418665905"/>
      <w:bookmarkStart w:id="11" w:name="_Toc495303763"/>
      <w:r>
        <w:rPr>
          <w:lang w:val="es-MX"/>
        </w:rPr>
        <w:t>Consideraciones</w:t>
      </w:r>
      <w:bookmarkEnd w:id="10"/>
      <w:bookmarkEnd w:id="1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77777777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2" w:name="_Toc495303764"/>
      <w:r>
        <w:rPr>
          <w:szCs w:val="24"/>
        </w:rPr>
        <w:lastRenderedPageBreak/>
        <w:t>Modelo de procesos</w:t>
      </w:r>
      <w:bookmarkEnd w:id="12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3" w:name="_Toc495303765"/>
      <w:r>
        <w:t>Diagrama de procesos</w:t>
      </w:r>
      <w:bookmarkEnd w:id="13"/>
    </w:p>
    <w:p w14:paraId="35813C92" w14:textId="77777777" w:rsidR="008079AB" w:rsidRPr="008079AB" w:rsidRDefault="008079AB" w:rsidP="008079AB">
      <w:pPr>
        <w:pStyle w:val="Textoindependiente"/>
      </w:pP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2"/>
      </w:tblGrid>
      <w:tr w:rsidR="002142F3" w14:paraId="58E3E346" w14:textId="77777777" w:rsidTr="00A76DC0">
        <w:trPr>
          <w:trHeight w:val="4418"/>
        </w:trPr>
        <w:tc>
          <w:tcPr>
            <w:tcW w:w="10072" w:type="dxa"/>
            <w:shd w:val="clear" w:color="auto" w:fill="auto"/>
          </w:tcPr>
          <w:p w14:paraId="28DD9D2F" w14:textId="2346BF90" w:rsidR="002142F3" w:rsidRDefault="0009098E" w:rsidP="0009190B">
            <w:r>
              <w:rPr>
                <w:noProof/>
                <w:lang w:val="en-US" w:eastAsia="en-US" w:bidi="ar-SA"/>
              </w:rPr>
              <w:drawing>
                <wp:inline distT="0" distB="0" distL="0" distR="0" wp14:anchorId="6C2FC84F" wp14:editId="4AD6A887">
                  <wp:extent cx="4172532" cy="3991532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EC277A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3348B" w14:textId="512814BC" w:rsidR="000532F6" w:rsidRDefault="000532F6" w:rsidP="000532F6">
      <w:pPr>
        <w:pStyle w:val="Ttulo2"/>
      </w:pPr>
    </w:p>
    <w:p w14:paraId="09B055D4" w14:textId="77777777" w:rsidR="000532F6" w:rsidRDefault="000532F6">
      <w:pPr>
        <w:widowControl/>
        <w:suppressAutoHyphens w:val="0"/>
        <w:rPr>
          <w:rFonts w:ascii="Arial" w:hAnsi="Arial"/>
          <w:b/>
          <w:bCs/>
          <w:sz w:val="20"/>
          <w:szCs w:val="36"/>
        </w:rPr>
      </w:pPr>
      <w:r>
        <w:br w:type="page"/>
      </w:r>
    </w:p>
    <w:p w14:paraId="3296758B" w14:textId="77777777" w:rsidR="000532F6" w:rsidRDefault="000532F6" w:rsidP="000532F6">
      <w:pPr>
        <w:pStyle w:val="Ttulo2"/>
      </w:pPr>
    </w:p>
    <w:p w14:paraId="0D21909A" w14:textId="2B11F5DB" w:rsidR="000532F6" w:rsidRDefault="000532F6" w:rsidP="000532F6">
      <w:pPr>
        <w:pStyle w:val="Ttulo2"/>
        <w:numPr>
          <w:ilvl w:val="1"/>
          <w:numId w:val="2"/>
        </w:numPr>
      </w:pPr>
      <w:r>
        <w:t xml:space="preserve">Proceso 1: Creación de Reporte de Liberación </w:t>
      </w:r>
    </w:p>
    <w:p w14:paraId="5BB52C40" w14:textId="77777777" w:rsidR="000532F6" w:rsidRPr="008079AB" w:rsidRDefault="000532F6" w:rsidP="000532F6">
      <w:pPr>
        <w:pStyle w:val="Textoindependiente"/>
      </w:pP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2"/>
      </w:tblGrid>
      <w:tr w:rsidR="000532F6" w14:paraId="5F59AA46" w14:textId="77777777" w:rsidTr="0015187A">
        <w:trPr>
          <w:trHeight w:val="4418"/>
        </w:trPr>
        <w:tc>
          <w:tcPr>
            <w:tcW w:w="10072" w:type="dxa"/>
            <w:shd w:val="clear" w:color="auto" w:fill="auto"/>
          </w:tcPr>
          <w:p w14:paraId="506F77F4" w14:textId="06D676E3" w:rsidR="000532F6" w:rsidRDefault="00A4388A" w:rsidP="0015187A">
            <w:r>
              <w:rPr>
                <w:noProof/>
                <w:lang w:val="en-US" w:eastAsia="en-US" w:bidi="ar-SA"/>
              </w:rPr>
              <w:drawing>
                <wp:inline distT="0" distB="0" distL="0" distR="0" wp14:anchorId="6C9B89A6" wp14:editId="4AB24ACE">
                  <wp:extent cx="5597525" cy="3265715"/>
                  <wp:effectExtent l="0" t="0" r="317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FEC5D3C.tmp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85" t="38573" r="5609" b="21402"/>
                          <a:stretch/>
                        </pic:blipFill>
                        <pic:spPr bwMode="auto">
                          <a:xfrm>
                            <a:off x="0" y="0"/>
                            <a:ext cx="5603873" cy="3269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0EF8A" w14:textId="77777777" w:rsidR="000532F6" w:rsidRPr="000532F6" w:rsidRDefault="000532F6" w:rsidP="000532F6">
      <w:pPr>
        <w:pStyle w:val="Textoindependiente"/>
      </w:pPr>
      <w:bookmarkStart w:id="14" w:name="_GoBack"/>
      <w:bookmarkEnd w:id="14"/>
    </w:p>
    <w:sectPr w:rsidR="000532F6" w:rsidRPr="000532F6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5C508" w14:textId="77777777" w:rsidR="00DB1036" w:rsidRDefault="00DB1036">
      <w:r>
        <w:separator/>
      </w:r>
    </w:p>
  </w:endnote>
  <w:endnote w:type="continuationSeparator" w:id="0">
    <w:p w14:paraId="229F177E" w14:textId="77777777" w:rsidR="00DB1036" w:rsidRDefault="00DB1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501B0B" w14:paraId="3D0A7B59" w14:textId="77777777">
      <w:trPr>
        <w:tblHeader/>
      </w:trPr>
      <w:tc>
        <w:tcPr>
          <w:tcW w:w="7781" w:type="dxa"/>
        </w:tcPr>
        <w:p w14:paraId="735901EF" w14:textId="77777777" w:rsidR="00501B0B" w:rsidRDefault="00501B0B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575C77F8" w:rsidR="00501B0B" w:rsidRDefault="00501B0B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5C76">
            <w:rPr>
              <w:noProof/>
            </w:rPr>
            <w:t>8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501B0B" w:rsidRDefault="00501B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33AC8" w14:textId="77777777" w:rsidR="00DB1036" w:rsidRDefault="00DB1036">
      <w:r>
        <w:separator/>
      </w:r>
    </w:p>
  </w:footnote>
  <w:footnote w:type="continuationSeparator" w:id="0">
    <w:p w14:paraId="734BA885" w14:textId="77777777" w:rsidR="00DB1036" w:rsidRDefault="00DB1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501B0B" w14:paraId="555B6A73" w14:textId="77777777">
      <w:tc>
        <w:tcPr>
          <w:tcW w:w="9652" w:type="dxa"/>
          <w:gridSpan w:val="2"/>
        </w:tcPr>
        <w:p w14:paraId="0927C273" w14:textId="77777777" w:rsidR="00501B0B" w:rsidRDefault="00501B0B" w:rsidP="00821E9A">
          <w:pPr>
            <w:snapToGrid w:val="0"/>
          </w:pPr>
          <w:r>
            <w:t>TSP</w:t>
          </w:r>
        </w:p>
      </w:tc>
    </w:tr>
    <w:tr w:rsidR="00501B0B" w14:paraId="6C89151D" w14:textId="77777777">
      <w:tc>
        <w:tcPr>
          <w:tcW w:w="7511" w:type="dxa"/>
        </w:tcPr>
        <w:p w14:paraId="2F0FB238" w14:textId="77777777" w:rsidR="00501B0B" w:rsidRDefault="00501B0B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501B0B" w:rsidRDefault="00501B0B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501B0B" w:rsidRDefault="00501B0B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 w15:restartNumberingAfterBreak="0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A141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2" w15:restartNumberingAfterBreak="0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6" w15:restartNumberingAfterBreak="0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2"/>
  </w:num>
  <w:num w:numId="12">
    <w:abstractNumId w:val="16"/>
  </w:num>
  <w:num w:numId="13">
    <w:abstractNumId w:val="32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9"/>
  </w:num>
  <w:num w:numId="19">
    <w:abstractNumId w:val="10"/>
  </w:num>
  <w:num w:numId="20">
    <w:abstractNumId w:val="20"/>
  </w:num>
  <w:num w:numId="21">
    <w:abstractNumId w:val="24"/>
  </w:num>
  <w:num w:numId="22">
    <w:abstractNumId w:val="23"/>
  </w:num>
  <w:num w:numId="23">
    <w:abstractNumId w:val="30"/>
  </w:num>
  <w:num w:numId="24">
    <w:abstractNumId w:val="18"/>
  </w:num>
  <w:num w:numId="25">
    <w:abstractNumId w:val="15"/>
  </w:num>
  <w:num w:numId="26">
    <w:abstractNumId w:val="28"/>
  </w:num>
  <w:num w:numId="27">
    <w:abstractNumId w:val="33"/>
  </w:num>
  <w:num w:numId="28">
    <w:abstractNumId w:val="26"/>
  </w:num>
  <w:num w:numId="29">
    <w:abstractNumId w:val="34"/>
  </w:num>
  <w:num w:numId="30">
    <w:abstractNumId w:val="14"/>
  </w:num>
  <w:num w:numId="31">
    <w:abstractNumId w:val="27"/>
  </w:num>
  <w:num w:numId="32">
    <w:abstractNumId w:val="31"/>
  </w:num>
  <w:num w:numId="33">
    <w:abstractNumId w:val="19"/>
  </w:num>
  <w:num w:numId="34">
    <w:abstractNumId w:val="25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C"/>
    <w:rsid w:val="00017B58"/>
    <w:rsid w:val="00042AB6"/>
    <w:rsid w:val="000532F6"/>
    <w:rsid w:val="00065A32"/>
    <w:rsid w:val="0007626A"/>
    <w:rsid w:val="0007733F"/>
    <w:rsid w:val="0009098E"/>
    <w:rsid w:val="0009190B"/>
    <w:rsid w:val="000A0CDD"/>
    <w:rsid w:val="000A3218"/>
    <w:rsid w:val="000A585F"/>
    <w:rsid w:val="000E41A9"/>
    <w:rsid w:val="001705E7"/>
    <w:rsid w:val="0018698B"/>
    <w:rsid w:val="001F26AA"/>
    <w:rsid w:val="001F3DC3"/>
    <w:rsid w:val="002142F3"/>
    <w:rsid w:val="00264C41"/>
    <w:rsid w:val="00276C8F"/>
    <w:rsid w:val="002854FD"/>
    <w:rsid w:val="002E4AF3"/>
    <w:rsid w:val="002F07F0"/>
    <w:rsid w:val="002F1550"/>
    <w:rsid w:val="0030277B"/>
    <w:rsid w:val="00316E21"/>
    <w:rsid w:val="003203CD"/>
    <w:rsid w:val="00320764"/>
    <w:rsid w:val="003F3CE5"/>
    <w:rsid w:val="004B5EBE"/>
    <w:rsid w:val="004B77C0"/>
    <w:rsid w:val="004D4A5D"/>
    <w:rsid w:val="004F6135"/>
    <w:rsid w:val="00501B0B"/>
    <w:rsid w:val="00511A2A"/>
    <w:rsid w:val="005966B3"/>
    <w:rsid w:val="005A18DD"/>
    <w:rsid w:val="005C288F"/>
    <w:rsid w:val="005C3D74"/>
    <w:rsid w:val="005C6477"/>
    <w:rsid w:val="005D1FBB"/>
    <w:rsid w:val="005F589E"/>
    <w:rsid w:val="00624B46"/>
    <w:rsid w:val="00677C27"/>
    <w:rsid w:val="00686C4D"/>
    <w:rsid w:val="006B11B6"/>
    <w:rsid w:val="006C090E"/>
    <w:rsid w:val="006C2CA9"/>
    <w:rsid w:val="00710C30"/>
    <w:rsid w:val="00744378"/>
    <w:rsid w:val="00765DD8"/>
    <w:rsid w:val="00771B1C"/>
    <w:rsid w:val="00797CF8"/>
    <w:rsid w:val="007B6121"/>
    <w:rsid w:val="007C560E"/>
    <w:rsid w:val="008079AB"/>
    <w:rsid w:val="00821E9A"/>
    <w:rsid w:val="00852294"/>
    <w:rsid w:val="00865BFE"/>
    <w:rsid w:val="00885366"/>
    <w:rsid w:val="008D490D"/>
    <w:rsid w:val="008E70C3"/>
    <w:rsid w:val="008F6C47"/>
    <w:rsid w:val="00934100"/>
    <w:rsid w:val="009613BD"/>
    <w:rsid w:val="00963ACD"/>
    <w:rsid w:val="009A0E5F"/>
    <w:rsid w:val="009D1457"/>
    <w:rsid w:val="009F15EE"/>
    <w:rsid w:val="00A01E46"/>
    <w:rsid w:val="00A1693B"/>
    <w:rsid w:val="00A301AA"/>
    <w:rsid w:val="00A31ED3"/>
    <w:rsid w:val="00A4388A"/>
    <w:rsid w:val="00A724E4"/>
    <w:rsid w:val="00A76DC0"/>
    <w:rsid w:val="00A77E45"/>
    <w:rsid w:val="00AA75DF"/>
    <w:rsid w:val="00AB7451"/>
    <w:rsid w:val="00AD082C"/>
    <w:rsid w:val="00AE21D9"/>
    <w:rsid w:val="00B04B0C"/>
    <w:rsid w:val="00B05C76"/>
    <w:rsid w:val="00B14772"/>
    <w:rsid w:val="00B1518B"/>
    <w:rsid w:val="00B859EC"/>
    <w:rsid w:val="00B877D6"/>
    <w:rsid w:val="00BC4F02"/>
    <w:rsid w:val="00BD0BA7"/>
    <w:rsid w:val="00BE11D6"/>
    <w:rsid w:val="00BF0487"/>
    <w:rsid w:val="00BF592C"/>
    <w:rsid w:val="00C02E99"/>
    <w:rsid w:val="00C3247E"/>
    <w:rsid w:val="00C37EE5"/>
    <w:rsid w:val="00C46A49"/>
    <w:rsid w:val="00C96566"/>
    <w:rsid w:val="00CC4304"/>
    <w:rsid w:val="00CC56AF"/>
    <w:rsid w:val="00CD0CED"/>
    <w:rsid w:val="00CD4141"/>
    <w:rsid w:val="00D0568B"/>
    <w:rsid w:val="00D17CA8"/>
    <w:rsid w:val="00D2152B"/>
    <w:rsid w:val="00D262E9"/>
    <w:rsid w:val="00D505E9"/>
    <w:rsid w:val="00D57A34"/>
    <w:rsid w:val="00D70777"/>
    <w:rsid w:val="00D710D1"/>
    <w:rsid w:val="00D7141E"/>
    <w:rsid w:val="00D75E97"/>
    <w:rsid w:val="00D94041"/>
    <w:rsid w:val="00DA4A53"/>
    <w:rsid w:val="00DB1036"/>
    <w:rsid w:val="00DD34E4"/>
    <w:rsid w:val="00E34B27"/>
    <w:rsid w:val="00E47960"/>
    <w:rsid w:val="00E71D8F"/>
    <w:rsid w:val="00E93E44"/>
    <w:rsid w:val="00E95C93"/>
    <w:rsid w:val="00F042D0"/>
    <w:rsid w:val="00F14074"/>
    <w:rsid w:val="00F419AC"/>
    <w:rsid w:val="00F70328"/>
    <w:rsid w:val="00FC70A5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link w:val="Ttul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TtuloCar">
    <w:name w:val="Título Car"/>
    <w:link w:val="Ttul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366BD-658F-4A56-B774-DFC75994D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8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Luis Moises Vega Agüero</cp:lastModifiedBy>
  <cp:revision>15</cp:revision>
  <cp:lastPrinted>2113-01-01T06:00:00Z</cp:lastPrinted>
  <dcterms:created xsi:type="dcterms:W3CDTF">2019-10-15T18:40:00Z</dcterms:created>
  <dcterms:modified xsi:type="dcterms:W3CDTF">2019-10-28T01:55:00Z</dcterms:modified>
</cp:coreProperties>
</file>