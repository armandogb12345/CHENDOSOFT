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40C9D611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145FBC18" w:rsidR="00B877D6" w:rsidRDefault="009A0E5F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B859EC">
        <w:rPr>
          <w:rFonts w:cs="Arial"/>
          <w:bCs/>
          <w:szCs w:val="36"/>
        </w:rPr>
        <w:t>Catalogo Docentes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5EDB9061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B859EC">
        <w:rPr>
          <w:rFonts w:cs="Arial"/>
          <w:bCs/>
          <w:szCs w:val="36"/>
        </w:rPr>
        <w:t>15010096</w:t>
      </w:r>
      <w:r>
        <w:rPr>
          <w:rFonts w:cs="Arial"/>
          <w:bCs/>
          <w:szCs w:val="36"/>
        </w:rPr>
        <w:t>&gt; &lt;</w:t>
      </w:r>
      <w:r w:rsidR="00B859EC">
        <w:rPr>
          <w:rFonts w:cs="Arial"/>
          <w:bCs/>
          <w:szCs w:val="36"/>
        </w:rPr>
        <w:t>Luis Moises Vega Agüero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5DD5D230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B859EC">
        <w:rPr>
          <w:rFonts w:cs="Arial"/>
          <w:b/>
          <w:bCs/>
          <w:sz w:val="36"/>
          <w:szCs w:val="36"/>
        </w:rPr>
        <w:t>Catalogo Docente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513F7ECC" w:rsidR="00852294" w:rsidRDefault="00AA75DF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BF02716" wp14:editId="54AD517D">
                  <wp:extent cx="4010585" cy="1448002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98B47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2C66F952" w:rsidR="00BF592C" w:rsidRDefault="00B859EC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57780F4" wp14:editId="4356FD11">
                  <wp:extent cx="1381318" cy="1086002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08E0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1C5BF886" w:rsidR="00BC4F02" w:rsidRPr="00403C56" w:rsidRDefault="00A31ED3" w:rsidP="009A0E5F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F59F2AA" wp14:editId="4D565F3B">
                  <wp:extent cx="3364484" cy="213567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98625F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3" t="20985" r="35795" b="14527"/>
                          <a:stretch/>
                        </pic:blipFill>
                        <pic:spPr bwMode="auto">
                          <a:xfrm>
                            <a:off x="0" y="0"/>
                            <a:ext cx="3364917" cy="213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1C25ED9E" w:rsidR="00E93E44" w:rsidRPr="00403C56" w:rsidRDefault="00AA75DF" w:rsidP="00677C27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619924C" wp14:editId="257EA799">
                  <wp:extent cx="3585533" cy="34674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98A3CC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749" cy="346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495303765"/>
      <w:r>
        <w:t>Diagrama de procesos</w:t>
      </w:r>
      <w:bookmarkEnd w:id="13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27289D90" w:rsidR="002142F3" w:rsidRDefault="00765DD8" w:rsidP="0009190B">
            <w:r>
              <w:rPr>
                <w:noProof/>
                <w:lang w:val="en-US" w:eastAsia="en-US" w:bidi="ar-SA"/>
              </w:rPr>
              <w:drawing>
                <wp:inline distT="0" distB="0" distL="0" distR="0" wp14:anchorId="5C31550F" wp14:editId="15875429">
                  <wp:extent cx="4315427" cy="3410426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98F62E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3C6776DC" w:rsidR="00EE2DC7" w:rsidRDefault="00EE2DC7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68479C94" w14:textId="77777777" w:rsidR="00EE2DC7" w:rsidRDefault="00EE2DC7">
      <w:pPr>
        <w:widowControl/>
        <w:suppressAutoHyphens w:val="0"/>
        <w:rPr>
          <w:rFonts w:ascii="Arial" w:hAnsi="Arial"/>
          <w:b/>
          <w:bCs/>
          <w:szCs w:val="32"/>
        </w:rPr>
      </w:pPr>
      <w:r>
        <w:br w:type="page"/>
      </w:r>
    </w:p>
    <w:p w14:paraId="0B27CC2C" w14:textId="7D4D689E" w:rsidR="00EE2DC7" w:rsidRDefault="00EE2DC7" w:rsidP="00EE2DC7">
      <w:pPr>
        <w:pStyle w:val="Ttulo2"/>
        <w:numPr>
          <w:ilvl w:val="1"/>
          <w:numId w:val="2"/>
        </w:numPr>
      </w:pPr>
      <w:r>
        <w:lastRenderedPageBreak/>
        <w:t>Proceso 1: Validación de Proyectos</w:t>
      </w:r>
    </w:p>
    <w:p w14:paraId="10D06763" w14:textId="77777777" w:rsidR="00EE2DC7" w:rsidRPr="008079AB" w:rsidRDefault="00EE2DC7" w:rsidP="00EE2DC7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EE2DC7" w14:paraId="769B7CA1" w14:textId="77777777" w:rsidTr="0015187A">
        <w:trPr>
          <w:trHeight w:val="4418"/>
        </w:trPr>
        <w:tc>
          <w:tcPr>
            <w:tcW w:w="10072" w:type="dxa"/>
            <w:shd w:val="clear" w:color="auto" w:fill="auto"/>
          </w:tcPr>
          <w:p w14:paraId="261B0BAC" w14:textId="0793D37D" w:rsidR="00EE2DC7" w:rsidRDefault="00DB5481" w:rsidP="0015187A">
            <w:r>
              <w:rPr>
                <w:noProof/>
                <w:lang w:val="en-US" w:eastAsia="en-US" w:bidi="ar-SA"/>
              </w:rPr>
              <w:drawing>
                <wp:inline distT="0" distB="0" distL="0" distR="0" wp14:anchorId="4D2508FF" wp14:editId="54525323">
                  <wp:extent cx="1472541" cy="269420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C25FC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357" cy="269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53D90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  <w:bookmarkStart w:id="14" w:name="_GoBack"/>
      <w:bookmarkEnd w:id="14"/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FFDB0" w14:textId="77777777" w:rsidR="005B291C" w:rsidRDefault="005B291C">
      <w:r>
        <w:separator/>
      </w:r>
    </w:p>
  </w:endnote>
  <w:endnote w:type="continuationSeparator" w:id="0">
    <w:p w14:paraId="2ABE5E5B" w14:textId="77777777" w:rsidR="005B291C" w:rsidRDefault="005B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400A4874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B5481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DB949" w14:textId="77777777" w:rsidR="005B291C" w:rsidRDefault="005B291C">
      <w:r>
        <w:separator/>
      </w:r>
    </w:p>
  </w:footnote>
  <w:footnote w:type="continuationSeparator" w:id="0">
    <w:p w14:paraId="2FE41084" w14:textId="77777777" w:rsidR="005B291C" w:rsidRDefault="005B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65FBB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11A2A"/>
    <w:rsid w:val="005966B3"/>
    <w:rsid w:val="005A18DD"/>
    <w:rsid w:val="005B291C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10C30"/>
    <w:rsid w:val="00744378"/>
    <w:rsid w:val="00765DD8"/>
    <w:rsid w:val="00771B1C"/>
    <w:rsid w:val="00797CF8"/>
    <w:rsid w:val="007C560E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724E4"/>
    <w:rsid w:val="00A76DC0"/>
    <w:rsid w:val="00A77E45"/>
    <w:rsid w:val="00AA75DF"/>
    <w:rsid w:val="00AB7451"/>
    <w:rsid w:val="00AD082C"/>
    <w:rsid w:val="00B04B0C"/>
    <w:rsid w:val="00B14772"/>
    <w:rsid w:val="00B1518B"/>
    <w:rsid w:val="00B859EC"/>
    <w:rsid w:val="00B877D6"/>
    <w:rsid w:val="00BC4F02"/>
    <w:rsid w:val="00BD0BA7"/>
    <w:rsid w:val="00BE11D6"/>
    <w:rsid w:val="00BF0487"/>
    <w:rsid w:val="00BF592C"/>
    <w:rsid w:val="00C02E99"/>
    <w:rsid w:val="00C3247E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57A34"/>
    <w:rsid w:val="00D70777"/>
    <w:rsid w:val="00D710D1"/>
    <w:rsid w:val="00D7141E"/>
    <w:rsid w:val="00D75E97"/>
    <w:rsid w:val="00D94041"/>
    <w:rsid w:val="00DA4A53"/>
    <w:rsid w:val="00DB5481"/>
    <w:rsid w:val="00DD34E4"/>
    <w:rsid w:val="00E34B27"/>
    <w:rsid w:val="00E47960"/>
    <w:rsid w:val="00E71D8F"/>
    <w:rsid w:val="00E93E44"/>
    <w:rsid w:val="00E95C93"/>
    <w:rsid w:val="00EE2DC7"/>
    <w:rsid w:val="00F042D0"/>
    <w:rsid w:val="00F14074"/>
    <w:rsid w:val="00F419A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Luis Moises Vega Agüero</cp:lastModifiedBy>
  <cp:revision>10</cp:revision>
  <cp:lastPrinted>2113-01-01T06:00:00Z</cp:lastPrinted>
  <dcterms:created xsi:type="dcterms:W3CDTF">2019-10-15T18:40:00Z</dcterms:created>
  <dcterms:modified xsi:type="dcterms:W3CDTF">2019-10-28T02:47:00Z</dcterms:modified>
</cp:coreProperties>
</file>