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s-MX" w:eastAsia="es-MX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Puesto"/>
        <w:jc w:val="left"/>
        <w:rPr>
          <w:i/>
          <w:iCs/>
        </w:rPr>
      </w:pPr>
    </w:p>
    <w:p w14:paraId="6E0E991C" w14:textId="40C9D611" w:rsidR="002142F3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E47960">
        <w:rPr>
          <w:rFonts w:cs="Arial"/>
          <w:bCs/>
          <w:szCs w:val="36"/>
        </w:rPr>
        <w:t>Titula+</w:t>
      </w:r>
    </w:p>
    <w:p w14:paraId="4114B6BE" w14:textId="32055FD1" w:rsidR="00B877D6" w:rsidRDefault="009A0E5F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E47960">
        <w:rPr>
          <w:rFonts w:cs="Arial"/>
          <w:bCs/>
          <w:szCs w:val="36"/>
        </w:rPr>
        <w:t>Login</w:t>
      </w:r>
    </w:p>
    <w:p w14:paraId="52B35C55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3D90FD5A" w14:textId="7C6576F0" w:rsidR="00B877D6" w:rsidRDefault="00D75E97">
      <w:pPr>
        <w:pStyle w:val="Puest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</w:t>
      </w:r>
      <w:r w:rsidR="00E47960">
        <w:rPr>
          <w:rFonts w:cs="Arial"/>
          <w:bCs/>
          <w:szCs w:val="36"/>
        </w:rPr>
        <w:t>15010071</w:t>
      </w:r>
      <w:r w:rsidR="004F0246">
        <w:rPr>
          <w:rFonts w:cs="Arial"/>
          <w:bCs/>
          <w:szCs w:val="36"/>
        </w:rPr>
        <w:t>&gt;</w:t>
      </w:r>
      <w:r>
        <w:rPr>
          <w:rFonts w:cs="Arial"/>
          <w:bCs/>
          <w:szCs w:val="36"/>
        </w:rPr>
        <w:t>&lt;</w:t>
      </w:r>
      <w:r w:rsidR="00E47960">
        <w:rPr>
          <w:rFonts w:cs="Arial"/>
          <w:bCs/>
          <w:szCs w:val="36"/>
        </w:rPr>
        <w:t>José Armando Gómez Benítez</w:t>
      </w:r>
      <w:r>
        <w:rPr>
          <w:rFonts w:cs="Arial"/>
          <w:bCs/>
          <w:szCs w:val="36"/>
        </w:rPr>
        <w:t>&gt;</w:t>
      </w:r>
    </w:p>
    <w:p w14:paraId="7E54405B" w14:textId="77777777" w:rsidR="00B877D6" w:rsidRDefault="00B877D6">
      <w:pPr>
        <w:pStyle w:val="Puest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171DD03D" w:rsidR="00B877D6" w:rsidRDefault="00B877D6">
      <w:pPr>
        <w:rPr>
          <w:rFonts w:ascii="Times New Roman" w:hAnsi="Times New Roman" w:cs="Arial"/>
          <w:sz w:val="28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Puest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523F1D98" w14:textId="77777777" w:rsidR="00094E0A" w:rsidRDefault="00B877D6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fldChar w:fldCharType="begin"/>
      </w:r>
      <w:r>
        <w:instrText xml:space="preserve"> TOC \f \o "1-9" </w:instrText>
      </w:r>
      <w:r>
        <w:fldChar w:fldCharType="separate"/>
      </w:r>
      <w:r w:rsidR="00094E0A" w:rsidRPr="00D734AC">
        <w:rPr>
          <w:noProof/>
          <w:lang w:val="es-ES_tradnl"/>
        </w:rPr>
        <w:t>1</w:t>
      </w:r>
      <w:r w:rsidR="00094E0A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="00094E0A">
        <w:rPr>
          <w:noProof/>
        </w:rPr>
        <w:t>Modelo de requerimientos</w:t>
      </w:r>
      <w:r w:rsidR="00094E0A">
        <w:rPr>
          <w:noProof/>
        </w:rPr>
        <w:tab/>
      </w:r>
      <w:r w:rsidR="00094E0A">
        <w:rPr>
          <w:noProof/>
        </w:rPr>
        <w:fldChar w:fldCharType="begin"/>
      </w:r>
      <w:r w:rsidR="00094E0A">
        <w:rPr>
          <w:noProof/>
        </w:rPr>
        <w:instrText xml:space="preserve"> PAGEREF _Toc22297755 \h </w:instrText>
      </w:r>
      <w:r w:rsidR="00094E0A">
        <w:rPr>
          <w:noProof/>
        </w:rPr>
      </w:r>
      <w:r w:rsidR="00094E0A">
        <w:rPr>
          <w:noProof/>
        </w:rPr>
        <w:fldChar w:fldCharType="separate"/>
      </w:r>
      <w:r w:rsidR="00094E0A">
        <w:rPr>
          <w:noProof/>
        </w:rPr>
        <w:t>3</w:t>
      </w:r>
      <w:r w:rsidR="00094E0A">
        <w:rPr>
          <w:noProof/>
        </w:rPr>
        <w:fldChar w:fldCharType="end"/>
      </w:r>
    </w:p>
    <w:p w14:paraId="5A5F40E9" w14:textId="77777777" w:rsidR="00094E0A" w:rsidRDefault="00094E0A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4A0BAE" w14:textId="77777777" w:rsidR="00094E0A" w:rsidRDefault="00094E0A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AECE4E" w14:textId="77777777" w:rsidR="00094E0A" w:rsidRDefault="00094E0A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D53BD" w14:textId="77777777" w:rsidR="00094E0A" w:rsidRDefault="00094E0A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F2457D" w14:textId="77777777" w:rsidR="00094E0A" w:rsidRDefault="00094E0A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D734AC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609F5C" w14:textId="77777777" w:rsidR="00094E0A" w:rsidRDefault="00094E0A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D734AC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CE42D2" w14:textId="77777777" w:rsidR="00094E0A" w:rsidRDefault="00094E0A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D734AC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E6472E" w14:textId="77777777" w:rsidR="00094E0A" w:rsidRDefault="00094E0A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D734AC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45A833" w14:textId="77777777" w:rsidR="00094E0A" w:rsidRDefault="00094E0A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D734AC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526300" w14:textId="77777777" w:rsidR="00094E0A" w:rsidRDefault="00094E0A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 w:rsidRPr="00D734AC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ACD2DD" w14:textId="77777777" w:rsidR="00094E0A" w:rsidRDefault="00094E0A">
      <w:pPr>
        <w:pStyle w:val="TDC1"/>
        <w:tabs>
          <w:tab w:val="left" w:pos="56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22364A" w14:textId="77777777" w:rsidR="00094E0A" w:rsidRDefault="00094E0A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 w:rsidRPr="00D734AC">
        <w:rPr>
          <w:noProof/>
          <w:lang w:val="es-ES_tradnl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896BBC" w14:textId="77777777" w:rsidR="00094E0A" w:rsidRDefault="00094E0A">
      <w:pPr>
        <w:pStyle w:val="TDC2"/>
        <w:tabs>
          <w:tab w:val="left" w:pos="849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 w:bidi="ar-SA"/>
        </w:rPr>
        <w:tab/>
      </w:r>
      <w:r>
        <w:rPr>
          <w:noProof/>
        </w:rPr>
        <w:t>Proceso 1: Validación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_Toc22297768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227D3A38" w:rsidR="00B877D6" w:rsidRDefault="009A0E5F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 xml:space="preserve">Diseño </w:t>
      </w:r>
      <w:r w:rsidR="00E47960">
        <w:rPr>
          <w:rFonts w:cs="Arial"/>
          <w:b/>
          <w:bCs/>
          <w:sz w:val="36"/>
          <w:szCs w:val="36"/>
        </w:rPr>
        <w:t>Login</w:t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0" w:name="_Toc22297755"/>
      <w:r>
        <w:rPr>
          <w:szCs w:val="24"/>
        </w:rPr>
        <w:t>Modelo de requerimientos</w:t>
      </w:r>
      <w:bookmarkEnd w:id="0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" w:name="_Toc22297756"/>
      <w:r>
        <w:t>Diagrama de casos de uso</w:t>
      </w:r>
      <w:bookmarkEnd w:id="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F842C9">
        <w:trPr>
          <w:trHeight w:val="3962"/>
        </w:trPr>
        <w:tc>
          <w:tcPr>
            <w:tcW w:w="8914" w:type="dxa"/>
            <w:shd w:val="clear" w:color="auto" w:fill="auto"/>
          </w:tcPr>
          <w:p w14:paraId="0EEFDB9B" w14:textId="7ECD4612" w:rsidR="00852294" w:rsidRDefault="00F842C9" w:rsidP="00BF592C">
            <w:pPr>
              <w:pStyle w:val="InfoBlue"/>
              <w:tabs>
                <w:tab w:val="clear" w:pos="426"/>
                <w:tab w:val="left" w:pos="705"/>
              </w:tabs>
            </w:pPr>
            <w:r w:rsidRPr="00F842C9">
              <w:rPr>
                <w:noProof/>
                <w:lang w:val="es-MX" w:eastAsia="es-MX" w:bidi="ar-SA"/>
              </w:rPr>
              <w:drawing>
                <wp:inline distT="0" distB="0" distL="0" distR="0" wp14:anchorId="1BD448EE" wp14:editId="2A8AC5BB">
                  <wp:extent cx="5564505" cy="24193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814" cy="2422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2" w:name="_Toc22297757"/>
      <w:r w:rsidR="002142F3">
        <w:rPr>
          <w:szCs w:val="24"/>
        </w:rPr>
        <w:lastRenderedPageBreak/>
        <w:t>Modelo de contenido</w:t>
      </w:r>
      <w:bookmarkEnd w:id="2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3" w:name="_Toc22297758"/>
      <w:r>
        <w:t>Diagrama de contenido</w:t>
      </w:r>
      <w:bookmarkEnd w:id="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08C2120D" w:rsidR="00BF592C" w:rsidRDefault="00FE6FE0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183B35BF" wp14:editId="32899CA1">
                  <wp:extent cx="1524000" cy="12287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4" w:name="_GoBack"/>
            <w:bookmarkEnd w:id="4"/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5" w:name="_Toc22297759"/>
      <w:r>
        <w:t>Observaciones</w:t>
      </w:r>
      <w:bookmarkEnd w:id="5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0FF62946" w:rsidR="00BF592C" w:rsidRDefault="00F842C9" w:rsidP="002142F3">
            <w:r>
              <w:t>El tipo de usuario con el que se accederá será de tipo Administrador, Estudiante, Docente y Jefe de Departamento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6" w:name="_Toc22297760"/>
      <w:r w:rsidR="00BC4F02">
        <w:rPr>
          <w:szCs w:val="24"/>
          <w:lang w:val="es-MX"/>
        </w:rPr>
        <w:lastRenderedPageBreak/>
        <w:t>Modelo de navegación</w:t>
      </w:r>
      <w:bookmarkEnd w:id="6"/>
    </w:p>
    <w:p w14:paraId="5FA894D2" w14:textId="2B47C59D" w:rsidR="00BC4F02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22297761"/>
      <w:r>
        <w:rPr>
          <w:lang w:val="es-MX"/>
        </w:rPr>
        <w:t>Diagrama de navegación</w:t>
      </w:r>
      <w:bookmarkEnd w:id="7"/>
    </w:p>
    <w:p w14:paraId="477FE0D4" w14:textId="58DA5715" w:rsidR="009A0E5F" w:rsidRDefault="009A0E5F" w:rsidP="009A0E5F">
      <w:pPr>
        <w:pStyle w:val="Textoindependiente"/>
        <w:rPr>
          <w:lang w:val="es-MX"/>
        </w:rPr>
      </w:pPr>
    </w:p>
    <w:p w14:paraId="0FE0F57E" w14:textId="77777777" w:rsidR="009A0E5F" w:rsidRPr="009A0E5F" w:rsidRDefault="009A0E5F" w:rsidP="009A0E5F">
      <w:pPr>
        <w:pStyle w:val="Textoindependiente"/>
        <w:rPr>
          <w:lang w:val="es-MX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BC4F02" w:rsidRPr="00403C56" w14:paraId="0A960610" w14:textId="77777777" w:rsidTr="009A0E5F">
        <w:tc>
          <w:tcPr>
            <w:tcW w:w="9684" w:type="dxa"/>
            <w:shd w:val="clear" w:color="auto" w:fill="auto"/>
          </w:tcPr>
          <w:p w14:paraId="61621394" w14:textId="38128DFA" w:rsidR="00BC4F02" w:rsidRPr="00403C56" w:rsidRDefault="00561EA0" w:rsidP="009A0E5F">
            <w:pPr>
              <w:rPr>
                <w:lang w:val="es-MX"/>
              </w:rPr>
            </w:pPr>
            <w:r w:rsidRPr="00561EA0">
              <w:rPr>
                <w:noProof/>
                <w:lang w:val="es-MX" w:eastAsia="es-MX" w:bidi="ar-SA"/>
              </w:rPr>
              <w:drawing>
                <wp:inline distT="0" distB="0" distL="0" distR="0" wp14:anchorId="11AFA951" wp14:editId="2477290D">
                  <wp:extent cx="5953125" cy="266700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25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8" w:name="_Toc22297762"/>
      <w:r>
        <w:rPr>
          <w:lang w:val="es-MX"/>
        </w:rPr>
        <w:t>Consideraciones</w:t>
      </w:r>
      <w:bookmarkEnd w:id="8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9" w:name="_Toc22297763"/>
      <w:r w:rsidR="002142F3">
        <w:rPr>
          <w:szCs w:val="24"/>
          <w:lang w:val="es-MX"/>
        </w:rPr>
        <w:lastRenderedPageBreak/>
        <w:t>Modelo de presentación</w:t>
      </w:r>
      <w:bookmarkEnd w:id="9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22297764"/>
      <w:r>
        <w:rPr>
          <w:lang w:val="es-MX"/>
        </w:rPr>
        <w:t>Diagrama de presentación</w:t>
      </w:r>
      <w:bookmarkEnd w:id="10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6B84EAFE" w:rsidR="00E93E44" w:rsidRPr="00403C56" w:rsidRDefault="008079AB" w:rsidP="00677C27">
            <w:pPr>
              <w:rPr>
                <w:lang w:val="es-MX"/>
              </w:rPr>
            </w:pPr>
            <w:r w:rsidRPr="00227E7C">
              <w:rPr>
                <w:noProof/>
                <w:lang w:val="es-MX" w:eastAsia="es-MX" w:bidi="ar-SA"/>
              </w:rPr>
              <w:drawing>
                <wp:inline distT="0" distB="0" distL="0" distR="0" wp14:anchorId="6537F540" wp14:editId="2EC89681">
                  <wp:extent cx="2295525" cy="168592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1" w:name="_Toc418665905"/>
      <w:bookmarkStart w:id="12" w:name="_Toc22297765"/>
      <w:r>
        <w:rPr>
          <w:lang w:val="es-MX"/>
        </w:rPr>
        <w:t>Consideraciones</w:t>
      </w:r>
      <w:bookmarkEnd w:id="11"/>
      <w:bookmarkEnd w:id="12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3" w:name="_Toc22297766"/>
      <w:r>
        <w:rPr>
          <w:szCs w:val="24"/>
        </w:rPr>
        <w:lastRenderedPageBreak/>
        <w:t>Modelo de procesos</w:t>
      </w:r>
      <w:bookmarkEnd w:id="13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4" w:name="_Toc22297767"/>
      <w:r>
        <w:t>Diagrama de procesos</w:t>
      </w:r>
      <w:bookmarkEnd w:id="14"/>
    </w:p>
    <w:p w14:paraId="35813C92" w14:textId="77777777" w:rsidR="008079AB" w:rsidRPr="008079AB" w:rsidRDefault="008079AB" w:rsidP="008079AB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6"/>
      </w:tblGrid>
      <w:tr w:rsidR="002142F3" w14:paraId="58E3E346" w14:textId="77777777" w:rsidTr="00A76DC0">
        <w:trPr>
          <w:trHeight w:val="4418"/>
        </w:trPr>
        <w:tc>
          <w:tcPr>
            <w:tcW w:w="10072" w:type="dxa"/>
            <w:shd w:val="clear" w:color="auto" w:fill="auto"/>
          </w:tcPr>
          <w:p w14:paraId="28DD9D2F" w14:textId="7E4699AB" w:rsidR="002142F3" w:rsidRDefault="00561EA0" w:rsidP="0009190B">
            <w:r w:rsidRPr="00561EA0">
              <w:rPr>
                <w:noProof/>
                <w:lang w:val="es-MX" w:eastAsia="es-MX" w:bidi="ar-SA"/>
              </w:rPr>
              <w:drawing>
                <wp:inline distT="0" distB="0" distL="0" distR="0" wp14:anchorId="4212D251" wp14:editId="36CC0E09">
                  <wp:extent cx="6257925" cy="220980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F4825" w14:textId="77777777" w:rsidR="00852294" w:rsidRDefault="0085229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4DDB31" w14:textId="77777777" w:rsidR="00561EA0" w:rsidRDefault="00561EA0" w:rsidP="00561EA0">
      <w:pPr>
        <w:pStyle w:val="Textoindependiente"/>
      </w:pPr>
    </w:p>
    <w:p w14:paraId="44DEA584" w14:textId="77777777" w:rsidR="00561EA0" w:rsidRDefault="00561EA0" w:rsidP="00561EA0">
      <w:pPr>
        <w:pStyle w:val="Textoindependiente"/>
      </w:pPr>
    </w:p>
    <w:p w14:paraId="2C809411" w14:textId="77777777" w:rsidR="00561EA0" w:rsidRDefault="00561EA0" w:rsidP="00561EA0">
      <w:pPr>
        <w:pStyle w:val="Textoindependiente"/>
      </w:pPr>
    </w:p>
    <w:p w14:paraId="5BBD2538" w14:textId="77777777" w:rsidR="00561EA0" w:rsidRDefault="00561EA0" w:rsidP="00561EA0">
      <w:pPr>
        <w:pStyle w:val="Textoindependiente"/>
      </w:pPr>
    </w:p>
    <w:p w14:paraId="0249B568" w14:textId="77777777" w:rsidR="00561EA0" w:rsidRDefault="00561EA0" w:rsidP="00561EA0">
      <w:pPr>
        <w:pStyle w:val="Textoindependiente"/>
      </w:pPr>
    </w:p>
    <w:p w14:paraId="60C10503" w14:textId="77777777" w:rsidR="00561EA0" w:rsidRDefault="00561EA0" w:rsidP="00561EA0">
      <w:pPr>
        <w:pStyle w:val="Textoindependiente"/>
      </w:pPr>
    </w:p>
    <w:p w14:paraId="67EA20B4" w14:textId="77777777" w:rsidR="00561EA0" w:rsidRDefault="00561EA0" w:rsidP="00561EA0">
      <w:pPr>
        <w:pStyle w:val="Textoindependiente"/>
      </w:pPr>
    </w:p>
    <w:p w14:paraId="1BF5775A" w14:textId="77777777" w:rsidR="00561EA0" w:rsidRDefault="00561EA0" w:rsidP="00561EA0">
      <w:pPr>
        <w:pStyle w:val="Textoindependiente"/>
      </w:pPr>
    </w:p>
    <w:p w14:paraId="32F088FE" w14:textId="77777777" w:rsidR="00561EA0" w:rsidRDefault="00561EA0" w:rsidP="00561EA0">
      <w:pPr>
        <w:pStyle w:val="Textoindependiente"/>
      </w:pPr>
    </w:p>
    <w:p w14:paraId="50C4552F" w14:textId="77777777" w:rsidR="00561EA0" w:rsidRDefault="00561EA0" w:rsidP="00561EA0">
      <w:pPr>
        <w:pStyle w:val="Textoindependiente"/>
      </w:pPr>
    </w:p>
    <w:p w14:paraId="1704CEE8" w14:textId="77777777" w:rsidR="00561EA0" w:rsidRDefault="00561EA0" w:rsidP="00561EA0">
      <w:pPr>
        <w:pStyle w:val="Textoindependiente"/>
      </w:pPr>
    </w:p>
    <w:p w14:paraId="2E826429" w14:textId="77777777" w:rsidR="00561EA0" w:rsidRDefault="00561EA0" w:rsidP="00561EA0">
      <w:pPr>
        <w:pStyle w:val="Textoindependiente"/>
      </w:pPr>
    </w:p>
    <w:p w14:paraId="5B49567B" w14:textId="77777777" w:rsidR="00561EA0" w:rsidRDefault="00561EA0" w:rsidP="00561EA0">
      <w:pPr>
        <w:pStyle w:val="Textoindependiente"/>
      </w:pPr>
    </w:p>
    <w:p w14:paraId="27878181" w14:textId="77777777" w:rsidR="00561EA0" w:rsidRDefault="00561EA0" w:rsidP="00561EA0">
      <w:pPr>
        <w:pStyle w:val="Textoindependiente"/>
      </w:pPr>
    </w:p>
    <w:p w14:paraId="147FFD05" w14:textId="77777777" w:rsidR="00561EA0" w:rsidRDefault="00561EA0" w:rsidP="00561EA0">
      <w:pPr>
        <w:pStyle w:val="Textoindependiente"/>
      </w:pPr>
    </w:p>
    <w:p w14:paraId="0D1A636A" w14:textId="77777777" w:rsidR="00561EA0" w:rsidRDefault="00561EA0" w:rsidP="00561EA0">
      <w:pPr>
        <w:pStyle w:val="Textoindependiente"/>
      </w:pPr>
    </w:p>
    <w:p w14:paraId="48648EA2" w14:textId="77777777" w:rsidR="00561EA0" w:rsidRDefault="00561EA0" w:rsidP="00561EA0">
      <w:pPr>
        <w:pStyle w:val="Textoindependiente"/>
      </w:pPr>
    </w:p>
    <w:p w14:paraId="54C0AE5F" w14:textId="77777777" w:rsidR="00561EA0" w:rsidRDefault="00561EA0" w:rsidP="00561EA0">
      <w:pPr>
        <w:pStyle w:val="Textoindependiente"/>
      </w:pPr>
    </w:p>
    <w:p w14:paraId="7EEE6453" w14:textId="77777777" w:rsidR="00561EA0" w:rsidRDefault="00561EA0" w:rsidP="00561EA0">
      <w:pPr>
        <w:pStyle w:val="Textoindependiente"/>
      </w:pPr>
    </w:p>
    <w:p w14:paraId="421309FC" w14:textId="0A7F585D" w:rsidR="00561EA0" w:rsidRDefault="00561EA0" w:rsidP="00561EA0">
      <w:pPr>
        <w:pStyle w:val="Ttulo2"/>
        <w:numPr>
          <w:ilvl w:val="1"/>
          <w:numId w:val="36"/>
        </w:numPr>
      </w:pPr>
      <w:bookmarkStart w:id="15" w:name="_Toc22297768"/>
      <w:r>
        <w:lastRenderedPageBreak/>
        <w:t>Proceso 1: Validación de usuario</w:t>
      </w:r>
      <w:bookmarkEnd w:id="15"/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2"/>
      </w:tblGrid>
      <w:tr w:rsidR="004F123B" w14:paraId="132043D7" w14:textId="77777777" w:rsidTr="005F7B59">
        <w:trPr>
          <w:trHeight w:val="4418"/>
        </w:trPr>
        <w:tc>
          <w:tcPr>
            <w:tcW w:w="10072" w:type="dxa"/>
            <w:shd w:val="clear" w:color="auto" w:fill="auto"/>
          </w:tcPr>
          <w:p w14:paraId="498875E9" w14:textId="2D217666" w:rsidR="004F123B" w:rsidRDefault="00DC7135" w:rsidP="005F7B59"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FA600D7" wp14:editId="7FF2034F">
                      <wp:simplePos x="0" y="0"/>
                      <wp:positionH relativeFrom="column">
                        <wp:posOffset>1736090</wp:posOffset>
                      </wp:positionH>
                      <wp:positionV relativeFrom="paragraph">
                        <wp:posOffset>2216150</wp:posOffset>
                      </wp:positionV>
                      <wp:extent cx="638175" cy="1404620"/>
                      <wp:effectExtent l="0" t="0" r="9525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730525" w14:textId="2DEC4CC7" w:rsidR="007B38AF" w:rsidRDefault="007B38AF">
                                  <w:r>
                                    <w:t>Valido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FA600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36.7pt;margin-top:174.5pt;width:50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" stroked="f">
                      <v:textbox style="mso-fit-shape-to-text:t">
                        <w:txbxContent>
                          <w:p w14:paraId="5E730525" w14:textId="2DEC4CC7" w:rsidR="007B38AF" w:rsidRDefault="007B38AF">
                            <w:r>
                              <w:t>Valido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5DC1C2E" wp14:editId="38BBAF0D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2207895</wp:posOffset>
                      </wp:positionV>
                      <wp:extent cx="533400" cy="285750"/>
                      <wp:effectExtent l="0" t="0" r="0" b="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6F207F" w14:textId="77777777" w:rsidR="00DC7135" w:rsidRPr="007B38AF" w:rsidRDefault="00DC7135" w:rsidP="00DC713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Error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C1C2E" id="Cuadro de texto 22" o:spid="_x0000_s1027" type="#_x0000_t202" style="position:absolute;margin-left:16.2pt;margin-top:173.85pt;width:42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" fillcolor="white [3201]" stroked="f" strokeweight=".5pt">
                      <v:textbox>
                        <w:txbxContent>
                          <w:p w14:paraId="626F207F" w14:textId="77777777" w:rsidR="00DC7135" w:rsidRPr="007B38AF" w:rsidRDefault="00DC7135" w:rsidP="00DC713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Error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349264F" wp14:editId="2238F505">
                      <wp:simplePos x="0" y="0"/>
                      <wp:positionH relativeFrom="column">
                        <wp:posOffset>2840990</wp:posOffset>
                      </wp:positionH>
                      <wp:positionV relativeFrom="paragraph">
                        <wp:posOffset>501015</wp:posOffset>
                      </wp:positionV>
                      <wp:extent cx="0" cy="257175"/>
                      <wp:effectExtent l="76200" t="0" r="57150" b="47625"/>
                      <wp:wrapNone/>
                      <wp:docPr id="35" name="Conector recto de flech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F0B0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5" o:spid="_x0000_s1026" type="#_x0000_t32" style="position:absolute;margin-left:223.7pt;margin-top:39.45pt;width:0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221FB2" wp14:editId="6B1216C7">
                      <wp:simplePos x="0" y="0"/>
                      <wp:positionH relativeFrom="column">
                        <wp:posOffset>202564</wp:posOffset>
                      </wp:positionH>
                      <wp:positionV relativeFrom="paragraph">
                        <wp:posOffset>501015</wp:posOffset>
                      </wp:positionV>
                      <wp:extent cx="2638425" cy="0"/>
                      <wp:effectExtent l="0" t="0" r="28575" b="19050"/>
                      <wp:wrapNone/>
                      <wp:docPr id="34" name="Conector rec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8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DBE7F4" id="Conector recto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39.45pt" to="223.7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21D5C0" wp14:editId="45E32B4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501015</wp:posOffset>
                      </wp:positionV>
                      <wp:extent cx="0" cy="1695450"/>
                      <wp:effectExtent l="0" t="0" r="19050" b="19050"/>
                      <wp:wrapNone/>
                      <wp:docPr id="33" name="Conector rec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95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C43D98" id="Conector recto 3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39.45pt" to="15.95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51470EE" wp14:editId="614755B6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2196465</wp:posOffset>
                      </wp:positionV>
                      <wp:extent cx="695325" cy="0"/>
                      <wp:effectExtent l="0" t="0" r="9525" b="19050"/>
                      <wp:wrapNone/>
                      <wp:docPr id="32" name="Conector rec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2134EA" id="Conector recto 3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72.95pt" to="70.7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75437C" wp14:editId="41D26D17">
                      <wp:simplePos x="0" y="0"/>
                      <wp:positionH relativeFrom="column">
                        <wp:posOffset>2012315</wp:posOffset>
                      </wp:positionH>
                      <wp:positionV relativeFrom="paragraph">
                        <wp:posOffset>1167765</wp:posOffset>
                      </wp:positionV>
                      <wp:extent cx="571500" cy="0"/>
                      <wp:effectExtent l="38100" t="76200" r="0" b="95250"/>
                      <wp:wrapNone/>
                      <wp:docPr id="31" name="Conector recto de fl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1CA7D9" id="Conector recto de flecha 31" o:spid="_x0000_s1026" type="#_x0000_t32" style="position:absolute;margin-left:158.45pt;margin-top:91.95pt;width:4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0F1CD9" wp14:editId="71921351">
                      <wp:simplePos x="0" y="0"/>
                      <wp:positionH relativeFrom="column">
                        <wp:posOffset>3326765</wp:posOffset>
                      </wp:positionH>
                      <wp:positionV relativeFrom="paragraph">
                        <wp:posOffset>339090</wp:posOffset>
                      </wp:positionV>
                      <wp:extent cx="0" cy="438150"/>
                      <wp:effectExtent l="76200" t="0" r="57150" b="57150"/>
                      <wp:wrapNone/>
                      <wp:docPr id="30" name="Conector recto de fl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F66C3F" id="Conector recto de flecha 30" o:spid="_x0000_s1026" type="#_x0000_t32" style="position:absolute;margin-left:261.95pt;margin-top:26.7pt;width:0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26F0F83" wp14:editId="78532C76">
                      <wp:simplePos x="0" y="0"/>
                      <wp:positionH relativeFrom="column">
                        <wp:posOffset>2583815</wp:posOffset>
                      </wp:positionH>
                      <wp:positionV relativeFrom="paragraph">
                        <wp:posOffset>758190</wp:posOffset>
                      </wp:positionV>
                      <wp:extent cx="1457325" cy="752475"/>
                      <wp:effectExtent l="0" t="0" r="28575" b="28575"/>
                      <wp:wrapNone/>
                      <wp:docPr id="29" name="Rectángulo redondead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752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458C20" w14:textId="41503C63" w:rsidR="007B38AF" w:rsidRDefault="007B38AF" w:rsidP="007B38AF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&lt;&lt;UserAction&gt;&gt;</w:t>
                                  </w:r>
                                </w:p>
                                <w:p w14:paraId="67B90DB8" w14:textId="64BE9D74" w:rsidR="007B38AF" w:rsidRPr="007B38AF" w:rsidRDefault="007B38AF" w:rsidP="007B38AF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Ingresa datos para acceder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6F0F83" id="Rectángulo redondeado 29" o:spid="_x0000_s1028" style="position:absolute;margin-left:203.45pt;margin-top:59.7pt;width:114.75pt;height:5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63458C20" w14:textId="41503C63" w:rsid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&lt;&lt;UserAction&gt;&gt;</w:t>
                            </w:r>
                          </w:p>
                          <w:p w14:paraId="67B90DB8" w14:textId="64BE9D74" w:rsidR="007B38AF" w:rsidRP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Ingresa datos para acceder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9EE1BC" wp14:editId="36E82A2C">
                      <wp:simplePos x="0" y="0"/>
                      <wp:positionH relativeFrom="column">
                        <wp:posOffset>3145790</wp:posOffset>
                      </wp:positionH>
                      <wp:positionV relativeFrom="paragraph">
                        <wp:posOffset>62865</wp:posOffset>
                      </wp:positionV>
                      <wp:extent cx="352425" cy="276225"/>
                      <wp:effectExtent l="0" t="0" r="28575" b="28575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B2F971" id="Elipse 7" o:spid="_x0000_s1026" style="position:absolute;margin-left:247.7pt;margin-top:4.95pt;width:27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E9BF35" wp14:editId="31F4D2D3">
                      <wp:simplePos x="0" y="0"/>
                      <wp:positionH relativeFrom="column">
                        <wp:posOffset>4736465</wp:posOffset>
                      </wp:positionH>
                      <wp:positionV relativeFrom="paragraph">
                        <wp:posOffset>120015</wp:posOffset>
                      </wp:positionV>
                      <wp:extent cx="1466850" cy="847725"/>
                      <wp:effectExtent l="0" t="0" r="19050" b="28575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847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B6426F" w14:textId="1866CC09" w:rsidR="007B38AF" w:rsidRPr="004F0246" w:rsidRDefault="007B38AF" w:rsidP="007B38A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4F0246">
                                    <w:rPr>
                                      <w:lang w:val="en-US"/>
                                    </w:rPr>
                                    <w:t>&lt;&lt;Information&gt;&gt;</w:t>
                                  </w:r>
                                </w:p>
                                <w:p w14:paraId="4FC1949C" w14:textId="0C655DC4" w:rsidR="007B38AF" w:rsidRPr="004F0246" w:rsidRDefault="007B38AF" w:rsidP="007B38A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4F0246">
                                    <w:rPr>
                                      <w:lang w:val="en-US"/>
                                    </w:rPr>
                                    <w:t>-User: String</w:t>
                                  </w:r>
                                </w:p>
                                <w:p w14:paraId="54507312" w14:textId="2EBCF238" w:rsidR="007B38AF" w:rsidRPr="004F0246" w:rsidRDefault="007B38AF" w:rsidP="007B38A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4F0246">
                                    <w:rPr>
                                      <w:lang w:val="en-US"/>
                                    </w:rPr>
                                    <w:t>-Contraseña: String</w:t>
                                  </w:r>
                                </w:p>
                                <w:p w14:paraId="2A5926CF" w14:textId="35FEDFA0" w:rsidR="007B38AF" w:rsidRPr="004F0246" w:rsidRDefault="007B38AF" w:rsidP="007B38AF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4F0246">
                                    <w:rPr>
                                      <w:lang w:val="en-US"/>
                                    </w:rPr>
                                    <w:t>-Tipo: 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9BF35" id="Rectángulo 28" o:spid="_x0000_s1029" style="position:absolute;margin-left:372.95pt;margin-top:9.45pt;width:115.5pt;height:6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00B6426F" w14:textId="1866CC09" w:rsid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&lt;&lt;Information&gt;&gt;</w:t>
                            </w:r>
                          </w:p>
                          <w:p w14:paraId="4FC1949C" w14:textId="0C655DC4" w:rsid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-User: String</w:t>
                            </w:r>
                          </w:p>
                          <w:p w14:paraId="54507312" w14:textId="2EBCF238" w:rsid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-Contraseña: String</w:t>
                            </w:r>
                          </w:p>
                          <w:p w14:paraId="2A5926CF" w14:textId="35FEDFA0" w:rsidR="007B38AF" w:rsidRP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-Tipo: int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BA4F75" wp14:editId="3420F98C">
                      <wp:simplePos x="0" y="0"/>
                      <wp:positionH relativeFrom="column">
                        <wp:posOffset>5365115</wp:posOffset>
                      </wp:positionH>
                      <wp:positionV relativeFrom="paragraph">
                        <wp:posOffset>2101215</wp:posOffset>
                      </wp:positionV>
                      <wp:extent cx="180975" cy="190500"/>
                      <wp:effectExtent l="0" t="0" r="28575" b="19050"/>
                      <wp:wrapNone/>
                      <wp:docPr id="27" name="Elips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B0E2FB" id="Elipse 27" o:spid="_x0000_s1026" style="position:absolute;margin-left:422.45pt;margin-top:165.45pt;width:14.2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" fillcolor="#92d050" strokecolor="#1f3763 [1604]" strokeweight="1pt">
                      <v:stroke joinstyle="miter"/>
                    </v:oval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B04218" wp14:editId="68C2EA72">
                      <wp:simplePos x="0" y="0"/>
                      <wp:positionH relativeFrom="column">
                        <wp:posOffset>5269865</wp:posOffset>
                      </wp:positionH>
                      <wp:positionV relativeFrom="paragraph">
                        <wp:posOffset>2025015</wp:posOffset>
                      </wp:positionV>
                      <wp:extent cx="361950" cy="352425"/>
                      <wp:effectExtent l="0" t="0" r="19050" b="28575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E48A5F" id="Elipse 23" o:spid="_x0000_s1026" style="position:absolute;margin-left:414.95pt;margin-top:159.45pt;width:28.5pt;height:2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88FF7E" wp14:editId="77C7FB59">
                      <wp:simplePos x="0" y="0"/>
                      <wp:positionH relativeFrom="column">
                        <wp:posOffset>4041139</wp:posOffset>
                      </wp:positionH>
                      <wp:positionV relativeFrom="paragraph">
                        <wp:posOffset>2196465</wp:posOffset>
                      </wp:positionV>
                      <wp:extent cx="1228725" cy="0"/>
                      <wp:effectExtent l="0" t="76200" r="9525" b="95250"/>
                      <wp:wrapNone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C14194" id="Conector recto de flecha 26" o:spid="_x0000_s1026" type="#_x0000_t32" style="position:absolute;margin-left:318.2pt;margin-top:172.95pt;width:96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9795A87" wp14:editId="122C6B86">
                      <wp:simplePos x="0" y="0"/>
                      <wp:positionH relativeFrom="column">
                        <wp:posOffset>1602739</wp:posOffset>
                      </wp:positionH>
                      <wp:positionV relativeFrom="paragraph">
                        <wp:posOffset>2196465</wp:posOffset>
                      </wp:positionV>
                      <wp:extent cx="981075" cy="0"/>
                      <wp:effectExtent l="0" t="76200" r="9525" b="95250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DF50BB" id="Conector recto de flecha 19" o:spid="_x0000_s1026" type="#_x0000_t32" style="position:absolute;margin-left:126.2pt;margin-top:172.95pt;width:77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DBEB71" wp14:editId="27959FDC">
                      <wp:simplePos x="0" y="0"/>
                      <wp:positionH relativeFrom="column">
                        <wp:posOffset>2536190</wp:posOffset>
                      </wp:positionH>
                      <wp:positionV relativeFrom="paragraph">
                        <wp:posOffset>1977390</wp:posOffset>
                      </wp:positionV>
                      <wp:extent cx="1504950" cy="457200"/>
                      <wp:effectExtent l="0" t="0" r="19050" b="19050"/>
                      <wp:wrapNone/>
                      <wp:docPr id="18" name="Rectángulo redondead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A6439D" w14:textId="5722C2B1" w:rsidR="007B38AF" w:rsidRDefault="007B38AF" w:rsidP="007B38AF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&lt;&lt;SystemAction&gt;&gt;</w:t>
                                  </w:r>
                                </w:p>
                                <w:p w14:paraId="5F4781CC" w14:textId="48C68F92" w:rsidR="007B38AF" w:rsidRPr="007B38AF" w:rsidRDefault="007B38AF" w:rsidP="007B38AF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Ingresa al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1DBEB71" id="Rectángulo redondeado 18" o:spid="_x0000_s1030" style="position:absolute;margin-left:199.7pt;margin-top:155.7pt;width:118.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74A6439D" w14:textId="5722C2B1" w:rsid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&lt;&lt;SystemAction&gt;&gt;</w:t>
                            </w:r>
                          </w:p>
                          <w:p w14:paraId="5F4781CC" w14:textId="48C68F92" w:rsidR="007B38AF" w:rsidRP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Ingresa al sistema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F123B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32DDC3" wp14:editId="0E898492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1474470</wp:posOffset>
                      </wp:positionV>
                      <wp:extent cx="0" cy="428625"/>
                      <wp:effectExtent l="76200" t="0" r="57150" b="47625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330EA4" id="Conector recto de flecha 13" o:spid="_x0000_s1026" type="#_x0000_t32" style="position:absolute;margin-left:98.7pt;margin-top:116.1pt;width:0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F123B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C8C802" wp14:editId="0618A402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1901190</wp:posOffset>
                      </wp:positionV>
                      <wp:extent cx="704850" cy="590550"/>
                      <wp:effectExtent l="19050" t="19050" r="38100" b="38100"/>
                      <wp:wrapNone/>
                      <wp:docPr id="12" name="Decisió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5905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0FC06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ón 12" o:spid="_x0000_s1026" type="#_x0000_t110" style="position:absolute;margin-left:70.7pt;margin-top:149.7pt;width:55.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4F123B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C82CD9" wp14:editId="410BE88F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776605</wp:posOffset>
                      </wp:positionV>
                      <wp:extent cx="1485900" cy="714375"/>
                      <wp:effectExtent l="0" t="0" r="19050" b="28575"/>
                      <wp:wrapNone/>
                      <wp:docPr id="11" name="Rectángulo redondead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714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548C94" w14:textId="240CD78D" w:rsidR="004F123B" w:rsidRDefault="004F123B" w:rsidP="004F123B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&lt;&lt;SystemAction&gt;&gt;</w:t>
                                  </w:r>
                                </w:p>
                                <w:p w14:paraId="521A16BB" w14:textId="6D6DC4E9" w:rsidR="004F123B" w:rsidRPr="004F123B" w:rsidRDefault="004F123B" w:rsidP="004F123B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Valida datos ingresados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C82CD9" id="Rectángulo redondeado 11" o:spid="_x0000_s1031" style="position:absolute;margin-left:41.45pt;margin-top:61.15pt;width:117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69548C94" w14:textId="240CD78D" w:rsidR="004F123B" w:rsidRDefault="004F123B" w:rsidP="004F123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&lt;&lt;SystemAction&gt;&gt;</w:t>
                            </w:r>
                          </w:p>
                          <w:p w14:paraId="521A16BB" w14:textId="6D6DC4E9" w:rsidR="004F123B" w:rsidRPr="004F123B" w:rsidRDefault="004F123B" w:rsidP="004F123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Valida datos ingresados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7E774EB2" w14:textId="77777777" w:rsidR="00561EA0" w:rsidRPr="00561EA0" w:rsidRDefault="00561EA0" w:rsidP="00561EA0">
      <w:pPr>
        <w:pStyle w:val="Textoindependiente"/>
      </w:pPr>
    </w:p>
    <w:sectPr w:rsidR="00561EA0" w:rsidRPr="00561EA0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6336A" w14:textId="77777777" w:rsidR="004111B2" w:rsidRDefault="004111B2">
      <w:r>
        <w:separator/>
      </w:r>
    </w:p>
  </w:endnote>
  <w:endnote w:type="continuationSeparator" w:id="0">
    <w:p w14:paraId="1CA479C7" w14:textId="77777777" w:rsidR="004111B2" w:rsidRDefault="00411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B877D6" w14:paraId="3D0A7B59" w14:textId="77777777">
      <w:trPr>
        <w:tblHeader/>
      </w:trPr>
      <w:tc>
        <w:tcPr>
          <w:tcW w:w="7781" w:type="dxa"/>
        </w:tcPr>
        <w:p w14:paraId="735901EF" w14:textId="77777777" w:rsidR="00B877D6" w:rsidRDefault="00B877D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77777777" w:rsidR="00B877D6" w:rsidRDefault="00B877D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E6FE0">
            <w:rPr>
              <w:noProof/>
            </w:rPr>
            <w:t>8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 w:rsidR="00CC56AF"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B877D6" w:rsidRDefault="00B877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4898A" w14:textId="77777777" w:rsidR="004111B2" w:rsidRDefault="004111B2">
      <w:r>
        <w:separator/>
      </w:r>
    </w:p>
  </w:footnote>
  <w:footnote w:type="continuationSeparator" w:id="0">
    <w:p w14:paraId="63CA3335" w14:textId="77777777" w:rsidR="004111B2" w:rsidRDefault="004111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21E9A" w14:paraId="555B6A73" w14:textId="77777777">
      <w:tc>
        <w:tcPr>
          <w:tcW w:w="9652" w:type="dxa"/>
          <w:gridSpan w:val="2"/>
        </w:tcPr>
        <w:p w14:paraId="0927C273" w14:textId="77777777" w:rsidR="00B877D6" w:rsidRDefault="002142F3" w:rsidP="00821E9A">
          <w:pPr>
            <w:snapToGrid w:val="0"/>
          </w:pPr>
          <w:r>
            <w:t>TSP</w:t>
          </w:r>
        </w:p>
      </w:tc>
    </w:tr>
    <w:tr w:rsidR="00821E9A" w14:paraId="6C89151D" w14:textId="77777777">
      <w:tc>
        <w:tcPr>
          <w:tcW w:w="7511" w:type="dxa"/>
        </w:tcPr>
        <w:p w14:paraId="2F0FB238" w14:textId="77777777" w:rsidR="00B877D6" w:rsidRDefault="002142F3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B877D6" w:rsidRDefault="00B877D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B877D6" w:rsidRDefault="00B877D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 w15:restartNumberingAfterBreak="0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 w15:restartNumberingAfterBreak="0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14F0E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7" w15:restartNumberingAfterBreak="0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D18FD"/>
    <w:multiLevelType w:val="multilevel"/>
    <w:tmpl w:val="C92EA3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2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9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30"/>
  </w:num>
  <w:num w:numId="24">
    <w:abstractNumId w:val="18"/>
  </w:num>
  <w:num w:numId="25">
    <w:abstractNumId w:val="15"/>
  </w:num>
  <w:num w:numId="26">
    <w:abstractNumId w:val="28"/>
  </w:num>
  <w:num w:numId="27">
    <w:abstractNumId w:val="33"/>
  </w:num>
  <w:num w:numId="28">
    <w:abstractNumId w:val="25"/>
  </w:num>
  <w:num w:numId="29">
    <w:abstractNumId w:val="34"/>
  </w:num>
  <w:num w:numId="30">
    <w:abstractNumId w:val="14"/>
  </w:num>
  <w:num w:numId="31">
    <w:abstractNumId w:val="27"/>
  </w:num>
  <w:num w:numId="32">
    <w:abstractNumId w:val="31"/>
  </w:num>
  <w:num w:numId="33">
    <w:abstractNumId w:val="19"/>
  </w:num>
  <w:num w:numId="34">
    <w:abstractNumId w:val="24"/>
  </w:num>
  <w:num w:numId="35">
    <w:abstractNumId w:val="26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7B58"/>
    <w:rsid w:val="00042AB6"/>
    <w:rsid w:val="0004743D"/>
    <w:rsid w:val="00065A32"/>
    <w:rsid w:val="0007626A"/>
    <w:rsid w:val="0007733F"/>
    <w:rsid w:val="0009190B"/>
    <w:rsid w:val="00094E0A"/>
    <w:rsid w:val="000A3218"/>
    <w:rsid w:val="000A585F"/>
    <w:rsid w:val="000E41A9"/>
    <w:rsid w:val="001705E7"/>
    <w:rsid w:val="0018698B"/>
    <w:rsid w:val="001F26AA"/>
    <w:rsid w:val="001F3DC3"/>
    <w:rsid w:val="002142F3"/>
    <w:rsid w:val="00264C41"/>
    <w:rsid w:val="002854FD"/>
    <w:rsid w:val="002E4AF3"/>
    <w:rsid w:val="002F07F0"/>
    <w:rsid w:val="0030277B"/>
    <w:rsid w:val="00316E21"/>
    <w:rsid w:val="003203CD"/>
    <w:rsid w:val="00320764"/>
    <w:rsid w:val="003F3CE5"/>
    <w:rsid w:val="004111B2"/>
    <w:rsid w:val="004B5EBE"/>
    <w:rsid w:val="004B77C0"/>
    <w:rsid w:val="004D4A5D"/>
    <w:rsid w:val="004F0246"/>
    <w:rsid w:val="004F123B"/>
    <w:rsid w:val="004F6135"/>
    <w:rsid w:val="00511A2A"/>
    <w:rsid w:val="00561EA0"/>
    <w:rsid w:val="005966B3"/>
    <w:rsid w:val="005A18DD"/>
    <w:rsid w:val="005C288F"/>
    <w:rsid w:val="005C3D74"/>
    <w:rsid w:val="005C6477"/>
    <w:rsid w:val="005D1FBB"/>
    <w:rsid w:val="00624B46"/>
    <w:rsid w:val="00631E6E"/>
    <w:rsid w:val="00677C27"/>
    <w:rsid w:val="00686C4D"/>
    <w:rsid w:val="006B11B6"/>
    <w:rsid w:val="006C090E"/>
    <w:rsid w:val="006C2CA9"/>
    <w:rsid w:val="00744378"/>
    <w:rsid w:val="00771B1C"/>
    <w:rsid w:val="00797CF8"/>
    <w:rsid w:val="007B38AF"/>
    <w:rsid w:val="008079AB"/>
    <w:rsid w:val="00821E9A"/>
    <w:rsid w:val="00852294"/>
    <w:rsid w:val="00865BFE"/>
    <w:rsid w:val="00885366"/>
    <w:rsid w:val="008D490D"/>
    <w:rsid w:val="008E70C3"/>
    <w:rsid w:val="008F6C47"/>
    <w:rsid w:val="00934100"/>
    <w:rsid w:val="00936E9C"/>
    <w:rsid w:val="009613BD"/>
    <w:rsid w:val="00963ACD"/>
    <w:rsid w:val="009A0E5F"/>
    <w:rsid w:val="009D1457"/>
    <w:rsid w:val="009F15EE"/>
    <w:rsid w:val="00A01E46"/>
    <w:rsid w:val="00A1693B"/>
    <w:rsid w:val="00A301AA"/>
    <w:rsid w:val="00A724E4"/>
    <w:rsid w:val="00A76DC0"/>
    <w:rsid w:val="00A77E45"/>
    <w:rsid w:val="00AB7451"/>
    <w:rsid w:val="00AD082C"/>
    <w:rsid w:val="00B04B0C"/>
    <w:rsid w:val="00B14772"/>
    <w:rsid w:val="00B1518B"/>
    <w:rsid w:val="00B877D6"/>
    <w:rsid w:val="00BC4F02"/>
    <w:rsid w:val="00BD0BA7"/>
    <w:rsid w:val="00BE11D6"/>
    <w:rsid w:val="00BF0487"/>
    <w:rsid w:val="00BF592C"/>
    <w:rsid w:val="00C02E99"/>
    <w:rsid w:val="00C37EE5"/>
    <w:rsid w:val="00C46A49"/>
    <w:rsid w:val="00C96566"/>
    <w:rsid w:val="00CA5533"/>
    <w:rsid w:val="00CC4304"/>
    <w:rsid w:val="00CC56AF"/>
    <w:rsid w:val="00CD0CED"/>
    <w:rsid w:val="00CD23AC"/>
    <w:rsid w:val="00CD4141"/>
    <w:rsid w:val="00D17CA8"/>
    <w:rsid w:val="00D2152B"/>
    <w:rsid w:val="00D262E9"/>
    <w:rsid w:val="00D505E9"/>
    <w:rsid w:val="00D70777"/>
    <w:rsid w:val="00D710D1"/>
    <w:rsid w:val="00D7141E"/>
    <w:rsid w:val="00D75E97"/>
    <w:rsid w:val="00D94041"/>
    <w:rsid w:val="00DA4A53"/>
    <w:rsid w:val="00DC7135"/>
    <w:rsid w:val="00E34B27"/>
    <w:rsid w:val="00E47960"/>
    <w:rsid w:val="00E71D8F"/>
    <w:rsid w:val="00E93E44"/>
    <w:rsid w:val="00E95C93"/>
    <w:rsid w:val="00F042D0"/>
    <w:rsid w:val="00F14074"/>
    <w:rsid w:val="00F419AC"/>
    <w:rsid w:val="00F70328"/>
    <w:rsid w:val="00F842C9"/>
    <w:rsid w:val="00FD17F1"/>
    <w:rsid w:val="00F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Puesto">
    <w:name w:val="Title"/>
    <w:basedOn w:val="Normal"/>
    <w:next w:val="Normal"/>
    <w:link w:val="Puest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PuestoCar">
    <w:name w:val="Puesto Car"/>
    <w:link w:val="Puest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El Armandito</cp:lastModifiedBy>
  <cp:revision>7</cp:revision>
  <cp:lastPrinted>2113-01-01T06:00:00Z</cp:lastPrinted>
  <dcterms:created xsi:type="dcterms:W3CDTF">2019-10-15T18:40:00Z</dcterms:created>
  <dcterms:modified xsi:type="dcterms:W3CDTF">2019-11-01T00:30:00Z</dcterms:modified>
</cp:coreProperties>
</file>